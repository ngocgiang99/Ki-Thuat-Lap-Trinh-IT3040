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4253C" w:rsidRDefault="00F4253C" w:rsidP="00F4253C">
      <w:pPr>
        <w:rPr>
          <w:sz w:val="28"/>
          <w:szCs w:val="28"/>
        </w:rPr>
      </w:pPr>
      <w:bookmarkStart w:id="0" w:name="_Toc350051885"/>
      <w:bookmarkStart w:id="1" w:name="_Toc350742193"/>
      <w:bookmarkStart w:id="2" w:name="_Toc350742543"/>
      <w:bookmarkStart w:id="3" w:name="_Toc350742623"/>
      <w:bookmarkStart w:id="4" w:name="_Toc410918742"/>
    </w:p>
    <w:p w:rsidR="00F4253C" w:rsidRDefault="00F4253C">
      <w:pPr>
        <w:pStyle w:val="Heading1"/>
        <w:tabs>
          <w:tab w:val="clear" w:pos="0"/>
        </w:tabs>
        <w:ind w:left="0" w:firstLine="709"/>
        <w:jc w:val="left"/>
        <w:rPr>
          <w:sz w:val="28"/>
          <w:szCs w:val="28"/>
        </w:rPr>
        <w:sectPr w:rsidR="00F4253C">
          <w:headerReference w:type="even" r:id="rId8"/>
          <w:headerReference w:type="default" r:id="rId9"/>
          <w:footerReference w:type="default" r:id="rId10"/>
          <w:headerReference w:type="first" r:id="rId11"/>
          <w:pgSz w:w="11906" w:h="16838"/>
          <w:pgMar w:top="1418" w:right="1134" w:bottom="1418" w:left="1701" w:header="720" w:footer="720" w:gutter="0"/>
          <w:cols w:space="720"/>
          <w:docGrid w:linePitch="360"/>
        </w:sectPr>
      </w:pPr>
    </w:p>
    <w:bookmarkEnd w:id="0"/>
    <w:bookmarkEnd w:id="1"/>
    <w:bookmarkEnd w:id="2"/>
    <w:bookmarkEnd w:id="3"/>
    <w:bookmarkEnd w:id="4"/>
    <w:p w:rsidR="00E02BE6" w:rsidRPr="00902983" w:rsidRDefault="00E02BE6" w:rsidP="00F4253C">
      <w:pPr>
        <w:rPr>
          <w:sz w:val="28"/>
          <w:szCs w:val="28"/>
        </w:rPr>
        <w:sectPr w:rsidR="00E02BE6" w:rsidRPr="00902983" w:rsidSect="00F4253C">
          <w:type w:val="continuous"/>
          <w:pgSz w:w="11906" w:h="16838"/>
          <w:pgMar w:top="1418" w:right="1134" w:bottom="1418" w:left="1701" w:header="720" w:footer="720" w:gutter="0"/>
          <w:cols w:space="720"/>
          <w:docGrid w:linePitch="360"/>
        </w:sectPr>
      </w:pPr>
    </w:p>
    <w:bookmarkStart w:id="5" w:name="__RefHeading__90_857756308" w:displacedByCustomXml="next"/>
    <w:bookmarkEnd w:id="5" w:displacedByCustomXml="next"/>
    <w:sdt>
      <w:sdtPr>
        <w:rPr>
          <w:rFonts w:ascii="Times New Roman" w:eastAsia="DejaVu Sans" w:hAnsi="Times New Roman" w:cs="Lohit Hindi"/>
          <w:b w:val="0"/>
          <w:bCs w:val="0"/>
          <w:color w:val="auto"/>
          <w:kern w:val="1"/>
          <w:sz w:val="26"/>
          <w:szCs w:val="26"/>
          <w:lang w:eastAsia="hi-IN" w:bidi="hi-IN"/>
        </w:rPr>
        <w:id w:val="1753463240"/>
        <w:docPartObj>
          <w:docPartGallery w:val="Table of Contents"/>
          <w:docPartUnique/>
        </w:docPartObj>
      </w:sdtPr>
      <w:sdtEndPr>
        <w:rPr>
          <w:noProof/>
        </w:rPr>
      </w:sdtEndPr>
      <w:sdtContent>
        <w:p w:rsidR="00884EB6" w:rsidRDefault="00884EB6">
          <w:pPr>
            <w:pStyle w:val="TOCHeading"/>
          </w:pPr>
          <w:r>
            <w:t>M</w:t>
          </w:r>
          <w:r w:rsidRPr="00884EB6">
            <w:t>ục</w:t>
          </w:r>
          <w:r>
            <w:t xml:space="preserve"> l</w:t>
          </w:r>
          <w:r w:rsidRPr="00884EB6">
            <w:t>ục</w:t>
          </w:r>
        </w:p>
        <w:bookmarkStart w:id="6" w:name="_GoBack"/>
        <w:bookmarkEnd w:id="6"/>
        <w:p w:rsidR="00B57601" w:rsidRDefault="00285A19">
          <w:pPr>
            <w:pStyle w:val="TOC1"/>
            <w:tabs>
              <w:tab w:val="right" w:leader="dot" w:pos="9061"/>
            </w:tabs>
            <w:rPr>
              <w:rFonts w:asciiTheme="minorHAnsi" w:eastAsiaTheme="minorEastAsia" w:hAnsiTheme="minorHAnsi" w:cstheme="minorBidi"/>
              <w:b w:val="0"/>
              <w:bCs w:val="0"/>
              <w:i w:val="0"/>
              <w:iCs w:val="0"/>
              <w:noProof/>
              <w:kern w:val="0"/>
              <w:sz w:val="24"/>
              <w:szCs w:val="24"/>
              <w:lang w:eastAsia="en-US" w:bidi="ar-SA"/>
            </w:rPr>
          </w:pPr>
          <w:r>
            <w:rPr>
              <w:sz w:val="22"/>
              <w:szCs w:val="22"/>
            </w:rPr>
            <w:fldChar w:fldCharType="begin"/>
          </w:r>
          <w:r w:rsidR="00884EB6">
            <w:instrText xml:space="preserve"> TOC \o "1-3" \h \z \u </w:instrText>
          </w:r>
          <w:r>
            <w:rPr>
              <w:sz w:val="22"/>
              <w:szCs w:val="22"/>
            </w:rPr>
            <w:fldChar w:fldCharType="separate"/>
          </w:r>
          <w:hyperlink w:anchor="_Toc4479184" w:history="1">
            <w:r w:rsidR="00B57601" w:rsidRPr="0036492C">
              <w:rPr>
                <w:rStyle w:val="Hyperlink"/>
                <w:noProof/>
                <w:lang w:eastAsia="ar-SA"/>
              </w:rPr>
              <w:t>Kỹ thuật hiệu chỉnh mã nguồn</w:t>
            </w:r>
            <w:r w:rsidR="00B57601">
              <w:rPr>
                <w:noProof/>
                <w:webHidden/>
              </w:rPr>
              <w:tab/>
            </w:r>
            <w:r w:rsidR="00B57601">
              <w:rPr>
                <w:noProof/>
                <w:webHidden/>
              </w:rPr>
              <w:fldChar w:fldCharType="begin"/>
            </w:r>
            <w:r w:rsidR="00B57601">
              <w:rPr>
                <w:noProof/>
                <w:webHidden/>
              </w:rPr>
              <w:instrText xml:space="preserve"> PAGEREF _Toc4479184 \h </w:instrText>
            </w:r>
            <w:r w:rsidR="00B57601">
              <w:rPr>
                <w:noProof/>
                <w:webHidden/>
              </w:rPr>
            </w:r>
            <w:r w:rsidR="00B57601">
              <w:rPr>
                <w:noProof/>
                <w:webHidden/>
              </w:rPr>
              <w:fldChar w:fldCharType="separate"/>
            </w:r>
            <w:r w:rsidR="00B57601">
              <w:rPr>
                <w:noProof/>
                <w:webHidden/>
              </w:rPr>
              <w:t>2</w:t>
            </w:r>
            <w:r w:rsidR="00B57601">
              <w:rPr>
                <w:noProof/>
                <w:webHidden/>
              </w:rPr>
              <w:fldChar w:fldCharType="end"/>
            </w:r>
          </w:hyperlink>
        </w:p>
        <w:p w:rsidR="00B57601" w:rsidRDefault="00B57601">
          <w:pPr>
            <w:pStyle w:val="TOC2"/>
            <w:tabs>
              <w:tab w:val="left" w:pos="1440"/>
              <w:tab w:val="right" w:leader="dot" w:pos="9061"/>
            </w:tabs>
            <w:rPr>
              <w:rFonts w:asciiTheme="minorHAnsi" w:eastAsiaTheme="minorEastAsia" w:hAnsiTheme="minorHAnsi" w:cstheme="minorBidi"/>
              <w:b w:val="0"/>
              <w:bCs w:val="0"/>
              <w:noProof/>
              <w:kern w:val="0"/>
              <w:sz w:val="24"/>
              <w:szCs w:val="24"/>
              <w:lang w:eastAsia="en-US" w:bidi="ar-SA"/>
            </w:rPr>
          </w:pPr>
          <w:hyperlink w:anchor="_Toc4479185" w:history="1">
            <w:r w:rsidRPr="0036492C">
              <w:rPr>
                <w:rStyle w:val="Hyperlink"/>
                <w:noProof/>
              </w:rPr>
              <w:t>1)</w:t>
            </w:r>
            <w:r>
              <w:rPr>
                <w:rFonts w:asciiTheme="minorHAnsi" w:eastAsiaTheme="minorEastAsia" w:hAnsiTheme="minorHAnsi" w:cstheme="minorBidi"/>
                <w:b w:val="0"/>
                <w:bCs w:val="0"/>
                <w:noProof/>
                <w:kern w:val="0"/>
                <w:sz w:val="24"/>
                <w:szCs w:val="24"/>
                <w:lang w:eastAsia="en-US" w:bidi="ar-SA"/>
              </w:rPr>
              <w:tab/>
            </w:r>
            <w:r w:rsidRPr="0036492C">
              <w:rPr>
                <w:rStyle w:val="Hyperlink"/>
                <w:noProof/>
              </w:rPr>
              <w:t>Hiệu chỉnh biểu thức logic</w:t>
            </w:r>
            <w:r>
              <w:rPr>
                <w:noProof/>
                <w:webHidden/>
              </w:rPr>
              <w:tab/>
            </w:r>
            <w:r>
              <w:rPr>
                <w:noProof/>
                <w:webHidden/>
              </w:rPr>
              <w:fldChar w:fldCharType="begin"/>
            </w:r>
            <w:r>
              <w:rPr>
                <w:noProof/>
                <w:webHidden/>
              </w:rPr>
              <w:instrText xml:space="preserve"> PAGEREF _Toc4479185 \h </w:instrText>
            </w:r>
            <w:r>
              <w:rPr>
                <w:noProof/>
                <w:webHidden/>
              </w:rPr>
            </w:r>
            <w:r>
              <w:rPr>
                <w:noProof/>
                <w:webHidden/>
              </w:rPr>
              <w:fldChar w:fldCharType="separate"/>
            </w:r>
            <w:r>
              <w:rPr>
                <w:noProof/>
                <w:webHidden/>
              </w:rPr>
              <w:t>2</w:t>
            </w:r>
            <w:r>
              <w:rPr>
                <w:noProof/>
                <w:webHidden/>
              </w:rPr>
              <w:fldChar w:fldCharType="end"/>
            </w:r>
          </w:hyperlink>
        </w:p>
        <w:p w:rsidR="00B57601" w:rsidRDefault="00B57601">
          <w:pPr>
            <w:pStyle w:val="TOC2"/>
            <w:tabs>
              <w:tab w:val="left" w:pos="1440"/>
              <w:tab w:val="right" w:leader="dot" w:pos="9061"/>
            </w:tabs>
            <w:rPr>
              <w:rFonts w:asciiTheme="minorHAnsi" w:eastAsiaTheme="minorEastAsia" w:hAnsiTheme="minorHAnsi" w:cstheme="minorBidi"/>
              <w:b w:val="0"/>
              <w:bCs w:val="0"/>
              <w:noProof/>
              <w:kern w:val="0"/>
              <w:sz w:val="24"/>
              <w:szCs w:val="24"/>
              <w:lang w:eastAsia="en-US" w:bidi="ar-SA"/>
            </w:rPr>
          </w:pPr>
          <w:hyperlink w:anchor="_Toc4479186" w:history="1">
            <w:r w:rsidRPr="0036492C">
              <w:rPr>
                <w:rStyle w:val="Hyperlink"/>
                <w:noProof/>
              </w:rPr>
              <w:t>2)</w:t>
            </w:r>
            <w:r>
              <w:rPr>
                <w:rFonts w:asciiTheme="minorHAnsi" w:eastAsiaTheme="minorEastAsia" w:hAnsiTheme="minorHAnsi" w:cstheme="minorBidi"/>
                <w:b w:val="0"/>
                <w:bCs w:val="0"/>
                <w:noProof/>
                <w:kern w:val="0"/>
                <w:sz w:val="24"/>
                <w:szCs w:val="24"/>
                <w:lang w:eastAsia="en-US" w:bidi="ar-SA"/>
              </w:rPr>
              <w:tab/>
            </w:r>
            <w:r w:rsidRPr="0036492C">
              <w:rPr>
                <w:rStyle w:val="Hyperlink"/>
                <w:noProof/>
              </w:rPr>
              <w:t>Hiệu chỉnh vòng lặp</w:t>
            </w:r>
            <w:r>
              <w:rPr>
                <w:noProof/>
                <w:webHidden/>
              </w:rPr>
              <w:tab/>
            </w:r>
            <w:r>
              <w:rPr>
                <w:noProof/>
                <w:webHidden/>
              </w:rPr>
              <w:fldChar w:fldCharType="begin"/>
            </w:r>
            <w:r>
              <w:rPr>
                <w:noProof/>
                <w:webHidden/>
              </w:rPr>
              <w:instrText xml:space="preserve"> PAGEREF _Toc4479186 \h </w:instrText>
            </w:r>
            <w:r>
              <w:rPr>
                <w:noProof/>
                <w:webHidden/>
              </w:rPr>
            </w:r>
            <w:r>
              <w:rPr>
                <w:noProof/>
                <w:webHidden/>
              </w:rPr>
              <w:fldChar w:fldCharType="separate"/>
            </w:r>
            <w:r>
              <w:rPr>
                <w:noProof/>
                <w:webHidden/>
              </w:rPr>
              <w:t>7</w:t>
            </w:r>
            <w:r>
              <w:rPr>
                <w:noProof/>
                <w:webHidden/>
              </w:rPr>
              <w:fldChar w:fldCharType="end"/>
            </w:r>
          </w:hyperlink>
        </w:p>
        <w:p w:rsidR="00B57601" w:rsidRDefault="00B57601">
          <w:pPr>
            <w:pStyle w:val="TOC2"/>
            <w:tabs>
              <w:tab w:val="left" w:pos="1440"/>
              <w:tab w:val="right" w:leader="dot" w:pos="9061"/>
            </w:tabs>
            <w:rPr>
              <w:rFonts w:asciiTheme="minorHAnsi" w:eastAsiaTheme="minorEastAsia" w:hAnsiTheme="minorHAnsi" w:cstheme="minorBidi"/>
              <w:b w:val="0"/>
              <w:bCs w:val="0"/>
              <w:noProof/>
              <w:kern w:val="0"/>
              <w:sz w:val="24"/>
              <w:szCs w:val="24"/>
              <w:lang w:eastAsia="en-US" w:bidi="ar-SA"/>
            </w:rPr>
          </w:pPr>
          <w:hyperlink w:anchor="_Toc4479187" w:history="1">
            <w:r w:rsidRPr="0036492C">
              <w:rPr>
                <w:rStyle w:val="Hyperlink"/>
                <w:noProof/>
              </w:rPr>
              <w:t>3)</w:t>
            </w:r>
            <w:r>
              <w:rPr>
                <w:rFonts w:asciiTheme="minorHAnsi" w:eastAsiaTheme="minorEastAsia" w:hAnsiTheme="minorHAnsi" w:cstheme="minorBidi"/>
                <w:b w:val="0"/>
                <w:bCs w:val="0"/>
                <w:noProof/>
                <w:kern w:val="0"/>
                <w:sz w:val="24"/>
                <w:szCs w:val="24"/>
                <w:lang w:eastAsia="en-US" w:bidi="ar-SA"/>
              </w:rPr>
              <w:tab/>
            </w:r>
            <w:r w:rsidRPr="0036492C">
              <w:rPr>
                <w:rStyle w:val="Hyperlink"/>
                <w:noProof/>
              </w:rPr>
              <w:t>Chuyển đổi dữ liệu</w:t>
            </w:r>
            <w:r>
              <w:rPr>
                <w:noProof/>
                <w:webHidden/>
              </w:rPr>
              <w:tab/>
            </w:r>
            <w:r>
              <w:rPr>
                <w:noProof/>
                <w:webHidden/>
              </w:rPr>
              <w:fldChar w:fldCharType="begin"/>
            </w:r>
            <w:r>
              <w:rPr>
                <w:noProof/>
                <w:webHidden/>
              </w:rPr>
              <w:instrText xml:space="preserve"> PAGEREF _Toc4479187 \h </w:instrText>
            </w:r>
            <w:r>
              <w:rPr>
                <w:noProof/>
                <w:webHidden/>
              </w:rPr>
            </w:r>
            <w:r>
              <w:rPr>
                <w:noProof/>
                <w:webHidden/>
              </w:rPr>
              <w:fldChar w:fldCharType="separate"/>
            </w:r>
            <w:r>
              <w:rPr>
                <w:noProof/>
                <w:webHidden/>
              </w:rPr>
              <w:t>15</w:t>
            </w:r>
            <w:r>
              <w:rPr>
                <w:noProof/>
                <w:webHidden/>
              </w:rPr>
              <w:fldChar w:fldCharType="end"/>
            </w:r>
          </w:hyperlink>
        </w:p>
        <w:p w:rsidR="00B57601" w:rsidRDefault="00B57601">
          <w:pPr>
            <w:pStyle w:val="TOC2"/>
            <w:tabs>
              <w:tab w:val="left" w:pos="1440"/>
              <w:tab w:val="right" w:leader="dot" w:pos="9061"/>
            </w:tabs>
            <w:rPr>
              <w:rFonts w:asciiTheme="minorHAnsi" w:eastAsiaTheme="minorEastAsia" w:hAnsiTheme="minorHAnsi" w:cstheme="minorBidi"/>
              <w:b w:val="0"/>
              <w:bCs w:val="0"/>
              <w:noProof/>
              <w:kern w:val="0"/>
              <w:sz w:val="24"/>
              <w:szCs w:val="24"/>
              <w:lang w:eastAsia="en-US" w:bidi="ar-SA"/>
            </w:rPr>
          </w:pPr>
          <w:hyperlink w:anchor="_Toc4479188" w:history="1">
            <w:r w:rsidRPr="0036492C">
              <w:rPr>
                <w:rStyle w:val="Hyperlink"/>
                <w:noProof/>
              </w:rPr>
              <w:t>4)</w:t>
            </w:r>
            <w:r>
              <w:rPr>
                <w:rFonts w:asciiTheme="minorHAnsi" w:eastAsiaTheme="minorEastAsia" w:hAnsiTheme="minorHAnsi" w:cstheme="minorBidi"/>
                <w:b w:val="0"/>
                <w:bCs w:val="0"/>
                <w:noProof/>
                <w:kern w:val="0"/>
                <w:sz w:val="24"/>
                <w:szCs w:val="24"/>
                <w:lang w:eastAsia="en-US" w:bidi="ar-SA"/>
              </w:rPr>
              <w:tab/>
            </w:r>
            <w:r w:rsidRPr="0036492C">
              <w:rPr>
                <w:rStyle w:val="Hyperlink"/>
                <w:noProof/>
              </w:rPr>
              <w:t>Hiệu chỉnh biểu thức</w:t>
            </w:r>
            <w:r>
              <w:rPr>
                <w:noProof/>
                <w:webHidden/>
              </w:rPr>
              <w:tab/>
            </w:r>
            <w:r>
              <w:rPr>
                <w:noProof/>
                <w:webHidden/>
              </w:rPr>
              <w:fldChar w:fldCharType="begin"/>
            </w:r>
            <w:r>
              <w:rPr>
                <w:noProof/>
                <w:webHidden/>
              </w:rPr>
              <w:instrText xml:space="preserve"> PAGEREF _Toc4479188 \h </w:instrText>
            </w:r>
            <w:r>
              <w:rPr>
                <w:noProof/>
                <w:webHidden/>
              </w:rPr>
            </w:r>
            <w:r>
              <w:rPr>
                <w:noProof/>
                <w:webHidden/>
              </w:rPr>
              <w:fldChar w:fldCharType="separate"/>
            </w:r>
            <w:r>
              <w:rPr>
                <w:noProof/>
                <w:webHidden/>
              </w:rPr>
              <w:t>21</w:t>
            </w:r>
            <w:r>
              <w:rPr>
                <w:noProof/>
                <w:webHidden/>
              </w:rPr>
              <w:fldChar w:fldCharType="end"/>
            </w:r>
          </w:hyperlink>
        </w:p>
        <w:p w:rsidR="00B57601" w:rsidRDefault="00B57601">
          <w:pPr>
            <w:pStyle w:val="TOC2"/>
            <w:tabs>
              <w:tab w:val="left" w:pos="1440"/>
              <w:tab w:val="right" w:leader="dot" w:pos="9061"/>
            </w:tabs>
            <w:rPr>
              <w:rFonts w:asciiTheme="minorHAnsi" w:eastAsiaTheme="minorEastAsia" w:hAnsiTheme="minorHAnsi" w:cstheme="minorBidi"/>
              <w:b w:val="0"/>
              <w:bCs w:val="0"/>
              <w:noProof/>
              <w:kern w:val="0"/>
              <w:sz w:val="24"/>
              <w:szCs w:val="24"/>
              <w:lang w:eastAsia="en-US" w:bidi="ar-SA"/>
            </w:rPr>
          </w:pPr>
          <w:hyperlink w:anchor="_Toc4479189" w:history="1">
            <w:r w:rsidRPr="0036492C">
              <w:rPr>
                <w:rStyle w:val="Hyperlink"/>
                <w:noProof/>
              </w:rPr>
              <w:t>5)</w:t>
            </w:r>
            <w:r>
              <w:rPr>
                <w:rFonts w:asciiTheme="minorHAnsi" w:eastAsiaTheme="minorEastAsia" w:hAnsiTheme="minorHAnsi" w:cstheme="minorBidi"/>
                <w:b w:val="0"/>
                <w:bCs w:val="0"/>
                <w:noProof/>
                <w:kern w:val="0"/>
                <w:sz w:val="24"/>
                <w:szCs w:val="24"/>
                <w:lang w:eastAsia="en-US" w:bidi="ar-SA"/>
              </w:rPr>
              <w:tab/>
            </w:r>
            <w:r w:rsidRPr="0036492C">
              <w:rPr>
                <w:rStyle w:val="Hyperlink"/>
                <w:noProof/>
              </w:rPr>
              <w:t>Hiệu chỉnhch</w:t>
            </w:r>
            <w:r w:rsidRPr="0036492C">
              <w:rPr>
                <w:rStyle w:val="Hyperlink"/>
                <w:rFonts w:hint="eastAsia"/>
                <w:noProof/>
              </w:rPr>
              <w:t>ươ</w:t>
            </w:r>
            <w:r w:rsidRPr="0036492C">
              <w:rPr>
                <w:rStyle w:val="Hyperlink"/>
                <w:noProof/>
              </w:rPr>
              <w:t>ng trình con</w:t>
            </w:r>
            <w:r>
              <w:rPr>
                <w:noProof/>
                <w:webHidden/>
              </w:rPr>
              <w:tab/>
            </w:r>
            <w:r>
              <w:rPr>
                <w:noProof/>
                <w:webHidden/>
              </w:rPr>
              <w:fldChar w:fldCharType="begin"/>
            </w:r>
            <w:r>
              <w:rPr>
                <w:noProof/>
                <w:webHidden/>
              </w:rPr>
              <w:instrText xml:space="preserve"> PAGEREF _Toc4479189 \h </w:instrText>
            </w:r>
            <w:r>
              <w:rPr>
                <w:noProof/>
                <w:webHidden/>
              </w:rPr>
            </w:r>
            <w:r>
              <w:rPr>
                <w:noProof/>
                <w:webHidden/>
              </w:rPr>
              <w:fldChar w:fldCharType="separate"/>
            </w:r>
            <w:r>
              <w:rPr>
                <w:noProof/>
                <w:webHidden/>
              </w:rPr>
              <w:t>30</w:t>
            </w:r>
            <w:r>
              <w:rPr>
                <w:noProof/>
                <w:webHidden/>
              </w:rPr>
              <w:fldChar w:fldCharType="end"/>
            </w:r>
          </w:hyperlink>
        </w:p>
        <w:p w:rsidR="00B57601" w:rsidRDefault="00B57601">
          <w:pPr>
            <w:pStyle w:val="TOC2"/>
            <w:tabs>
              <w:tab w:val="left" w:pos="1440"/>
              <w:tab w:val="right" w:leader="dot" w:pos="9061"/>
            </w:tabs>
            <w:rPr>
              <w:rFonts w:asciiTheme="minorHAnsi" w:eastAsiaTheme="minorEastAsia" w:hAnsiTheme="minorHAnsi" w:cstheme="minorBidi"/>
              <w:b w:val="0"/>
              <w:bCs w:val="0"/>
              <w:noProof/>
              <w:kern w:val="0"/>
              <w:sz w:val="24"/>
              <w:szCs w:val="24"/>
              <w:lang w:eastAsia="en-US" w:bidi="ar-SA"/>
            </w:rPr>
          </w:pPr>
          <w:hyperlink w:anchor="_Toc4479190" w:history="1">
            <w:r w:rsidRPr="0036492C">
              <w:rPr>
                <w:rStyle w:val="Hyperlink"/>
                <w:noProof/>
              </w:rPr>
              <w:t>6)</w:t>
            </w:r>
            <w:r>
              <w:rPr>
                <w:rFonts w:asciiTheme="minorHAnsi" w:eastAsiaTheme="minorEastAsia" w:hAnsiTheme="minorHAnsi" w:cstheme="minorBidi"/>
                <w:b w:val="0"/>
                <w:bCs w:val="0"/>
                <w:noProof/>
                <w:kern w:val="0"/>
                <w:sz w:val="24"/>
                <w:szCs w:val="24"/>
                <w:lang w:eastAsia="en-US" w:bidi="ar-SA"/>
              </w:rPr>
              <w:tab/>
            </w:r>
            <w:r w:rsidRPr="0036492C">
              <w:rPr>
                <w:rStyle w:val="Hyperlink"/>
                <w:noProof/>
              </w:rPr>
              <w:t>Chuyển sang hợp ngữ</w:t>
            </w:r>
            <w:r>
              <w:rPr>
                <w:noProof/>
                <w:webHidden/>
              </w:rPr>
              <w:tab/>
            </w:r>
            <w:r>
              <w:rPr>
                <w:noProof/>
                <w:webHidden/>
              </w:rPr>
              <w:fldChar w:fldCharType="begin"/>
            </w:r>
            <w:r>
              <w:rPr>
                <w:noProof/>
                <w:webHidden/>
              </w:rPr>
              <w:instrText xml:space="preserve"> PAGEREF _Toc4479190 \h </w:instrText>
            </w:r>
            <w:r>
              <w:rPr>
                <w:noProof/>
                <w:webHidden/>
              </w:rPr>
            </w:r>
            <w:r>
              <w:rPr>
                <w:noProof/>
                <w:webHidden/>
              </w:rPr>
              <w:fldChar w:fldCharType="separate"/>
            </w:r>
            <w:r>
              <w:rPr>
                <w:noProof/>
                <w:webHidden/>
              </w:rPr>
              <w:t>31</w:t>
            </w:r>
            <w:r>
              <w:rPr>
                <w:noProof/>
                <w:webHidden/>
              </w:rPr>
              <w:fldChar w:fldCharType="end"/>
            </w:r>
          </w:hyperlink>
        </w:p>
        <w:p w:rsidR="00884EB6" w:rsidRDefault="00285A19">
          <w:r>
            <w:rPr>
              <w:b/>
              <w:bCs/>
              <w:noProof/>
            </w:rPr>
            <w:fldChar w:fldCharType="end"/>
          </w:r>
        </w:p>
      </w:sdtContent>
    </w:sdt>
    <w:p w:rsidR="00F4253C" w:rsidRDefault="00F4253C" w:rsidP="00884EB6">
      <w:pPr>
        <w:pStyle w:val="BodyText"/>
        <w:ind w:firstLine="0"/>
        <w:rPr>
          <w:b/>
          <w:sz w:val="32"/>
          <w:szCs w:val="32"/>
          <w:lang w:eastAsia="ar-SA" w:bidi="ar-SA"/>
        </w:rPr>
      </w:pPr>
    </w:p>
    <w:p w:rsidR="00F4253C" w:rsidRDefault="00F4253C" w:rsidP="00D2633D">
      <w:pPr>
        <w:pStyle w:val="BodyText"/>
        <w:jc w:val="center"/>
        <w:rPr>
          <w:b/>
          <w:sz w:val="32"/>
          <w:szCs w:val="32"/>
          <w:lang w:eastAsia="ar-SA" w:bidi="ar-SA"/>
        </w:rPr>
      </w:pPr>
    </w:p>
    <w:p w:rsidR="00F4253C" w:rsidRDefault="00F4253C" w:rsidP="00D2633D">
      <w:pPr>
        <w:pStyle w:val="BodyText"/>
        <w:jc w:val="center"/>
        <w:rPr>
          <w:b/>
          <w:sz w:val="32"/>
          <w:szCs w:val="32"/>
          <w:lang w:eastAsia="ar-SA" w:bidi="ar-SA"/>
        </w:rPr>
      </w:pPr>
    </w:p>
    <w:p w:rsidR="00F4253C" w:rsidRDefault="00F4253C" w:rsidP="00D2633D">
      <w:pPr>
        <w:pStyle w:val="BodyText"/>
        <w:jc w:val="center"/>
        <w:rPr>
          <w:b/>
          <w:sz w:val="32"/>
          <w:szCs w:val="32"/>
          <w:lang w:eastAsia="ar-SA" w:bidi="ar-SA"/>
        </w:rPr>
      </w:pPr>
    </w:p>
    <w:p w:rsidR="00F4253C" w:rsidRDefault="00F4253C" w:rsidP="00D2633D">
      <w:pPr>
        <w:pStyle w:val="BodyText"/>
        <w:jc w:val="center"/>
        <w:rPr>
          <w:b/>
          <w:sz w:val="32"/>
          <w:szCs w:val="32"/>
          <w:lang w:eastAsia="ar-SA" w:bidi="ar-SA"/>
        </w:rPr>
      </w:pPr>
    </w:p>
    <w:p w:rsidR="00F4253C" w:rsidRDefault="00F4253C" w:rsidP="00884EB6">
      <w:pPr>
        <w:pStyle w:val="BodyText"/>
        <w:ind w:firstLine="0"/>
        <w:rPr>
          <w:b/>
          <w:sz w:val="32"/>
          <w:szCs w:val="32"/>
          <w:lang w:eastAsia="ar-SA" w:bidi="ar-SA"/>
        </w:rPr>
      </w:pPr>
    </w:p>
    <w:p w:rsidR="00884EB6" w:rsidRDefault="00884EB6" w:rsidP="00884EB6">
      <w:pPr>
        <w:pStyle w:val="BodyText"/>
        <w:ind w:firstLine="0"/>
        <w:rPr>
          <w:b/>
          <w:sz w:val="32"/>
          <w:szCs w:val="32"/>
          <w:lang w:eastAsia="ar-SA" w:bidi="ar-SA"/>
        </w:rPr>
      </w:pPr>
    </w:p>
    <w:p w:rsidR="00884EB6" w:rsidRDefault="00884EB6" w:rsidP="00884EB6">
      <w:pPr>
        <w:pStyle w:val="BodyText"/>
        <w:ind w:firstLine="0"/>
        <w:rPr>
          <w:b/>
          <w:sz w:val="32"/>
          <w:szCs w:val="32"/>
          <w:lang w:eastAsia="ar-SA" w:bidi="ar-SA"/>
        </w:rPr>
        <w:sectPr w:rsidR="00884EB6" w:rsidSect="00884EB6">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701" w:header="720" w:footer="720" w:gutter="0"/>
          <w:pgNumType w:start="1"/>
          <w:cols w:space="720"/>
          <w:formProt w:val="0"/>
          <w:docGrid w:linePitch="360" w:charSpace="-8398"/>
        </w:sectPr>
      </w:pPr>
    </w:p>
    <w:p w:rsidR="00F4253C" w:rsidRDefault="00F4253C" w:rsidP="00771B0B">
      <w:pPr>
        <w:pStyle w:val="BodyText"/>
        <w:spacing w:after="0"/>
        <w:ind w:firstLine="0"/>
        <w:rPr>
          <w:lang w:eastAsia="ar-SA" w:bidi="ar-SA"/>
        </w:rPr>
      </w:pPr>
    </w:p>
    <w:p w:rsidR="00B57601" w:rsidRDefault="00B57601" w:rsidP="00F4253C">
      <w:pPr>
        <w:pStyle w:val="BodyText"/>
        <w:spacing w:after="0"/>
        <w:ind w:firstLine="0"/>
        <w:outlineLvl w:val="0"/>
        <w:rPr>
          <w:b/>
          <w:sz w:val="32"/>
          <w:szCs w:val="32"/>
          <w:lang w:eastAsia="ar-SA" w:bidi="ar-SA"/>
        </w:rPr>
      </w:pPr>
      <w:r>
        <w:rPr>
          <w:b/>
          <w:sz w:val="32"/>
          <w:szCs w:val="32"/>
          <w:lang w:eastAsia="ar-SA" w:bidi="ar-SA"/>
        </w:rPr>
        <w:br w:type="page"/>
      </w:r>
    </w:p>
    <w:p w:rsidR="00F4253C" w:rsidRDefault="00F4253C" w:rsidP="00F4253C">
      <w:pPr>
        <w:pStyle w:val="BodyText"/>
        <w:spacing w:after="0"/>
        <w:ind w:firstLine="0"/>
        <w:outlineLvl w:val="0"/>
        <w:rPr>
          <w:b/>
          <w:sz w:val="32"/>
          <w:szCs w:val="32"/>
          <w:lang w:eastAsia="ar-SA" w:bidi="ar-SA"/>
        </w:rPr>
      </w:pPr>
      <w:bookmarkStart w:id="7" w:name="_Toc4479184"/>
      <w:r w:rsidRPr="00F4253C">
        <w:rPr>
          <w:b/>
          <w:sz w:val="32"/>
          <w:szCs w:val="32"/>
          <w:lang w:eastAsia="ar-SA" w:bidi="ar-SA"/>
        </w:rPr>
        <w:lastRenderedPageBreak/>
        <w:t>Kỹ thuật hiệu chỉnh mã nguồn</w:t>
      </w:r>
      <w:bookmarkEnd w:id="7"/>
    </w:p>
    <w:p w:rsidR="00F4253C" w:rsidRPr="00F4253C" w:rsidRDefault="00F4253C" w:rsidP="00F4253C">
      <w:pPr>
        <w:ind w:firstLine="540"/>
        <w:rPr>
          <w:sz w:val="24"/>
          <w:szCs w:val="24"/>
        </w:rPr>
      </w:pPr>
      <w:r w:rsidRPr="00F4253C">
        <w:rPr>
          <w:sz w:val="24"/>
          <w:szCs w:val="24"/>
        </w:rPr>
        <w:t>Hiệu chỉnh mã nguồn là một chủ đề phổ biến trong hầu hết lịch sử của lập trình máy tính. Do đó, một khi bạn đã quyết định rằng bạn cần cải thiện hiệu suất và bạn muốn làm điều đó ở cấp độ mã, bạn có nhiều kỹ thuật để thực hiện điều đó.</w:t>
      </w:r>
    </w:p>
    <w:p w:rsidR="00F4253C" w:rsidRPr="00F4253C" w:rsidRDefault="00F4253C" w:rsidP="00F4253C">
      <w:pPr>
        <w:ind w:firstLine="540"/>
        <w:rPr>
          <w:sz w:val="24"/>
          <w:szCs w:val="24"/>
        </w:rPr>
      </w:pPr>
      <w:r w:rsidRPr="00F4253C">
        <w:rPr>
          <w:sz w:val="24"/>
          <w:szCs w:val="24"/>
        </w:rPr>
        <w:t xml:space="preserve">Chương này tập trung vào việc cải thiện tốc độ và bao gồm một vài lời khuyên để làm mã ngắn hơn. Hiệu suất thường đề cập đến cả tốc độ và kích thước, nhưng kích thước giảm có xu hướng đến nhiều hơn từ việc thiết kế lại các lớp học và dữ liệu hơn từ hiệu chỉnh. Hiệu hiệu chỉnh mã đề cập đến những thay đổi quy mô nhỏ hơn là những thay đổi trong thiết kế quy mô lớn hơn. </w:t>
      </w:r>
    </w:p>
    <w:p w:rsidR="00F4253C" w:rsidRDefault="00F4253C" w:rsidP="00F4253C">
      <w:pPr>
        <w:ind w:firstLine="540"/>
        <w:rPr>
          <w:sz w:val="24"/>
          <w:szCs w:val="24"/>
        </w:rPr>
      </w:pPr>
      <w:r w:rsidRPr="00F4253C">
        <w:rPr>
          <w:sz w:val="24"/>
          <w:szCs w:val="24"/>
        </w:rPr>
        <w:t>Một số sách hiện kỹ thuật đang chỉnh là "quy tắc của ngón tay cái" hay trích dẫn các nghiên cứu đó cho thấy rằng một điều chỉnh cụ thể sẽ tạo ra hiệu ứng mong muốn. Như bạn muốn sớm nhìn thấy, khái niệm về "quy tắc của ngón tay cái" áp dụng kém để hiệu hiệu chỉnh mã. Duy nhất quy tắc đáng tin cậy của ngón tay cái là để đo lường hiệu quả của mỗi điều chỉnh trong bạn môi trường. Do đó chương này trình bày một danh mục các "điều để thử" - nhiều thứ trong số đó sẽ không hoạt động trong môi trường của bạn, nhưng một số sẽ hoạt động rất tốt.</w:t>
      </w:r>
    </w:p>
    <w:p w:rsidR="00F4253C" w:rsidRPr="00F4253C" w:rsidRDefault="00F4253C" w:rsidP="00F4253C">
      <w:pPr>
        <w:ind w:firstLine="540"/>
        <w:rPr>
          <w:sz w:val="24"/>
          <w:szCs w:val="24"/>
        </w:rPr>
      </w:pPr>
    </w:p>
    <w:p w:rsidR="00F4253C" w:rsidRDefault="00F4253C" w:rsidP="000137E2">
      <w:pPr>
        <w:pStyle w:val="ListParagraph"/>
        <w:numPr>
          <w:ilvl w:val="0"/>
          <w:numId w:val="5"/>
        </w:numPr>
        <w:spacing w:before="0" w:after="160" w:line="259" w:lineRule="auto"/>
        <w:contextualSpacing/>
        <w:jc w:val="left"/>
        <w:outlineLvl w:val="1"/>
        <w:rPr>
          <w:b/>
          <w:sz w:val="28"/>
          <w:szCs w:val="28"/>
        </w:rPr>
      </w:pPr>
      <w:bookmarkStart w:id="8" w:name="_Toc4479185"/>
      <w:r>
        <w:rPr>
          <w:b/>
          <w:sz w:val="28"/>
          <w:szCs w:val="28"/>
        </w:rPr>
        <w:t>Hi</w:t>
      </w:r>
      <w:r w:rsidRPr="00F4253C">
        <w:rPr>
          <w:b/>
          <w:sz w:val="28"/>
          <w:szCs w:val="28"/>
        </w:rPr>
        <w:t>ệu</w:t>
      </w:r>
      <w:r>
        <w:rPr>
          <w:b/>
          <w:sz w:val="28"/>
          <w:szCs w:val="28"/>
        </w:rPr>
        <w:t xml:space="preserve"> ch</w:t>
      </w:r>
      <w:r w:rsidRPr="00F4253C">
        <w:rPr>
          <w:b/>
          <w:sz w:val="28"/>
          <w:szCs w:val="28"/>
        </w:rPr>
        <w:t>ỉnh</w:t>
      </w:r>
      <w:r>
        <w:rPr>
          <w:b/>
          <w:sz w:val="28"/>
          <w:szCs w:val="28"/>
        </w:rPr>
        <w:t xml:space="preserve"> bi</w:t>
      </w:r>
      <w:r w:rsidRPr="00F4253C">
        <w:rPr>
          <w:b/>
          <w:sz w:val="28"/>
          <w:szCs w:val="28"/>
        </w:rPr>
        <w:t>ểu</w:t>
      </w:r>
      <w:r>
        <w:rPr>
          <w:b/>
          <w:sz w:val="28"/>
          <w:szCs w:val="28"/>
        </w:rPr>
        <w:t xml:space="preserve"> th</w:t>
      </w:r>
      <w:r w:rsidRPr="00F4253C">
        <w:rPr>
          <w:b/>
          <w:sz w:val="28"/>
          <w:szCs w:val="28"/>
        </w:rPr>
        <w:t>ức</w:t>
      </w:r>
      <w:r>
        <w:rPr>
          <w:b/>
          <w:sz w:val="28"/>
          <w:szCs w:val="28"/>
        </w:rPr>
        <w:t xml:space="preserve"> l</w:t>
      </w:r>
      <w:r w:rsidRPr="00F77A50">
        <w:rPr>
          <w:b/>
          <w:sz w:val="28"/>
          <w:szCs w:val="28"/>
        </w:rPr>
        <w:t>ogic</w:t>
      </w:r>
      <w:bookmarkEnd w:id="8"/>
    </w:p>
    <w:p w:rsidR="00F4253C" w:rsidRDefault="00F4253C" w:rsidP="00F4253C">
      <w:r w:rsidRPr="00F4253C">
        <w:rPr>
          <w:sz w:val="24"/>
          <w:szCs w:val="24"/>
        </w:rPr>
        <w:t>Phần lớn các chương trình bao gồm các thao tác logic. Phần này mô tả cách thao tác với biểu thức logic để tạo ra lợi thế</w:t>
      </w:r>
      <w:r>
        <w:t>.</w:t>
      </w:r>
    </w:p>
    <w:p w:rsidR="00F4253C" w:rsidRPr="00F4253C" w:rsidRDefault="00F4253C" w:rsidP="00F4253C">
      <w:pPr>
        <w:rPr>
          <w:b/>
          <w:sz w:val="24"/>
          <w:szCs w:val="24"/>
        </w:rPr>
      </w:pPr>
      <w:r w:rsidRPr="00F4253C">
        <w:rPr>
          <w:b/>
          <w:sz w:val="24"/>
          <w:szCs w:val="24"/>
        </w:rPr>
        <w:t>Ngừng kiểm tra khi biết chắc câu trả lời</w:t>
      </w:r>
    </w:p>
    <w:p w:rsidR="00F4253C" w:rsidRPr="00F4253C" w:rsidRDefault="00F4253C" w:rsidP="00F4253C">
      <w:pPr>
        <w:rPr>
          <w:sz w:val="24"/>
          <w:szCs w:val="24"/>
        </w:rPr>
      </w:pPr>
      <w:r w:rsidRPr="00F4253C">
        <w:rPr>
          <w:sz w:val="24"/>
          <w:szCs w:val="24"/>
        </w:rPr>
        <w:t>Giả sử có một đoạn mã như :</w:t>
      </w:r>
    </w:p>
    <w:p w:rsidR="00F4253C" w:rsidRPr="00F4253C" w:rsidRDefault="00F4253C" w:rsidP="00F4253C">
      <w:pPr>
        <w:rPr>
          <w:sz w:val="24"/>
          <w:szCs w:val="24"/>
        </w:rPr>
      </w:pPr>
      <w:r w:rsidRPr="00F4253C">
        <w:rPr>
          <w:sz w:val="24"/>
          <w:szCs w:val="24"/>
        </w:rPr>
        <w:tab/>
        <w:t>if  (5 &lt; x) and (x &lt; 10) then …</w:t>
      </w:r>
    </w:p>
    <w:p w:rsidR="00F4253C" w:rsidRPr="00F4253C" w:rsidRDefault="00F4253C" w:rsidP="00F4253C">
      <w:pPr>
        <w:rPr>
          <w:sz w:val="24"/>
          <w:szCs w:val="24"/>
        </w:rPr>
      </w:pPr>
      <w:r w:rsidRPr="00F4253C">
        <w:rPr>
          <w:sz w:val="24"/>
          <w:szCs w:val="24"/>
        </w:rPr>
        <w:t>Khi đã xác định x nhỏ hơn 5, không cần kiểm tra điều kiện còn lại.</w:t>
      </w:r>
    </w:p>
    <w:p w:rsidR="00F4253C" w:rsidRPr="00F4253C" w:rsidRDefault="00F4253C" w:rsidP="00F4253C">
      <w:pPr>
        <w:spacing w:line="240" w:lineRule="auto"/>
        <w:rPr>
          <w:rFonts w:eastAsia="Times New Roman" w:cs="Times New Roman"/>
          <w:sz w:val="24"/>
          <w:szCs w:val="24"/>
          <w:lang w:val="vi-VN"/>
        </w:rPr>
      </w:pPr>
      <w:r w:rsidRPr="00F4253C">
        <w:rPr>
          <w:rFonts w:eastAsia="Times New Roman" w:cs="Times New Roman"/>
          <w:sz w:val="24"/>
          <w:szCs w:val="24"/>
          <w:lang w:val="vi-VN"/>
        </w:rPr>
        <w:t>Một số ngôn ngữ cung cấp một hình thức đánh giá biểu hiện được gọi là "short-circuit evaluation", có nghĩa là trình biên dịch tạo mã tự động dừng lại kiểm tra ngay sau khi nó biết câu trả lời. short-circuit evaluation là một phần của các nhà khai thác tiêu chuẩn của C ++ và các toán tử điều kiện của Java.</w:t>
      </w:r>
    </w:p>
    <w:p w:rsidR="00F4253C" w:rsidRPr="00F4253C" w:rsidRDefault="00F4253C" w:rsidP="00F4253C">
      <w:pPr>
        <w:spacing w:line="240" w:lineRule="auto"/>
        <w:rPr>
          <w:rFonts w:eastAsia="Times New Roman" w:cs="Times New Roman"/>
          <w:sz w:val="24"/>
          <w:szCs w:val="24"/>
        </w:rPr>
      </w:pPr>
      <w:r w:rsidRPr="00163651">
        <w:rPr>
          <w:rFonts w:eastAsia="Times New Roman" w:cs="Times New Roman"/>
          <w:sz w:val="24"/>
          <w:szCs w:val="24"/>
          <w:lang w:val="vi-VN"/>
        </w:rPr>
        <w:t xml:space="preserve">Nếu ngôn ngữ của bạn không hỗ trợ short-circuit evaluation, bạn cần tránh sử dụng </w:t>
      </w:r>
      <w:r w:rsidRPr="00163651">
        <w:rPr>
          <w:rFonts w:eastAsia="Times New Roman" w:cs="Times New Roman"/>
          <w:i/>
          <w:sz w:val="24"/>
          <w:szCs w:val="24"/>
          <w:lang w:val="vi-VN"/>
        </w:rPr>
        <w:t xml:space="preserve">and </w:t>
      </w:r>
      <w:r w:rsidRPr="00163651">
        <w:rPr>
          <w:rFonts w:eastAsia="Times New Roman" w:cs="Times New Roman"/>
          <w:sz w:val="24"/>
          <w:szCs w:val="24"/>
          <w:lang w:val="vi-VN"/>
        </w:rPr>
        <w:t xml:space="preserve">hay </w:t>
      </w:r>
      <w:r w:rsidRPr="00163651">
        <w:rPr>
          <w:rFonts w:eastAsia="Times New Roman" w:cs="Times New Roman"/>
          <w:i/>
          <w:sz w:val="24"/>
          <w:szCs w:val="24"/>
          <w:lang w:val="vi-VN"/>
        </w:rPr>
        <w:t>or</w:t>
      </w:r>
      <w:r w:rsidRPr="00163651">
        <w:rPr>
          <w:rFonts w:eastAsia="Times New Roman" w:cs="Times New Roman"/>
          <w:sz w:val="24"/>
          <w:szCs w:val="24"/>
          <w:lang w:val="vi-VN"/>
        </w:rPr>
        <w:t xml:space="preserve">, thay bằng biểu thức logic. </w:t>
      </w:r>
      <w:r w:rsidRPr="00F4253C">
        <w:rPr>
          <w:rFonts w:eastAsia="Times New Roman" w:cs="Times New Roman"/>
          <w:sz w:val="24"/>
          <w:szCs w:val="24"/>
        </w:rPr>
        <w:t>Với short-circuit evaluation, đoạn code trên trở thành:</w:t>
      </w:r>
    </w:p>
    <w:p w:rsidR="00F4253C" w:rsidRPr="00F4253C" w:rsidRDefault="00F4253C" w:rsidP="00F4253C">
      <w:pPr>
        <w:spacing w:line="240" w:lineRule="auto"/>
        <w:rPr>
          <w:rFonts w:eastAsia="Times New Roman" w:cs="Times New Roman"/>
          <w:sz w:val="24"/>
          <w:szCs w:val="24"/>
        </w:rPr>
      </w:pPr>
      <w:r w:rsidRPr="00F4253C">
        <w:rPr>
          <w:rFonts w:eastAsia="Times New Roman" w:cs="Times New Roman"/>
          <w:sz w:val="24"/>
          <w:szCs w:val="24"/>
        </w:rPr>
        <w:tab/>
        <w:t>if (5 &lt; x) then</w:t>
      </w:r>
    </w:p>
    <w:p w:rsidR="00F4253C" w:rsidRPr="00F4253C" w:rsidRDefault="00F4253C" w:rsidP="00F4253C">
      <w:pPr>
        <w:spacing w:line="240" w:lineRule="auto"/>
        <w:rPr>
          <w:rFonts w:eastAsia="Times New Roman" w:cs="Times New Roman"/>
          <w:sz w:val="24"/>
          <w:szCs w:val="24"/>
        </w:rPr>
      </w:pPr>
      <w:r w:rsidRPr="00F4253C">
        <w:rPr>
          <w:rFonts w:eastAsia="Times New Roman" w:cs="Times New Roman"/>
          <w:sz w:val="24"/>
          <w:szCs w:val="24"/>
        </w:rPr>
        <w:tab/>
      </w:r>
      <w:r w:rsidRPr="00F4253C">
        <w:rPr>
          <w:rFonts w:eastAsia="Times New Roman" w:cs="Times New Roman"/>
          <w:sz w:val="24"/>
          <w:szCs w:val="24"/>
        </w:rPr>
        <w:tab/>
        <w:t>if (x &lt; 10) then …</w:t>
      </w:r>
    </w:p>
    <w:p w:rsidR="00F4253C" w:rsidRPr="00F4253C" w:rsidRDefault="00F4253C" w:rsidP="00F4253C">
      <w:pPr>
        <w:spacing w:line="240" w:lineRule="auto"/>
        <w:rPr>
          <w:rFonts w:eastAsia="Times New Roman" w:cs="Times New Roman"/>
          <w:sz w:val="24"/>
          <w:szCs w:val="24"/>
          <w:lang w:val="vi-VN"/>
        </w:rPr>
      </w:pPr>
      <w:r w:rsidRPr="00F4253C">
        <w:rPr>
          <w:rFonts w:eastAsia="Times New Roman" w:cs="Times New Roman"/>
          <w:sz w:val="24"/>
          <w:szCs w:val="24"/>
          <w:lang w:val="vi-VN"/>
        </w:rPr>
        <w:t>Các nguyên tắc không kiểm tra sau khi biết câu trả lời là tốt cho nhiều loại khác của các trường hợp tốt. Một vòng lặp tìm kiếm là trường hợp phổ biến. Nếu bạn đang quét một mảng các số đầu vào cho một giá trị âm và bạn chỉ đơn giản là cần phải biết liệu một giá trị âm là có hay không</w:t>
      </w:r>
      <w:r w:rsidRPr="00163651">
        <w:rPr>
          <w:rFonts w:eastAsia="Times New Roman" w:cs="Times New Roman"/>
          <w:sz w:val="24"/>
          <w:szCs w:val="24"/>
          <w:lang w:val="vi-VN"/>
        </w:rPr>
        <w:t>,</w:t>
      </w:r>
      <w:r w:rsidRPr="00F4253C">
        <w:rPr>
          <w:rFonts w:eastAsia="Times New Roman" w:cs="Times New Roman"/>
          <w:sz w:val="24"/>
          <w:szCs w:val="24"/>
          <w:lang w:val="vi-VN"/>
        </w:rPr>
        <w:t xml:space="preserve"> một cách tiếp cận là để kiểm tra mỗi giá trị, thiết lập một biến</w:t>
      </w:r>
      <w:r w:rsidRPr="00F4253C">
        <w:rPr>
          <w:rFonts w:eastAsia="Times New Roman" w:cs="Times New Roman"/>
          <w:i/>
          <w:sz w:val="24"/>
          <w:szCs w:val="24"/>
          <w:lang w:val="vi-VN"/>
        </w:rPr>
        <w:t xml:space="preserve"> negativeFound</w:t>
      </w:r>
      <w:r w:rsidRPr="00F4253C">
        <w:rPr>
          <w:rFonts w:eastAsia="Times New Roman" w:cs="Times New Roman"/>
          <w:sz w:val="24"/>
          <w:szCs w:val="24"/>
          <w:lang w:val="vi-VN"/>
        </w:rPr>
        <w:t xml:space="preserve"> khi bạn tìm thấy một giá trị. Đây là cách các vòng lặp tìm kiếm sẽ xem xét:</w:t>
      </w:r>
    </w:p>
    <w:p w:rsidR="00F4253C" w:rsidRPr="00F4253C" w:rsidRDefault="00F4253C" w:rsidP="00F4253C">
      <w:pPr>
        <w:spacing w:line="240" w:lineRule="auto"/>
        <w:rPr>
          <w:rFonts w:eastAsia="Times New Roman" w:cs="Times New Roman"/>
          <w:sz w:val="24"/>
          <w:szCs w:val="24"/>
          <w:lang w:val="vi-VN"/>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negativeInputFound = false;</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for ( i = 0; i &lt; count; i++ )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if ( input[ i ] &lt; 0 )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negativeInputFound = true;</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w:t>
            </w:r>
          </w:p>
          <w:p w:rsidR="00F4253C" w:rsidRDefault="00F4253C" w:rsidP="00F4253C">
            <w:pPr>
              <w:rPr>
                <w:rFonts w:eastAsia="Times New Roman" w:cs="Times New Roman"/>
                <w:sz w:val="24"/>
                <w:szCs w:val="24"/>
              </w:rPr>
            </w:pPr>
            <w:r w:rsidRPr="00235704">
              <w:rPr>
                <w:rFonts w:eastAsia="Times New Roman" w:cs="Times New Roman"/>
                <w:sz w:val="24"/>
                <w:szCs w:val="24"/>
              </w:rPr>
              <w:t>}</w:t>
            </w:r>
          </w:p>
        </w:tc>
      </w:tr>
    </w:tbl>
    <w:p w:rsidR="00F4253C" w:rsidRDefault="00F4253C" w:rsidP="00F4253C">
      <w:pPr>
        <w:spacing w:line="240" w:lineRule="auto"/>
        <w:ind w:firstLine="0"/>
        <w:rPr>
          <w:rFonts w:eastAsia="Times New Roman" w:cs="Times New Roman"/>
          <w:sz w:val="24"/>
          <w:szCs w:val="24"/>
        </w:rPr>
      </w:pPr>
    </w:p>
    <w:p w:rsidR="00F4253C" w:rsidRPr="00F4253C" w:rsidRDefault="00F4253C" w:rsidP="00F4253C">
      <w:pPr>
        <w:spacing w:line="240" w:lineRule="auto"/>
        <w:rPr>
          <w:sz w:val="24"/>
          <w:szCs w:val="24"/>
          <w:lang w:val="vi-VN"/>
        </w:rPr>
      </w:pPr>
      <w:r w:rsidRPr="00F4253C">
        <w:rPr>
          <w:sz w:val="24"/>
          <w:szCs w:val="24"/>
          <w:lang w:val="vi-VN"/>
        </w:rPr>
        <w:t>Một cách tiếp cận tốt hơn là nên dừng quét ngay sau khi bạn tìm thấy một giá trị âm.Những phương pháp này sẽ giải quyết các vấn đề:</w:t>
      </w:r>
    </w:p>
    <w:p w:rsidR="00F4253C" w:rsidRPr="00F4253C" w:rsidRDefault="00F4253C" w:rsidP="000137E2">
      <w:pPr>
        <w:pStyle w:val="ListParagraph"/>
        <w:numPr>
          <w:ilvl w:val="0"/>
          <w:numId w:val="6"/>
        </w:numPr>
        <w:spacing w:before="0" w:after="0" w:line="240" w:lineRule="auto"/>
        <w:contextualSpacing/>
        <w:jc w:val="left"/>
        <w:rPr>
          <w:rFonts w:ascii="Times New Roman" w:eastAsia="Times New Roman" w:hAnsi="Times New Roman"/>
          <w:sz w:val="24"/>
          <w:szCs w:val="24"/>
          <w:lang w:val="vi-VN"/>
        </w:rPr>
      </w:pPr>
      <w:r w:rsidRPr="00F4253C">
        <w:rPr>
          <w:rFonts w:ascii="Times New Roman" w:eastAsia="Times New Roman" w:hAnsi="Times New Roman"/>
          <w:sz w:val="24"/>
          <w:szCs w:val="24"/>
          <w:lang w:val="vi-VN"/>
        </w:rPr>
        <w:t xml:space="preserve">Thêm một câu lệnh break sau dòng </w:t>
      </w:r>
      <w:r w:rsidRPr="00F4253C">
        <w:rPr>
          <w:rFonts w:ascii="Times New Roman" w:eastAsia="Times New Roman" w:hAnsi="Times New Roman"/>
          <w:i/>
          <w:sz w:val="24"/>
          <w:szCs w:val="24"/>
          <w:lang w:val="vi-VN"/>
        </w:rPr>
        <w:t>negativeInputFound = true</w:t>
      </w:r>
      <w:r w:rsidRPr="00F4253C">
        <w:rPr>
          <w:rFonts w:ascii="Times New Roman" w:eastAsia="Times New Roman" w:hAnsi="Times New Roman"/>
          <w:sz w:val="24"/>
          <w:szCs w:val="24"/>
          <w:lang w:val="vi-VN"/>
        </w:rPr>
        <w:t>.</w:t>
      </w:r>
    </w:p>
    <w:p w:rsidR="00F4253C" w:rsidRPr="00F4253C" w:rsidRDefault="00F4253C" w:rsidP="000137E2">
      <w:pPr>
        <w:pStyle w:val="ListParagraph"/>
        <w:numPr>
          <w:ilvl w:val="0"/>
          <w:numId w:val="6"/>
        </w:numPr>
        <w:spacing w:before="0" w:after="0" w:line="240" w:lineRule="auto"/>
        <w:contextualSpacing/>
        <w:jc w:val="left"/>
        <w:rPr>
          <w:rFonts w:ascii="Times New Roman" w:eastAsia="Times New Roman" w:hAnsi="Times New Roman"/>
          <w:sz w:val="24"/>
          <w:szCs w:val="24"/>
          <w:lang w:val="vi-VN"/>
        </w:rPr>
      </w:pPr>
      <w:r w:rsidRPr="00F4253C">
        <w:rPr>
          <w:rFonts w:ascii="Times New Roman" w:eastAsia="Times New Roman" w:hAnsi="Times New Roman"/>
          <w:sz w:val="24"/>
          <w:szCs w:val="24"/>
          <w:lang w:val="vi-VN"/>
        </w:rPr>
        <w:t>Nếu ngôn ngữ của bạn không có</w:t>
      </w:r>
      <w:r w:rsidRPr="00F4253C">
        <w:rPr>
          <w:rFonts w:ascii="Times New Roman" w:eastAsia="Times New Roman" w:hAnsi="Times New Roman"/>
          <w:i/>
          <w:sz w:val="24"/>
          <w:szCs w:val="24"/>
          <w:lang w:val="vi-VN"/>
        </w:rPr>
        <w:t xml:space="preserve"> break</w:t>
      </w:r>
      <w:r w:rsidRPr="00F4253C">
        <w:rPr>
          <w:rFonts w:ascii="Times New Roman" w:eastAsia="Times New Roman" w:hAnsi="Times New Roman"/>
          <w:sz w:val="24"/>
          <w:szCs w:val="24"/>
          <w:lang w:val="vi-VN"/>
        </w:rPr>
        <w:t>, sử</w:t>
      </w:r>
      <w:r w:rsidRPr="00163651">
        <w:rPr>
          <w:rFonts w:ascii="Times New Roman" w:eastAsia="Times New Roman" w:hAnsi="Times New Roman"/>
          <w:sz w:val="24"/>
          <w:szCs w:val="24"/>
          <w:lang w:val="vi-VN"/>
        </w:rPr>
        <w:t xml:space="preserve"> dụng</w:t>
      </w:r>
      <w:r w:rsidRPr="00F4253C">
        <w:rPr>
          <w:rFonts w:ascii="Times New Roman" w:eastAsia="Times New Roman" w:hAnsi="Times New Roman"/>
          <w:i/>
          <w:sz w:val="24"/>
          <w:szCs w:val="24"/>
          <w:lang w:val="vi-VN"/>
        </w:rPr>
        <w:t>goto</w:t>
      </w:r>
      <w:r w:rsidRPr="00F4253C">
        <w:rPr>
          <w:rFonts w:ascii="Times New Roman" w:eastAsia="Times New Roman" w:hAnsi="Times New Roman"/>
          <w:sz w:val="24"/>
          <w:szCs w:val="24"/>
          <w:lang w:val="vi-VN"/>
        </w:rPr>
        <w:t xml:space="preserve"> mà đi đến câ</w:t>
      </w:r>
      <w:r w:rsidRPr="00163651">
        <w:rPr>
          <w:rFonts w:ascii="Times New Roman" w:eastAsia="Times New Roman" w:hAnsi="Times New Roman"/>
          <w:sz w:val="24"/>
          <w:szCs w:val="24"/>
          <w:lang w:val="vi-VN"/>
        </w:rPr>
        <w:t>u lệnh</w:t>
      </w:r>
      <w:r w:rsidRPr="00F4253C">
        <w:rPr>
          <w:rFonts w:ascii="Times New Roman" w:eastAsia="Times New Roman" w:hAnsi="Times New Roman"/>
          <w:sz w:val="24"/>
          <w:szCs w:val="24"/>
          <w:lang w:val="vi-VN"/>
        </w:rPr>
        <w:t xml:space="preserve"> đầu tiên sau vòng lặp.</w:t>
      </w:r>
    </w:p>
    <w:p w:rsidR="00F4253C" w:rsidRPr="00F4253C" w:rsidRDefault="00F4253C" w:rsidP="000137E2">
      <w:pPr>
        <w:pStyle w:val="ListParagraph"/>
        <w:numPr>
          <w:ilvl w:val="0"/>
          <w:numId w:val="6"/>
        </w:numPr>
        <w:spacing w:before="0" w:after="0" w:line="240" w:lineRule="auto"/>
        <w:contextualSpacing/>
        <w:jc w:val="left"/>
        <w:rPr>
          <w:rFonts w:ascii="Times New Roman" w:eastAsia="Times New Roman" w:hAnsi="Times New Roman"/>
          <w:sz w:val="24"/>
          <w:szCs w:val="24"/>
          <w:lang w:val="vi-VN"/>
        </w:rPr>
      </w:pPr>
      <w:r w:rsidRPr="00F4253C">
        <w:rPr>
          <w:rFonts w:ascii="Times New Roman" w:eastAsia="Times New Roman" w:hAnsi="Times New Roman"/>
          <w:sz w:val="24"/>
          <w:szCs w:val="24"/>
          <w:lang w:val="vi-VN"/>
        </w:rPr>
        <w:t xml:space="preserve">Thay đổi </w:t>
      </w:r>
      <w:r w:rsidRPr="00163651">
        <w:rPr>
          <w:rFonts w:ascii="Times New Roman" w:eastAsia="Times New Roman" w:hAnsi="Times New Roman"/>
          <w:sz w:val="24"/>
          <w:szCs w:val="24"/>
          <w:lang w:val="vi-VN"/>
        </w:rPr>
        <w:t>vòng lặp</w:t>
      </w:r>
      <w:r w:rsidRPr="00163651">
        <w:rPr>
          <w:rFonts w:ascii="Times New Roman" w:eastAsia="Times New Roman" w:hAnsi="Times New Roman"/>
          <w:i/>
          <w:sz w:val="24"/>
          <w:szCs w:val="24"/>
          <w:lang w:val="vi-VN"/>
        </w:rPr>
        <w:t xml:space="preserve"> for </w:t>
      </w:r>
      <w:r w:rsidRPr="00163651">
        <w:rPr>
          <w:rFonts w:ascii="Times New Roman" w:eastAsia="Times New Roman" w:hAnsi="Times New Roman"/>
          <w:sz w:val="24"/>
          <w:szCs w:val="24"/>
          <w:lang w:val="vi-VN"/>
        </w:rPr>
        <w:t xml:space="preserve">thành vòng lặp </w:t>
      </w:r>
      <w:r w:rsidRPr="00163651">
        <w:rPr>
          <w:rFonts w:ascii="Times New Roman" w:eastAsia="Times New Roman" w:hAnsi="Times New Roman"/>
          <w:i/>
          <w:sz w:val="24"/>
          <w:szCs w:val="24"/>
          <w:lang w:val="vi-VN"/>
        </w:rPr>
        <w:t>while</w:t>
      </w:r>
      <w:r w:rsidRPr="00F4253C">
        <w:rPr>
          <w:rFonts w:ascii="Times New Roman" w:eastAsia="Times New Roman" w:hAnsi="Times New Roman"/>
          <w:sz w:val="24"/>
          <w:szCs w:val="24"/>
          <w:lang w:val="vi-VN"/>
        </w:rPr>
        <w:t xml:space="preserve">, và kiểm tra </w:t>
      </w:r>
      <w:r w:rsidRPr="00F4253C">
        <w:rPr>
          <w:rFonts w:ascii="Times New Roman" w:eastAsia="Times New Roman" w:hAnsi="Times New Roman"/>
          <w:i/>
          <w:sz w:val="24"/>
          <w:szCs w:val="24"/>
          <w:lang w:val="vi-VN"/>
        </w:rPr>
        <w:t xml:space="preserve">negativeInputFound </w:t>
      </w:r>
      <w:r w:rsidRPr="00F4253C">
        <w:rPr>
          <w:rFonts w:ascii="Times New Roman" w:eastAsia="Times New Roman" w:hAnsi="Times New Roman"/>
          <w:sz w:val="24"/>
          <w:szCs w:val="24"/>
          <w:lang w:val="vi-VN"/>
        </w:rPr>
        <w:t>cũng như cách tăng số vòng lặp truy cập qua.</w:t>
      </w:r>
    </w:p>
    <w:p w:rsidR="00F4253C" w:rsidRPr="00F4253C" w:rsidRDefault="00F4253C" w:rsidP="000137E2">
      <w:pPr>
        <w:pStyle w:val="ListParagraph"/>
        <w:numPr>
          <w:ilvl w:val="0"/>
          <w:numId w:val="6"/>
        </w:numPr>
        <w:spacing w:before="0" w:after="0" w:line="240" w:lineRule="auto"/>
        <w:contextualSpacing/>
        <w:jc w:val="left"/>
        <w:rPr>
          <w:rFonts w:ascii="Times New Roman" w:eastAsia="Times New Roman" w:hAnsi="Times New Roman"/>
          <w:sz w:val="24"/>
          <w:szCs w:val="24"/>
          <w:lang w:val="vi-VN"/>
        </w:rPr>
      </w:pPr>
      <w:r w:rsidRPr="00F4253C">
        <w:rPr>
          <w:rFonts w:ascii="Times New Roman" w:eastAsia="Times New Roman" w:hAnsi="Times New Roman"/>
          <w:sz w:val="24"/>
          <w:szCs w:val="24"/>
          <w:lang w:val="vi-VN"/>
        </w:rPr>
        <w:t xml:space="preserve">Thay đổi </w:t>
      </w:r>
      <w:r w:rsidRPr="00163651">
        <w:rPr>
          <w:rFonts w:ascii="Times New Roman" w:eastAsia="Times New Roman" w:hAnsi="Times New Roman"/>
          <w:sz w:val="24"/>
          <w:szCs w:val="24"/>
          <w:lang w:val="vi-VN"/>
        </w:rPr>
        <w:t xml:space="preserve">vòng lặp </w:t>
      </w:r>
      <w:r w:rsidRPr="00163651">
        <w:rPr>
          <w:rFonts w:ascii="Times New Roman" w:eastAsia="Times New Roman" w:hAnsi="Times New Roman"/>
          <w:i/>
          <w:sz w:val="24"/>
          <w:szCs w:val="24"/>
          <w:lang w:val="vi-VN"/>
        </w:rPr>
        <w:t>for</w:t>
      </w:r>
      <w:r w:rsidRPr="00163651">
        <w:rPr>
          <w:rFonts w:ascii="Times New Roman" w:eastAsia="Times New Roman" w:hAnsi="Times New Roman"/>
          <w:sz w:val="24"/>
          <w:szCs w:val="24"/>
          <w:lang w:val="vi-VN"/>
        </w:rPr>
        <w:t xml:space="preserve"> thành vòng lặp </w:t>
      </w:r>
      <w:r w:rsidRPr="00163651">
        <w:rPr>
          <w:rFonts w:ascii="Times New Roman" w:eastAsia="Times New Roman" w:hAnsi="Times New Roman"/>
          <w:i/>
          <w:sz w:val="24"/>
          <w:szCs w:val="24"/>
          <w:lang w:val="vi-VN"/>
        </w:rPr>
        <w:t>while</w:t>
      </w:r>
      <w:r w:rsidRPr="00F4253C">
        <w:rPr>
          <w:rFonts w:ascii="Times New Roman" w:eastAsia="Times New Roman" w:hAnsi="Times New Roman"/>
          <w:sz w:val="24"/>
          <w:szCs w:val="24"/>
          <w:lang w:val="vi-VN"/>
        </w:rPr>
        <w:t>, đặt một giá trị trọng điểm</w:t>
      </w:r>
      <w:r w:rsidRPr="00163651">
        <w:rPr>
          <w:rFonts w:ascii="Times New Roman" w:eastAsia="Times New Roman" w:hAnsi="Times New Roman"/>
          <w:sz w:val="24"/>
          <w:szCs w:val="24"/>
          <w:lang w:val="vi-VN"/>
        </w:rPr>
        <w:t xml:space="preserve"> (sentinel value)</w:t>
      </w:r>
      <w:r w:rsidRPr="00F4253C">
        <w:rPr>
          <w:rFonts w:ascii="Times New Roman" w:eastAsia="Times New Roman" w:hAnsi="Times New Roman"/>
          <w:sz w:val="24"/>
          <w:szCs w:val="24"/>
          <w:lang w:val="vi-VN"/>
        </w:rPr>
        <w:t xml:space="preserve"> trong các phần tử mảng đầu tiên sau khi nhập giá trị cuối cùng, và chỉ đơn giản là kiểm tra một giá trị â</w:t>
      </w:r>
      <w:r w:rsidRPr="00163651">
        <w:rPr>
          <w:rFonts w:ascii="Times New Roman" w:eastAsia="Times New Roman" w:hAnsi="Times New Roman"/>
          <w:sz w:val="24"/>
          <w:szCs w:val="24"/>
          <w:lang w:val="vi-VN"/>
        </w:rPr>
        <w:t>m</w:t>
      </w:r>
      <w:r w:rsidRPr="00F4253C">
        <w:rPr>
          <w:rFonts w:ascii="Times New Roman" w:eastAsia="Times New Roman" w:hAnsi="Times New Roman"/>
          <w:sz w:val="24"/>
          <w:szCs w:val="24"/>
          <w:lang w:val="vi-VN"/>
        </w:rPr>
        <w:t xml:space="preserve"> trong các đ</w:t>
      </w:r>
      <w:r w:rsidRPr="00163651">
        <w:rPr>
          <w:rFonts w:ascii="Times New Roman" w:eastAsia="Times New Roman" w:hAnsi="Times New Roman"/>
          <w:sz w:val="24"/>
          <w:szCs w:val="24"/>
          <w:lang w:val="vi-VN"/>
        </w:rPr>
        <w:t xml:space="preserve">iều kiện </w:t>
      </w:r>
      <w:r w:rsidRPr="00163651">
        <w:rPr>
          <w:rFonts w:ascii="Times New Roman" w:eastAsia="Times New Roman" w:hAnsi="Times New Roman"/>
          <w:i/>
          <w:sz w:val="24"/>
          <w:szCs w:val="24"/>
          <w:lang w:val="vi-VN"/>
        </w:rPr>
        <w:t>while</w:t>
      </w:r>
      <w:r w:rsidRPr="00F4253C">
        <w:rPr>
          <w:rFonts w:ascii="Times New Roman" w:eastAsia="Times New Roman" w:hAnsi="Times New Roman"/>
          <w:sz w:val="24"/>
          <w:szCs w:val="24"/>
          <w:lang w:val="vi-VN"/>
        </w:rPr>
        <w:t xml:space="preserve">. Sau khi chấm dứt vòng lặp, xem vị trí của các giá trị tìm thấy đầu tiên là trong mảng </w:t>
      </w:r>
      <w:r w:rsidRPr="00163651">
        <w:rPr>
          <w:rFonts w:ascii="Times New Roman" w:eastAsia="Times New Roman" w:hAnsi="Times New Roman"/>
          <w:sz w:val="24"/>
          <w:szCs w:val="24"/>
          <w:lang w:val="vi-VN"/>
        </w:rPr>
        <w:t>hay không</w:t>
      </w:r>
      <w:r w:rsidRPr="00F4253C">
        <w:rPr>
          <w:rFonts w:ascii="Times New Roman" w:eastAsia="Times New Roman" w:hAnsi="Times New Roman"/>
          <w:sz w:val="24"/>
          <w:szCs w:val="24"/>
          <w:lang w:val="vi-VN"/>
        </w:rPr>
        <w:t xml:space="preserve">. </w:t>
      </w:r>
    </w:p>
    <w:p w:rsidR="00F4253C" w:rsidRPr="00163651" w:rsidRDefault="00F4253C" w:rsidP="00F4253C">
      <w:pPr>
        <w:spacing w:line="240" w:lineRule="auto"/>
        <w:rPr>
          <w:rFonts w:eastAsia="Times New Roman" w:cs="Times New Roman"/>
          <w:sz w:val="24"/>
          <w:szCs w:val="24"/>
          <w:lang w:val="vi-VN"/>
        </w:rPr>
      </w:pPr>
      <w:r w:rsidRPr="00163651">
        <w:rPr>
          <w:rFonts w:eastAsia="Times New Roman" w:cs="Times New Roman"/>
          <w:sz w:val="24"/>
          <w:szCs w:val="24"/>
          <w:lang w:val="vi-VN"/>
        </w:rPr>
        <w:t xml:space="preserve">Đây là kết quả của sử dụng từ khoá </w:t>
      </w:r>
      <w:r w:rsidRPr="00163651">
        <w:rPr>
          <w:rFonts w:eastAsia="Times New Roman" w:cs="Times New Roman"/>
          <w:i/>
          <w:sz w:val="24"/>
          <w:szCs w:val="24"/>
          <w:lang w:val="vi-VN"/>
        </w:rPr>
        <w:t>break</w:t>
      </w:r>
      <w:r w:rsidRPr="00163651">
        <w:rPr>
          <w:rFonts w:eastAsia="Times New Roman" w:cs="Times New Roman"/>
          <w:sz w:val="24"/>
          <w:szCs w:val="24"/>
          <w:lang w:val="vi-VN"/>
        </w:rPr>
        <w:t xml:space="preserve"> trong C++ và Java:</w:t>
      </w:r>
    </w:p>
    <w:p w:rsidR="00F4253C" w:rsidRPr="00163651" w:rsidRDefault="00F4253C" w:rsidP="00F4253C">
      <w:pPr>
        <w:spacing w:line="240" w:lineRule="auto"/>
        <w:rPr>
          <w:rFonts w:eastAsia="Times New Roman" w:cs="Times New Roman"/>
          <w:sz w:val="24"/>
          <w:szCs w:val="24"/>
          <w:lang w:val="vi-VN"/>
        </w:rPr>
      </w:pPr>
    </w:p>
    <w:tbl>
      <w:tblPr>
        <w:tblStyle w:val="TableGrid"/>
        <w:tblW w:w="0" w:type="auto"/>
        <w:tblLook w:val="04A0" w:firstRow="1" w:lastRow="0" w:firstColumn="1" w:lastColumn="0" w:noHBand="0" w:noVBand="1"/>
      </w:tblPr>
      <w:tblGrid>
        <w:gridCol w:w="2178"/>
        <w:gridCol w:w="2070"/>
        <w:gridCol w:w="2717"/>
        <w:gridCol w:w="2322"/>
      </w:tblGrid>
      <w:tr w:rsidR="00F4253C" w:rsidRPr="00F4253C" w:rsidTr="00F4253C">
        <w:tc>
          <w:tcPr>
            <w:tcW w:w="2178"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Ngôn ngữ</w:t>
            </w:r>
          </w:p>
        </w:tc>
        <w:tc>
          <w:tcPr>
            <w:tcW w:w="2070"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Thời gian</w:t>
            </w:r>
          </w:p>
        </w:tc>
        <w:tc>
          <w:tcPr>
            <w:tcW w:w="2717" w:type="dxa"/>
          </w:tcPr>
          <w:p w:rsidR="00F4253C" w:rsidRPr="00F4253C" w:rsidRDefault="00F4253C" w:rsidP="00F4253C">
            <w:pPr>
              <w:ind w:firstLine="0"/>
              <w:rPr>
                <w:rFonts w:eastAsia="Times New Roman" w:cs="Times New Roman"/>
                <w:sz w:val="24"/>
                <w:szCs w:val="24"/>
              </w:rPr>
            </w:pPr>
            <w:r w:rsidRPr="00F4253C">
              <w:rPr>
                <w:rFonts w:eastAsia="Times New Roman" w:cs="Times New Roman"/>
                <w:sz w:val="24"/>
                <w:szCs w:val="24"/>
              </w:rPr>
              <w:t>Thời gian sau hiệu chỉnh</w:t>
            </w:r>
          </w:p>
        </w:tc>
        <w:tc>
          <w:tcPr>
            <w:tcW w:w="2322" w:type="dxa"/>
          </w:tcPr>
          <w:p w:rsidR="00F4253C" w:rsidRPr="00F4253C" w:rsidRDefault="00F4253C" w:rsidP="00F4253C">
            <w:pPr>
              <w:ind w:firstLine="0"/>
              <w:rPr>
                <w:rFonts w:eastAsia="Times New Roman" w:cs="Times New Roman"/>
                <w:sz w:val="24"/>
                <w:szCs w:val="24"/>
              </w:rPr>
            </w:pPr>
            <w:r w:rsidRPr="00F4253C">
              <w:rPr>
                <w:rFonts w:eastAsia="Times New Roman" w:cs="Times New Roman"/>
                <w:sz w:val="24"/>
                <w:szCs w:val="24"/>
              </w:rPr>
              <w:t>Thời gian tiết kiệm</w:t>
            </w:r>
          </w:p>
        </w:tc>
      </w:tr>
      <w:tr w:rsidR="00F4253C" w:rsidRPr="00F4253C" w:rsidTr="00F4253C">
        <w:tc>
          <w:tcPr>
            <w:tcW w:w="2178"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C++</w:t>
            </w:r>
          </w:p>
        </w:tc>
        <w:tc>
          <w:tcPr>
            <w:tcW w:w="2070"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4.27</w:t>
            </w:r>
          </w:p>
        </w:tc>
        <w:tc>
          <w:tcPr>
            <w:tcW w:w="2717"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3.68</w:t>
            </w:r>
          </w:p>
        </w:tc>
        <w:tc>
          <w:tcPr>
            <w:tcW w:w="2322"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14%</w:t>
            </w:r>
          </w:p>
        </w:tc>
      </w:tr>
      <w:tr w:rsidR="00F4253C" w:rsidRPr="00F4253C" w:rsidTr="00F4253C">
        <w:tc>
          <w:tcPr>
            <w:tcW w:w="2178"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Java</w:t>
            </w:r>
          </w:p>
        </w:tc>
        <w:tc>
          <w:tcPr>
            <w:tcW w:w="2070"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4.85</w:t>
            </w:r>
          </w:p>
        </w:tc>
        <w:tc>
          <w:tcPr>
            <w:tcW w:w="2717"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3.46</w:t>
            </w:r>
          </w:p>
        </w:tc>
        <w:tc>
          <w:tcPr>
            <w:tcW w:w="2322" w:type="dxa"/>
          </w:tcPr>
          <w:p w:rsidR="00F4253C" w:rsidRPr="00F4253C" w:rsidRDefault="00F4253C" w:rsidP="00F4253C">
            <w:pPr>
              <w:rPr>
                <w:rFonts w:eastAsia="Times New Roman" w:cs="Times New Roman"/>
                <w:sz w:val="24"/>
                <w:szCs w:val="24"/>
              </w:rPr>
            </w:pPr>
            <w:r w:rsidRPr="00F4253C">
              <w:rPr>
                <w:rFonts w:eastAsia="Times New Roman" w:cs="Times New Roman"/>
                <w:sz w:val="24"/>
                <w:szCs w:val="24"/>
              </w:rPr>
              <w:t>29%</w:t>
            </w:r>
          </w:p>
        </w:tc>
      </w:tr>
    </w:tbl>
    <w:p w:rsidR="00F4253C" w:rsidRPr="00F4253C" w:rsidRDefault="00F4253C" w:rsidP="00F4253C">
      <w:pPr>
        <w:spacing w:line="240" w:lineRule="auto"/>
        <w:rPr>
          <w:rFonts w:eastAsia="Times New Roman" w:cs="Times New Roman"/>
          <w:sz w:val="24"/>
          <w:szCs w:val="24"/>
        </w:rPr>
      </w:pPr>
    </w:p>
    <w:p w:rsidR="00F4253C" w:rsidRDefault="00F4253C" w:rsidP="00F4253C">
      <w:pPr>
        <w:spacing w:line="240" w:lineRule="auto"/>
        <w:rPr>
          <w:rFonts w:eastAsia="Times New Roman" w:cs="Times New Roman"/>
          <w:sz w:val="24"/>
          <w:szCs w:val="24"/>
          <w:lang w:val="vi-VN"/>
        </w:rPr>
      </w:pPr>
      <w:r w:rsidRPr="0079708D">
        <w:rPr>
          <w:rFonts w:eastAsia="Times New Roman" w:cs="Times New Roman"/>
          <w:sz w:val="24"/>
          <w:szCs w:val="24"/>
          <w:lang w:val="vi-VN"/>
        </w:rPr>
        <w:t xml:space="preserve">Các tác động của sự thay đổi này thay đổi rất nhiều tùy thuộc vào có bao nhiêu giá trị mà bạn có và bao lâu bạn mong đợi để tìm một giá trị âm. </w:t>
      </w:r>
      <w:r>
        <w:rPr>
          <w:rFonts w:eastAsia="Times New Roman" w:cs="Times New Roman"/>
          <w:sz w:val="24"/>
          <w:szCs w:val="24"/>
          <w:lang w:val="vi-VN"/>
        </w:rPr>
        <w:t>T</w:t>
      </w:r>
      <w:r w:rsidRPr="0079708D">
        <w:rPr>
          <w:rFonts w:eastAsia="Times New Roman" w:cs="Times New Roman"/>
          <w:sz w:val="24"/>
          <w:szCs w:val="24"/>
          <w:lang w:val="vi-VN"/>
        </w:rPr>
        <w:t>hử nghiệm này giả định một mức trung bình của 100 giá trị và giả định rằng một giá trị âm sẽ được tìm thấy 50 phần trăm thời gian.</w:t>
      </w:r>
    </w:p>
    <w:p w:rsidR="00F4253C" w:rsidRDefault="00F4253C" w:rsidP="00F4253C">
      <w:pPr>
        <w:spacing w:line="240" w:lineRule="auto"/>
        <w:rPr>
          <w:rFonts w:eastAsia="Times New Roman" w:cs="Times New Roman"/>
          <w:sz w:val="24"/>
          <w:szCs w:val="24"/>
          <w:lang w:val="vi-VN"/>
        </w:rPr>
      </w:pPr>
    </w:p>
    <w:p w:rsidR="00F4253C" w:rsidRPr="00163651" w:rsidRDefault="00F4253C" w:rsidP="00F4253C">
      <w:pPr>
        <w:spacing w:line="240" w:lineRule="auto"/>
        <w:rPr>
          <w:rFonts w:eastAsia="Times New Roman" w:cs="Times New Roman"/>
          <w:b/>
          <w:sz w:val="24"/>
          <w:szCs w:val="24"/>
          <w:lang w:val="vi-VN"/>
        </w:rPr>
      </w:pPr>
      <w:r w:rsidRPr="00163651">
        <w:rPr>
          <w:rFonts w:eastAsia="Times New Roman" w:cs="Times New Roman"/>
          <w:b/>
          <w:sz w:val="24"/>
          <w:szCs w:val="24"/>
          <w:lang w:val="vi-VN"/>
        </w:rPr>
        <w:t>Sắp xếp các điều kiện theo khả năng xuất hiện</w:t>
      </w:r>
    </w:p>
    <w:p w:rsidR="00F4253C" w:rsidRPr="00163651" w:rsidRDefault="00F4253C" w:rsidP="00F4253C">
      <w:pPr>
        <w:spacing w:line="240" w:lineRule="auto"/>
        <w:rPr>
          <w:sz w:val="24"/>
          <w:szCs w:val="24"/>
          <w:lang w:val="vi-VN"/>
        </w:rPr>
      </w:pPr>
      <w:r w:rsidRPr="00F4253C">
        <w:rPr>
          <w:sz w:val="24"/>
          <w:szCs w:val="24"/>
          <w:lang w:val="vi-VN"/>
        </w:rPr>
        <w:t xml:space="preserve">Sắp xếp </w:t>
      </w:r>
      <w:r w:rsidRPr="00F4253C">
        <w:rPr>
          <w:rStyle w:val="alt-edited"/>
          <w:sz w:val="24"/>
          <w:szCs w:val="24"/>
          <w:lang w:val="vi-VN"/>
        </w:rPr>
        <w:t>các điều kiện</w:t>
      </w:r>
      <w:r w:rsidRPr="00F4253C">
        <w:rPr>
          <w:sz w:val="24"/>
          <w:szCs w:val="24"/>
          <w:lang w:val="vi-VN"/>
        </w:rPr>
        <w:t xml:space="preserve"> để một trong đó là nhanh nhất và nhiều khả năng là sự thật được thực hiện đầu tiên. Nó sẽ được dễ dàng để thả qua các trường hợp bình thường, và nếu có sự thiếu hiệu quả, họ phải ở trong </w:t>
      </w:r>
      <w:r w:rsidRPr="00F4253C">
        <w:rPr>
          <w:rStyle w:val="alt-edited"/>
          <w:sz w:val="24"/>
          <w:szCs w:val="24"/>
          <w:lang w:val="vi-VN"/>
        </w:rPr>
        <w:t>xử lý</w:t>
      </w:r>
      <w:r w:rsidRPr="00F4253C">
        <w:rPr>
          <w:sz w:val="24"/>
          <w:szCs w:val="24"/>
          <w:lang w:val="vi-VN"/>
        </w:rPr>
        <w:t xml:space="preserve"> các trường hợp hiếm. Nguyên tắc này áp dụng đối với từ</w:t>
      </w:r>
      <w:r w:rsidRPr="00163651">
        <w:rPr>
          <w:sz w:val="24"/>
          <w:szCs w:val="24"/>
          <w:lang w:val="vi-VN"/>
        </w:rPr>
        <w:t xml:space="preserve"> khoá case</w:t>
      </w:r>
      <w:r w:rsidRPr="00F4253C">
        <w:rPr>
          <w:sz w:val="24"/>
          <w:szCs w:val="24"/>
          <w:lang w:val="vi-VN"/>
        </w:rPr>
        <w:t xml:space="preserve"> và chuỗ</w:t>
      </w:r>
      <w:r>
        <w:rPr>
          <w:sz w:val="24"/>
          <w:szCs w:val="24"/>
          <w:lang w:val="vi-VN"/>
        </w:rPr>
        <w:t>i if-then-elses.</w:t>
      </w:r>
      <w:r w:rsidRPr="00F4253C">
        <w:rPr>
          <w:sz w:val="24"/>
          <w:szCs w:val="24"/>
          <w:lang w:val="vi-VN"/>
        </w:rPr>
        <w:t xml:space="preserve">Dưới đây là một </w:t>
      </w:r>
      <w:r w:rsidRPr="00163651">
        <w:rPr>
          <w:i/>
          <w:sz w:val="24"/>
          <w:szCs w:val="24"/>
          <w:lang w:val="vi-VN"/>
        </w:rPr>
        <w:t>case</w:t>
      </w:r>
      <w:r w:rsidRPr="00F4253C">
        <w:rPr>
          <w:sz w:val="24"/>
          <w:szCs w:val="24"/>
          <w:lang w:val="vi-VN"/>
        </w:rPr>
        <w:t xml:space="preserve"> mà </w:t>
      </w:r>
      <w:r w:rsidRPr="00163651">
        <w:rPr>
          <w:sz w:val="24"/>
          <w:szCs w:val="24"/>
          <w:lang w:val="vi-VN"/>
        </w:rPr>
        <w:t>phản hồi</w:t>
      </w:r>
      <w:r w:rsidRPr="00F4253C">
        <w:rPr>
          <w:sz w:val="24"/>
          <w:szCs w:val="24"/>
          <w:lang w:val="vi-VN"/>
        </w:rPr>
        <w:t xml:space="preserve"> đầu vào</w:t>
      </w:r>
      <w:r w:rsidRPr="00163651">
        <w:rPr>
          <w:sz w:val="24"/>
          <w:szCs w:val="24"/>
          <w:lang w:val="vi-VN"/>
        </w:rPr>
        <w:t xml:space="preserve"> nhập từ</w:t>
      </w:r>
      <w:r w:rsidRPr="00F4253C">
        <w:rPr>
          <w:sz w:val="24"/>
          <w:szCs w:val="24"/>
          <w:lang w:val="vi-VN"/>
        </w:rPr>
        <w:t xml:space="preserve"> bàn phím trong một trình xử lý (Code Vis</w:t>
      </w:r>
      <w:r w:rsidRPr="00163651">
        <w:rPr>
          <w:sz w:val="24"/>
          <w:szCs w:val="24"/>
          <w:lang w:val="vi-VN"/>
        </w:rPr>
        <w:t>ual Basic):</w:t>
      </w:r>
    </w:p>
    <w:p w:rsidR="00F4253C" w:rsidRPr="00163651" w:rsidRDefault="00F4253C" w:rsidP="00F4253C">
      <w:pPr>
        <w:spacing w:line="240" w:lineRule="auto"/>
        <w:rPr>
          <w:sz w:val="24"/>
          <w:szCs w:val="24"/>
          <w:lang w:val="vi-VN"/>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Select inputCharacter</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Case "+",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lastRenderedPageBreak/>
              <w:t xml:space="preserve">      ProcessMathSymbol( inputCharacter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Case "0" To "9"</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ProcessDigit( inputCharacter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Case ",", ".", ":", ";", "!",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ProcessPunctuation( inputCharacter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Case "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ProcessSpace( inputCharacter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Case "A" To "Z", "a" To "z"</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ProcessAlpha( inputCharacter )</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Case Else</w:t>
            </w:r>
          </w:p>
          <w:p w:rsidR="00F4253C" w:rsidRPr="00235704"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35704">
              <w:rPr>
                <w:rFonts w:ascii="Courier New" w:eastAsia="Times New Roman" w:hAnsi="Courier New" w:cs="Courier New"/>
                <w:sz w:val="20"/>
                <w:szCs w:val="20"/>
              </w:rPr>
              <w:t xml:space="preserve">      ProcessError( inputCharacter )</w:t>
            </w:r>
          </w:p>
          <w:p w:rsidR="00F4253C" w:rsidRDefault="00F4253C" w:rsidP="00F4253C">
            <w:pPr>
              <w:rPr>
                <w:rFonts w:eastAsia="Times New Roman" w:cs="Times New Roman"/>
                <w:sz w:val="24"/>
                <w:szCs w:val="24"/>
              </w:rPr>
            </w:pPr>
            <w:r w:rsidRPr="00235704">
              <w:rPr>
                <w:rFonts w:eastAsia="Times New Roman" w:cs="Times New Roman"/>
                <w:sz w:val="24"/>
                <w:szCs w:val="24"/>
              </w:rPr>
              <w:t>End Select</w:t>
            </w:r>
          </w:p>
        </w:tc>
      </w:tr>
    </w:tbl>
    <w:p w:rsidR="00F4253C" w:rsidRDefault="00F4253C" w:rsidP="00F4253C">
      <w:pPr>
        <w:spacing w:line="240" w:lineRule="auto"/>
        <w:rPr>
          <w:rFonts w:eastAsia="Times New Roman" w:cs="Times New Roman"/>
          <w:sz w:val="24"/>
          <w:szCs w:val="24"/>
        </w:rPr>
      </w:pPr>
    </w:p>
    <w:p w:rsidR="00F4253C" w:rsidRDefault="00F4253C" w:rsidP="00F4253C">
      <w:pPr>
        <w:spacing w:line="240" w:lineRule="auto"/>
        <w:rPr>
          <w:rFonts w:eastAsia="Times New Roman" w:cs="Times New Roman"/>
          <w:sz w:val="24"/>
          <w:szCs w:val="24"/>
        </w:rPr>
      </w:pPr>
    </w:p>
    <w:p w:rsidR="00F4253C" w:rsidRPr="00235704" w:rsidRDefault="00F4253C" w:rsidP="00F4253C">
      <w:pPr>
        <w:spacing w:line="240" w:lineRule="auto"/>
        <w:rPr>
          <w:rFonts w:eastAsia="Times New Roman" w:cs="Times New Roman"/>
          <w:sz w:val="24"/>
          <w:szCs w:val="24"/>
        </w:rPr>
      </w:pPr>
      <w:r w:rsidRPr="00235704">
        <w:rPr>
          <w:rFonts w:eastAsia="Times New Roman" w:cs="Times New Roman"/>
          <w:sz w:val="24"/>
          <w:szCs w:val="24"/>
          <w:lang w:val="vi-VN"/>
        </w:rPr>
        <w:t>Các trường hợp trong lệnh case này được sắp xếp</w:t>
      </w:r>
      <w:r>
        <w:rPr>
          <w:rFonts w:eastAsia="Times New Roman" w:cs="Times New Roman"/>
          <w:sz w:val="24"/>
          <w:szCs w:val="24"/>
          <w:lang w:val="vi-VN"/>
        </w:rPr>
        <w:t xml:space="preserve"> trong một cái gì đó gần với th</w:t>
      </w:r>
      <w:r w:rsidRPr="00235704">
        <w:rPr>
          <w:rFonts w:eastAsia="Times New Roman" w:cs="Times New Roman"/>
          <w:sz w:val="24"/>
          <w:szCs w:val="24"/>
          <w:lang w:val="vi-VN"/>
        </w:rPr>
        <w:t>ứ</w:t>
      </w:r>
      <w:r>
        <w:rPr>
          <w:rFonts w:eastAsia="Times New Roman" w:cs="Times New Roman"/>
          <w:sz w:val="24"/>
          <w:szCs w:val="24"/>
        </w:rPr>
        <w:t xml:space="preserve"> t</w:t>
      </w:r>
      <w:r w:rsidRPr="00235704">
        <w:rPr>
          <w:rFonts w:eastAsia="Times New Roman" w:cs="Times New Roman"/>
          <w:sz w:val="24"/>
          <w:szCs w:val="24"/>
        </w:rPr>
        <w:t>ự</w:t>
      </w:r>
      <w:r>
        <w:rPr>
          <w:rFonts w:eastAsia="Times New Roman" w:cs="Times New Roman"/>
          <w:sz w:val="24"/>
          <w:szCs w:val="24"/>
        </w:rPr>
        <w:t xml:space="preserve"> trong </w:t>
      </w:r>
      <w:r>
        <w:rPr>
          <w:rFonts w:eastAsia="Times New Roman" w:cs="Times New Roman"/>
          <w:sz w:val="24"/>
          <w:szCs w:val="24"/>
          <w:lang w:val="vi-VN"/>
        </w:rPr>
        <w:t>ASCII</w:t>
      </w:r>
      <w:r w:rsidRPr="00235704">
        <w:rPr>
          <w:rFonts w:eastAsia="Times New Roman" w:cs="Times New Roman"/>
          <w:sz w:val="24"/>
          <w:szCs w:val="24"/>
          <w:lang w:val="vi-VN"/>
        </w:rPr>
        <w:t xml:space="preserve">. Tuy nhiên, trong một câu lệnh </w:t>
      </w:r>
      <w:r w:rsidRPr="0093009B">
        <w:rPr>
          <w:rFonts w:eastAsia="Times New Roman" w:cs="Times New Roman"/>
          <w:i/>
          <w:sz w:val="24"/>
          <w:szCs w:val="24"/>
          <w:lang w:val="vi-VN"/>
        </w:rPr>
        <w:t>case</w:t>
      </w:r>
      <w:r w:rsidRPr="00235704">
        <w:rPr>
          <w:rFonts w:eastAsia="Times New Roman" w:cs="Times New Roman"/>
          <w:sz w:val="24"/>
          <w:szCs w:val="24"/>
          <w:lang w:val="vi-VN"/>
        </w:rPr>
        <w:t xml:space="preserve">, tác dụng thường là giống như nếu bạn đã viết một bộ lớn của </w:t>
      </w:r>
      <w:r w:rsidRPr="00235704">
        <w:rPr>
          <w:rFonts w:eastAsia="Times New Roman" w:cs="Times New Roman"/>
          <w:i/>
          <w:sz w:val="24"/>
          <w:szCs w:val="24"/>
          <w:lang w:val="vi-VN"/>
        </w:rPr>
        <w:t>if</w:t>
      </w:r>
      <w:r w:rsidRPr="00163651">
        <w:rPr>
          <w:rFonts w:eastAsia="Times New Roman" w:cs="Times New Roman"/>
          <w:i/>
          <w:sz w:val="24"/>
          <w:szCs w:val="24"/>
          <w:lang w:val="vi-VN"/>
        </w:rPr>
        <w:t>-</w:t>
      </w:r>
      <w:r w:rsidRPr="00235704">
        <w:rPr>
          <w:rFonts w:eastAsia="Times New Roman" w:cs="Times New Roman"/>
          <w:i/>
          <w:sz w:val="24"/>
          <w:szCs w:val="24"/>
          <w:lang w:val="vi-VN"/>
        </w:rPr>
        <w:t>then-elses</w:t>
      </w:r>
      <w:r w:rsidRPr="00235704">
        <w:rPr>
          <w:rFonts w:eastAsia="Times New Roman" w:cs="Times New Roman"/>
          <w:sz w:val="24"/>
          <w:szCs w:val="24"/>
          <w:lang w:val="vi-VN"/>
        </w:rPr>
        <w:t xml:space="preserve">, vì vậy nếu bạn có "a" như một ký tự đầu vào, các điều kiện chương trình cho dù đó là một biểu tượng toán học, một dấu chấm câu đánh dấu, một chữ số, hoặc một dấu cách trước khi xác định rằng đó là một ký tự chữ cái. Nếu bạn biết tần số khả năng các kí tự đầu vào của bạn, bạn có thể đặt các trường hợp thông thường nhất. Đây là </w:t>
      </w:r>
      <w:r w:rsidRPr="0093009B">
        <w:rPr>
          <w:rFonts w:eastAsia="Times New Roman" w:cs="Times New Roman"/>
          <w:i/>
          <w:sz w:val="24"/>
          <w:szCs w:val="24"/>
          <w:lang w:val="vi-VN"/>
        </w:rPr>
        <w:t>case</w:t>
      </w:r>
      <w:r w:rsidRPr="00235704">
        <w:rPr>
          <w:rFonts w:eastAsia="Times New Roman" w:cs="Times New Roman"/>
          <w:sz w:val="24"/>
          <w:szCs w:val="24"/>
          <w:lang w:val="vi-VN"/>
        </w:rPr>
        <w:t xml:space="preserve"> sắp xếp lại:</w:t>
      </w:r>
    </w:p>
    <w:p w:rsidR="00F4253C" w:rsidRPr="0079708D" w:rsidRDefault="00F4253C" w:rsidP="00F4253C">
      <w:pPr>
        <w:spacing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Select inputCharacter</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Case "A" To "Z", "a" To "z"</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ProcessAlpha( inputCharacter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Case "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ProcessSpace( inputCharacter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Case ",", ".", ":", ";", "!",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ProcessPunctuation( inputCharacter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Case "0" To "9"</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ProcessDigit( inputCharacter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Case "+",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ProcessMathSymbol( inputCharacter )</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Case Else</w:t>
            </w:r>
          </w:p>
          <w:p w:rsidR="00F4253C" w:rsidRPr="0093009B"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3009B">
              <w:rPr>
                <w:rFonts w:ascii="Courier New" w:eastAsia="Times New Roman" w:hAnsi="Courier New" w:cs="Courier New"/>
                <w:sz w:val="20"/>
                <w:szCs w:val="20"/>
              </w:rPr>
              <w:t xml:space="preserve">      ProcessError( inputCharacter )</w:t>
            </w:r>
          </w:p>
          <w:p w:rsidR="00F4253C" w:rsidRDefault="00F4253C" w:rsidP="00F4253C">
            <w:pPr>
              <w:rPr>
                <w:rFonts w:eastAsia="Times New Roman" w:cs="Times New Roman"/>
                <w:sz w:val="24"/>
                <w:szCs w:val="24"/>
              </w:rPr>
            </w:pPr>
            <w:r w:rsidRPr="0093009B">
              <w:rPr>
                <w:rFonts w:eastAsia="Times New Roman" w:cs="Times New Roman"/>
                <w:sz w:val="24"/>
                <w:szCs w:val="24"/>
              </w:rPr>
              <w:t>End Select</w:t>
            </w:r>
          </w:p>
        </w:tc>
      </w:tr>
    </w:tbl>
    <w:p w:rsidR="00F4253C" w:rsidRPr="00F4253C" w:rsidRDefault="00F4253C" w:rsidP="00F4253C">
      <w:pPr>
        <w:spacing w:line="240" w:lineRule="auto"/>
        <w:rPr>
          <w:sz w:val="24"/>
          <w:szCs w:val="24"/>
          <w:lang w:val="vi-VN"/>
        </w:rPr>
      </w:pPr>
      <w:r w:rsidRPr="00F4253C">
        <w:rPr>
          <w:sz w:val="24"/>
          <w:szCs w:val="24"/>
          <w:lang w:val="vi-VN"/>
        </w:rPr>
        <w:lastRenderedPageBreak/>
        <w:t xml:space="preserve">Bởi vì các trường hợp phổ biến nhất thường được tìm thấy sớm trong mã tối ưu, hiệu quả thuần sẽ được thực hiện </w:t>
      </w:r>
      <w:r w:rsidRPr="00F4253C">
        <w:rPr>
          <w:rStyle w:val="alt-edited"/>
          <w:sz w:val="24"/>
          <w:szCs w:val="24"/>
          <w:lang w:val="vi-VN"/>
        </w:rPr>
        <w:t>các thử nghiệm</w:t>
      </w:r>
      <w:r w:rsidRPr="00F4253C">
        <w:rPr>
          <w:sz w:val="24"/>
          <w:szCs w:val="24"/>
          <w:lang w:val="vi-VN"/>
        </w:rPr>
        <w:t xml:space="preserve"> ít hơn. Sau đây là kết quả của tối ưu hóa này với một kết hợp điển hình </w:t>
      </w:r>
      <w:r w:rsidRPr="00F4253C">
        <w:rPr>
          <w:rStyle w:val="alt-edited"/>
          <w:sz w:val="24"/>
          <w:szCs w:val="24"/>
          <w:lang w:val="vi-VN"/>
        </w:rPr>
        <w:t>các kí tự</w:t>
      </w:r>
      <w:r w:rsidRPr="00F4253C">
        <w:rPr>
          <w:sz w:val="24"/>
          <w:szCs w:val="24"/>
          <w:lang w:val="vi-VN"/>
        </w:rPr>
        <w:t>:</w:t>
      </w:r>
    </w:p>
    <w:p w:rsidR="00F4253C" w:rsidRPr="00F4253C" w:rsidRDefault="00F4253C" w:rsidP="00F4253C">
      <w:pPr>
        <w:spacing w:line="240" w:lineRule="auto"/>
        <w:rPr>
          <w:sz w:val="24"/>
          <w:szCs w:val="24"/>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079"/>
        <w:gridCol w:w="1601"/>
        <w:gridCol w:w="2856"/>
        <w:gridCol w:w="2715"/>
      </w:tblGrid>
      <w:tr w:rsidR="00F4253C" w:rsidRPr="00F4253C"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Ngôn ngữ</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Thời gian sau tối ưu</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Thời gian tiết kiệm</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0.220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0.260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-18%</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2.56</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2.56</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 xml:space="preserve">   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0.280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0.260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7%</w:t>
            </w:r>
          </w:p>
        </w:tc>
      </w:tr>
      <w:tr w:rsidR="00F4253C" w:rsidRPr="00F4253C" w:rsidTr="00F4253C">
        <w:trPr>
          <w:tblCellSpacing w:w="0" w:type="dxa"/>
        </w:trPr>
        <w:tc>
          <w:tcPr>
            <w:tcW w:w="0" w:type="auto"/>
            <w:gridSpan w:val="4"/>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sz w:val="24"/>
                <w:szCs w:val="24"/>
                <w:lang w:val="vi-VN"/>
              </w:rPr>
              <w:t xml:space="preserve">Lưu ý: Benchmarked với một sự pha trộn đầu vào của 78 </w:t>
            </w:r>
            <w:r w:rsidRPr="00F4253C">
              <w:rPr>
                <w:rStyle w:val="alt-edited"/>
                <w:sz w:val="24"/>
                <w:szCs w:val="24"/>
                <w:lang w:val="vi-VN"/>
              </w:rPr>
              <w:t>%</w:t>
            </w:r>
            <w:r w:rsidRPr="00F4253C">
              <w:rPr>
                <w:sz w:val="24"/>
                <w:szCs w:val="24"/>
                <w:lang w:val="vi-VN"/>
              </w:rPr>
              <w:t xml:space="preserve"> các ký tự chữ</w:t>
            </w:r>
            <w:r w:rsidRPr="00F4253C">
              <w:rPr>
                <w:rStyle w:val="alt-edited"/>
                <w:sz w:val="24"/>
                <w:szCs w:val="24"/>
                <w:lang w:val="vi-VN"/>
              </w:rPr>
              <w:t>, dấu cách</w:t>
            </w:r>
            <w:r w:rsidRPr="00F4253C">
              <w:rPr>
                <w:sz w:val="24"/>
                <w:szCs w:val="24"/>
                <w:lang w:val="vi-VN"/>
              </w:rPr>
              <w:t xml:space="preserve"> 17 </w:t>
            </w:r>
            <w:r w:rsidRPr="00F4253C">
              <w:rPr>
                <w:rStyle w:val="alt-edited"/>
                <w:sz w:val="24"/>
                <w:szCs w:val="24"/>
                <w:lang w:val="vi-VN"/>
              </w:rPr>
              <w:t>%</w:t>
            </w:r>
            <w:r w:rsidRPr="00F4253C">
              <w:rPr>
                <w:sz w:val="24"/>
                <w:szCs w:val="24"/>
                <w:lang w:val="vi-VN"/>
              </w:rPr>
              <w:t xml:space="preserve">, và 5 </w:t>
            </w:r>
            <w:r w:rsidRPr="00F4253C">
              <w:rPr>
                <w:rStyle w:val="alt-edited"/>
                <w:sz w:val="24"/>
                <w:szCs w:val="24"/>
                <w:lang w:val="vi-VN"/>
              </w:rPr>
              <w:t>%</w:t>
            </w:r>
            <w:r w:rsidRPr="00F4253C">
              <w:rPr>
                <w:sz w:val="24"/>
                <w:szCs w:val="24"/>
                <w:lang w:val="vi-VN"/>
              </w:rPr>
              <w:t xml:space="preserve"> biểu tượng dấu chấm câu.</w:t>
            </w:r>
          </w:p>
        </w:tc>
      </w:tr>
    </w:tbl>
    <w:p w:rsidR="00F4253C" w:rsidRPr="00F4253C" w:rsidRDefault="00F4253C" w:rsidP="00F4253C">
      <w:pPr>
        <w:spacing w:line="240" w:lineRule="auto"/>
        <w:rPr>
          <w:rFonts w:eastAsia="Times New Roman" w:cs="Times New Roman"/>
          <w:sz w:val="24"/>
          <w:szCs w:val="24"/>
        </w:rPr>
      </w:pPr>
    </w:p>
    <w:p w:rsidR="00F4253C" w:rsidRPr="00F4253C" w:rsidRDefault="00F4253C" w:rsidP="00F4253C">
      <w:pPr>
        <w:spacing w:line="240" w:lineRule="auto"/>
        <w:rPr>
          <w:sz w:val="24"/>
          <w:szCs w:val="24"/>
          <w:lang w:val="vi-VN"/>
        </w:rPr>
      </w:pPr>
      <w:r w:rsidRPr="00F4253C">
        <w:rPr>
          <w:sz w:val="24"/>
          <w:szCs w:val="24"/>
          <w:lang w:val="vi-VN"/>
        </w:rPr>
        <w:t xml:space="preserve">Microsoft Visual Basic kết quả như mong đợi, nhưng Java và C # kết quả không được như mong đợi. Rõ ràng đó là vì </w:t>
      </w:r>
      <w:r w:rsidRPr="00163651">
        <w:rPr>
          <w:i/>
          <w:sz w:val="24"/>
          <w:szCs w:val="24"/>
          <w:lang w:val="vi-VN"/>
        </w:rPr>
        <w:t>switch - case</w:t>
      </w:r>
      <w:r w:rsidRPr="00F4253C">
        <w:rPr>
          <w:sz w:val="24"/>
          <w:szCs w:val="24"/>
          <w:lang w:val="vi-VN"/>
        </w:rPr>
        <w:t xml:space="preserve"> được cấu trúc trong C ++ và Java vì mỗi giá trị phải được liệt kê riêng hơn là trong phạm vi, C ++ và Java không được hưởng lợi từ việc tối ưu hóa như mã Visual Basic thực hiện. Kết quả này nhấn mạnh tầm quan trọng của không tuân theo bất kỳ lời khuyên tối ưu hóa việc thực hiện biên dịch một cách mù quáng cụ thể sẽ ảnh hưởng đáng kể đến kết quả.</w:t>
      </w:r>
    </w:p>
    <w:p w:rsidR="00F4253C" w:rsidRPr="00F4253C" w:rsidRDefault="00F4253C" w:rsidP="00F4253C">
      <w:pPr>
        <w:spacing w:line="240" w:lineRule="auto"/>
        <w:rPr>
          <w:sz w:val="24"/>
          <w:szCs w:val="24"/>
          <w:lang w:val="vi-VN"/>
        </w:rPr>
      </w:pPr>
      <w:r w:rsidRPr="00F4253C">
        <w:rPr>
          <w:sz w:val="24"/>
          <w:szCs w:val="24"/>
          <w:lang w:val="vi-VN"/>
        </w:rPr>
        <w:t xml:space="preserve">Bạn có thể giả định rằng các mã được tạo ra bởi trình biên dịch Visual Basic cho một bộ </w:t>
      </w:r>
      <w:r w:rsidRPr="00F4253C">
        <w:rPr>
          <w:i/>
          <w:sz w:val="24"/>
          <w:szCs w:val="24"/>
          <w:lang w:val="vi-VN"/>
        </w:rPr>
        <w:t>if</w:t>
      </w:r>
      <w:r w:rsidRPr="00163651">
        <w:rPr>
          <w:i/>
          <w:sz w:val="24"/>
          <w:szCs w:val="24"/>
          <w:lang w:val="vi-VN"/>
        </w:rPr>
        <w:t xml:space="preserve"> – then – else</w:t>
      </w:r>
      <w:r w:rsidRPr="00F4253C">
        <w:rPr>
          <w:sz w:val="24"/>
          <w:szCs w:val="24"/>
          <w:lang w:val="vi-VN"/>
        </w:rPr>
        <w:t xml:space="preserve"> mà thực hiện các thử nghiệm tương tự như </w:t>
      </w:r>
      <w:r w:rsidRPr="00F4253C">
        <w:rPr>
          <w:rStyle w:val="alt-edited"/>
          <w:i/>
          <w:sz w:val="24"/>
          <w:szCs w:val="24"/>
          <w:lang w:val="vi-VN"/>
        </w:rPr>
        <w:t>case</w:t>
      </w:r>
      <w:r w:rsidRPr="00F4253C">
        <w:rPr>
          <w:sz w:val="24"/>
          <w:szCs w:val="24"/>
          <w:lang w:val="vi-VN"/>
        </w:rPr>
        <w:t>sẽ tương tự. Hãy nhìn vào những kết quả:</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174"/>
        <w:gridCol w:w="2245"/>
        <w:gridCol w:w="2133"/>
      </w:tblGrid>
      <w:tr w:rsidR="00F4253C" w:rsidRPr="00F4253C"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Ngôn ngữ</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Thời gian</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Thời gian sau tối ưu</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Thời gian tiết kiệm</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0.630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0.330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48%</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0.922</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0.460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50%</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AE2784">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1.36</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26%</w:t>
            </w:r>
          </w:p>
        </w:tc>
      </w:tr>
    </w:tbl>
    <w:p w:rsidR="00F4253C" w:rsidRPr="00F4253C" w:rsidRDefault="00F4253C" w:rsidP="00F4253C">
      <w:pPr>
        <w:spacing w:line="240" w:lineRule="auto"/>
        <w:rPr>
          <w:rFonts w:eastAsia="Times New Roman" w:cs="Times New Roman"/>
          <w:sz w:val="24"/>
          <w:szCs w:val="24"/>
          <w:lang w:val="vi-VN"/>
        </w:rPr>
      </w:pPr>
      <w:r w:rsidRPr="00F4253C">
        <w:rPr>
          <w:rFonts w:eastAsia="Times New Roman" w:cs="Times New Roman"/>
          <w:sz w:val="24"/>
          <w:szCs w:val="24"/>
          <w:lang w:val="vi-VN"/>
        </w:rPr>
        <w:t xml:space="preserve">Kết quả là khá khác nhau. Đối với cùng một số các điều kiện, trình biên dịch Visual Basic mất khoảng năm lần như lâu dài trong các </w:t>
      </w:r>
      <w:r w:rsidRPr="00163651">
        <w:rPr>
          <w:rFonts w:eastAsia="Times New Roman" w:cs="Times New Roman"/>
          <w:sz w:val="24"/>
          <w:szCs w:val="24"/>
          <w:lang w:val="vi-VN"/>
        </w:rPr>
        <w:t>trường hợp</w:t>
      </w:r>
      <w:r w:rsidRPr="00F4253C">
        <w:rPr>
          <w:rFonts w:eastAsia="Times New Roman" w:cs="Times New Roman"/>
          <w:sz w:val="24"/>
          <w:szCs w:val="24"/>
          <w:lang w:val="vi-VN"/>
        </w:rPr>
        <w:t xml:space="preserve"> được tối ưu hóa, bốn lần trong trường hợp tối ưu. Điều này cho thấy rằng trình biên dịch được tạo ra các mã khác nhau cho phương pháp trường hợp hơn cho các phương pháp tiếp cận </w:t>
      </w:r>
      <w:r w:rsidRPr="00F4253C">
        <w:rPr>
          <w:rFonts w:eastAsia="Times New Roman" w:cs="Times New Roman"/>
          <w:i/>
          <w:sz w:val="24"/>
          <w:szCs w:val="24"/>
          <w:lang w:val="vi-VN"/>
        </w:rPr>
        <w:t>if</w:t>
      </w:r>
      <w:r w:rsidRPr="00163651">
        <w:rPr>
          <w:rFonts w:eastAsia="Times New Roman" w:cs="Times New Roman"/>
          <w:i/>
          <w:sz w:val="24"/>
          <w:szCs w:val="24"/>
          <w:lang w:val="vi-VN"/>
        </w:rPr>
        <w:t xml:space="preserve"> – then – else</w:t>
      </w:r>
      <w:r w:rsidRPr="00F4253C">
        <w:rPr>
          <w:rFonts w:eastAsia="Times New Roman" w:cs="Times New Roman"/>
          <w:sz w:val="24"/>
          <w:szCs w:val="24"/>
          <w:lang w:val="vi-VN"/>
        </w:rPr>
        <w:t>.</w:t>
      </w:r>
      <w:r w:rsidRPr="00F4253C">
        <w:rPr>
          <w:rFonts w:eastAsia="Times New Roman" w:cs="Times New Roman"/>
          <w:sz w:val="24"/>
          <w:szCs w:val="24"/>
          <w:lang w:val="vi-VN"/>
        </w:rPr>
        <w:br/>
      </w:r>
      <w:r w:rsidRPr="00F4253C">
        <w:rPr>
          <w:rFonts w:eastAsia="Times New Roman" w:cs="Times New Roman"/>
          <w:sz w:val="24"/>
          <w:szCs w:val="24"/>
          <w:lang w:val="vi-VN"/>
        </w:rPr>
        <w:br/>
        <w:t xml:space="preserve">Những cải tiến với </w:t>
      </w:r>
      <w:r w:rsidRPr="00F4253C">
        <w:rPr>
          <w:rFonts w:eastAsia="Times New Roman" w:cs="Times New Roman"/>
          <w:i/>
          <w:sz w:val="24"/>
          <w:szCs w:val="24"/>
          <w:lang w:val="vi-VN"/>
        </w:rPr>
        <w:t>if-then-else</w:t>
      </w:r>
      <w:r w:rsidRPr="00F4253C">
        <w:rPr>
          <w:rFonts w:eastAsia="Times New Roman" w:cs="Times New Roman"/>
          <w:sz w:val="24"/>
          <w:szCs w:val="24"/>
          <w:lang w:val="vi-VN"/>
        </w:rPr>
        <w:t xml:space="preserve"> là phù hợp hơn so với thời với lệnh </w:t>
      </w:r>
      <w:r w:rsidRPr="00F4253C">
        <w:rPr>
          <w:rFonts w:eastAsia="Times New Roman" w:cs="Times New Roman"/>
          <w:i/>
          <w:sz w:val="24"/>
          <w:szCs w:val="24"/>
          <w:lang w:val="vi-VN"/>
        </w:rPr>
        <w:t>case</w:t>
      </w:r>
      <w:r w:rsidRPr="00F4253C">
        <w:rPr>
          <w:rFonts w:eastAsia="Times New Roman" w:cs="Times New Roman"/>
          <w:sz w:val="24"/>
          <w:szCs w:val="24"/>
          <w:lang w:val="vi-VN"/>
        </w:rPr>
        <w:t xml:space="preserve">. Trong C # và Visual Basic, cả hai phiên bản của cách tiếp cận case là nhanh hơn so với cả hai phiên bản của cách tiếp cận </w:t>
      </w:r>
      <w:r w:rsidRPr="00F4253C">
        <w:rPr>
          <w:rFonts w:eastAsia="Times New Roman" w:cs="Times New Roman"/>
          <w:i/>
          <w:sz w:val="24"/>
          <w:szCs w:val="24"/>
          <w:lang w:val="vi-VN"/>
        </w:rPr>
        <w:t>if</w:t>
      </w:r>
      <w:r w:rsidRPr="00163651">
        <w:rPr>
          <w:rFonts w:eastAsia="Times New Roman" w:cs="Times New Roman"/>
          <w:i/>
          <w:sz w:val="24"/>
          <w:szCs w:val="24"/>
          <w:lang w:val="vi-VN"/>
        </w:rPr>
        <w:t xml:space="preserve"> – then – else</w:t>
      </w:r>
      <w:r w:rsidRPr="00F4253C">
        <w:rPr>
          <w:rFonts w:eastAsia="Times New Roman" w:cs="Times New Roman"/>
          <w:sz w:val="24"/>
          <w:szCs w:val="24"/>
          <w:lang w:val="vi-VN"/>
        </w:rPr>
        <w:t>, trong khi ở cả hai phiên bản Java chậm hơn. sự thay đổi trong kết quả này cho thấy một tối ưu hóa khả năng thứ ba, được mô tả trong phần tiếp theo.</w:t>
      </w:r>
    </w:p>
    <w:p w:rsidR="00F4253C" w:rsidRPr="00F4253C" w:rsidRDefault="00F4253C" w:rsidP="00F4253C">
      <w:pPr>
        <w:spacing w:line="240" w:lineRule="auto"/>
        <w:rPr>
          <w:rFonts w:eastAsia="Times New Roman" w:cs="Times New Roman"/>
          <w:sz w:val="24"/>
          <w:szCs w:val="24"/>
          <w:lang w:val="vi-VN"/>
        </w:rPr>
      </w:pPr>
    </w:p>
    <w:p w:rsidR="00F4253C" w:rsidRPr="00F4253C" w:rsidRDefault="00F4253C" w:rsidP="00F4253C">
      <w:pPr>
        <w:spacing w:line="240" w:lineRule="auto"/>
        <w:rPr>
          <w:rStyle w:val="shorttext"/>
          <w:b/>
          <w:sz w:val="24"/>
          <w:szCs w:val="24"/>
          <w:lang w:val="vi-VN"/>
        </w:rPr>
      </w:pPr>
      <w:r w:rsidRPr="00F4253C">
        <w:rPr>
          <w:rStyle w:val="shorttext"/>
          <w:b/>
          <w:sz w:val="24"/>
          <w:szCs w:val="24"/>
          <w:lang w:val="vi-VN"/>
        </w:rPr>
        <w:t xml:space="preserve">So sánh hiệu suất của cấu trúc logic </w:t>
      </w:r>
    </w:p>
    <w:p w:rsidR="00F4253C" w:rsidRDefault="00F4253C" w:rsidP="00F4253C">
      <w:pPr>
        <w:spacing w:line="240" w:lineRule="auto"/>
        <w:rPr>
          <w:sz w:val="24"/>
          <w:szCs w:val="24"/>
          <w:lang w:val="vi-VN"/>
        </w:rPr>
      </w:pPr>
      <w:r>
        <w:rPr>
          <w:lang w:val="vi-VN"/>
        </w:rPr>
        <w:t xml:space="preserve">Các thử nghiệm được mô tả ở trên có thể được thực hiện bằng cách sử dụng một </w:t>
      </w:r>
      <w:r w:rsidRPr="00F4253C">
        <w:rPr>
          <w:rStyle w:val="alt-edited"/>
          <w:sz w:val="24"/>
          <w:szCs w:val="24"/>
          <w:lang w:val="vi-VN"/>
        </w:rPr>
        <w:t>case</w:t>
      </w:r>
      <w:r w:rsidRPr="00F4253C">
        <w:rPr>
          <w:sz w:val="24"/>
          <w:szCs w:val="24"/>
          <w:lang w:val="vi-VN"/>
        </w:rPr>
        <w:t xml:space="preserve"> hoặc </w:t>
      </w:r>
      <w:r w:rsidRPr="00F4253C">
        <w:rPr>
          <w:rStyle w:val="alt-edited"/>
          <w:sz w:val="24"/>
          <w:szCs w:val="24"/>
          <w:lang w:val="vi-VN"/>
        </w:rPr>
        <w:t>if- then - else</w:t>
      </w:r>
      <w:r w:rsidRPr="00F4253C">
        <w:rPr>
          <w:sz w:val="24"/>
          <w:szCs w:val="24"/>
          <w:lang w:val="vi-VN"/>
        </w:rPr>
        <w:t>. Tùy thuộc vào môi trường, một trong hai phương pháp tiếp cận có thể làm việc tốt hơn.</w:t>
      </w:r>
    </w:p>
    <w:p w:rsidR="00F4253C" w:rsidRPr="00F4253C" w:rsidRDefault="00F4253C" w:rsidP="00F4253C">
      <w:pPr>
        <w:spacing w:line="240" w:lineRule="auto"/>
        <w:rPr>
          <w:sz w:val="24"/>
          <w:szCs w:val="24"/>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224"/>
        <w:gridCol w:w="1530"/>
        <w:gridCol w:w="2070"/>
        <w:gridCol w:w="2970"/>
      </w:tblGrid>
      <w:tr w:rsidR="00F4253C" w:rsidRPr="00F4253C"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lastRenderedPageBreak/>
              <w:t>Language</w:t>
            </w:r>
          </w:p>
        </w:tc>
        <w:tc>
          <w:tcPr>
            <w:tcW w:w="1224"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case</w:t>
            </w:r>
          </w:p>
        </w:tc>
        <w:tc>
          <w:tcPr>
            <w:tcW w:w="153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if-then-else</w:t>
            </w:r>
          </w:p>
        </w:tc>
        <w:tc>
          <w:tcPr>
            <w:tcW w:w="20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Time Savings</w:t>
            </w:r>
          </w:p>
        </w:tc>
        <w:tc>
          <w:tcPr>
            <w:tcW w:w="29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b/>
                <w:bCs/>
                <w:sz w:val="24"/>
                <w:szCs w:val="24"/>
              </w:rPr>
            </w:pPr>
            <w:r w:rsidRPr="00F4253C">
              <w:rPr>
                <w:rFonts w:eastAsia="Times New Roman" w:cs="Times New Roman"/>
                <w:b/>
                <w:bCs/>
                <w:sz w:val="24"/>
                <w:szCs w:val="24"/>
              </w:rPr>
              <w:t>Performance Ratio</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C#</w:t>
            </w:r>
          </w:p>
        </w:tc>
        <w:tc>
          <w:tcPr>
            <w:tcW w:w="1224"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0.260</w:t>
            </w:r>
          </w:p>
        </w:tc>
        <w:tc>
          <w:tcPr>
            <w:tcW w:w="153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0.330</w:t>
            </w:r>
          </w:p>
        </w:tc>
        <w:tc>
          <w:tcPr>
            <w:tcW w:w="20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-27%</w:t>
            </w:r>
          </w:p>
        </w:tc>
        <w:tc>
          <w:tcPr>
            <w:tcW w:w="29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1:1</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Java</w:t>
            </w:r>
          </w:p>
        </w:tc>
        <w:tc>
          <w:tcPr>
            <w:tcW w:w="1224"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2.56</w:t>
            </w:r>
          </w:p>
        </w:tc>
        <w:tc>
          <w:tcPr>
            <w:tcW w:w="153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0.460</w:t>
            </w:r>
          </w:p>
        </w:tc>
        <w:tc>
          <w:tcPr>
            <w:tcW w:w="20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82%</w:t>
            </w:r>
          </w:p>
        </w:tc>
        <w:tc>
          <w:tcPr>
            <w:tcW w:w="29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6:1</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Visual Basic</w:t>
            </w:r>
          </w:p>
        </w:tc>
        <w:tc>
          <w:tcPr>
            <w:tcW w:w="1224"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0.260</w:t>
            </w:r>
          </w:p>
        </w:tc>
        <w:tc>
          <w:tcPr>
            <w:tcW w:w="153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1.00</w:t>
            </w:r>
          </w:p>
        </w:tc>
        <w:tc>
          <w:tcPr>
            <w:tcW w:w="20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-258%</w:t>
            </w:r>
          </w:p>
        </w:tc>
        <w:tc>
          <w:tcPr>
            <w:tcW w:w="2970" w:type="dxa"/>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ind w:firstLine="0"/>
              <w:jc w:val="center"/>
              <w:rPr>
                <w:rFonts w:eastAsia="Times New Roman" w:cs="Times New Roman"/>
                <w:sz w:val="24"/>
                <w:szCs w:val="24"/>
              </w:rPr>
            </w:pPr>
            <w:r w:rsidRPr="00F4253C">
              <w:rPr>
                <w:rFonts w:eastAsia="Times New Roman" w:cs="Times New Roman"/>
                <w:sz w:val="24"/>
                <w:szCs w:val="24"/>
              </w:rPr>
              <w:t>1:4</w:t>
            </w:r>
          </w:p>
        </w:tc>
      </w:tr>
    </w:tbl>
    <w:p w:rsidR="00F4253C" w:rsidRPr="00F4253C" w:rsidRDefault="00F4253C" w:rsidP="00F4253C">
      <w:pPr>
        <w:spacing w:line="240" w:lineRule="auto"/>
        <w:rPr>
          <w:rFonts w:eastAsia="Times New Roman" w:cs="Times New Roman"/>
          <w:b/>
          <w:sz w:val="24"/>
          <w:szCs w:val="24"/>
        </w:rPr>
      </w:pPr>
    </w:p>
    <w:p w:rsidR="00F4253C" w:rsidRDefault="00F4253C" w:rsidP="00F4253C">
      <w:pPr>
        <w:spacing w:line="240" w:lineRule="auto"/>
        <w:rPr>
          <w:sz w:val="24"/>
          <w:szCs w:val="24"/>
          <w:lang w:val="vi-VN"/>
        </w:rPr>
      </w:pPr>
      <w:r w:rsidRPr="00F4253C">
        <w:rPr>
          <w:sz w:val="24"/>
          <w:szCs w:val="24"/>
          <w:lang w:val="vi-VN"/>
        </w:rPr>
        <w:t xml:space="preserve">Những kết quả này thách thức bất kỳ lời giải thích hợp lý. Trong một trong những ngôn ngữ, trường hợp là mạnh vượt trội hơn if - then - else, và trong một, if - then - else là mạnh vượt trội so với </w:t>
      </w:r>
      <w:r w:rsidRPr="00F4253C">
        <w:rPr>
          <w:rStyle w:val="alt-edited"/>
          <w:sz w:val="24"/>
          <w:szCs w:val="24"/>
          <w:lang w:val="vi-VN"/>
        </w:rPr>
        <w:t>case</w:t>
      </w:r>
      <w:r w:rsidRPr="00F4253C">
        <w:rPr>
          <w:sz w:val="24"/>
          <w:szCs w:val="24"/>
          <w:lang w:val="vi-VN"/>
        </w:rPr>
        <w:t xml:space="preserve">. Trong ngôn ngữ thứ ba, sự khác biệt là khá nhỏ. Bạn có thể nghĩ rằng bởi vì C # và Java chia sẻ cú pháp tương tự như </w:t>
      </w:r>
      <w:r w:rsidRPr="00F4253C">
        <w:rPr>
          <w:rStyle w:val="alt-edited"/>
          <w:sz w:val="24"/>
          <w:szCs w:val="24"/>
          <w:lang w:val="vi-VN"/>
        </w:rPr>
        <w:t>đối với lệnh</w:t>
      </w:r>
      <w:r w:rsidRPr="00F4253C">
        <w:rPr>
          <w:sz w:val="24"/>
          <w:szCs w:val="24"/>
          <w:lang w:val="vi-VN"/>
        </w:rPr>
        <w:t xml:space="preserve"> báo cáo, kết quả của họ sẽ là tương tự, nhưng trên thực tế kết quả của chúng trái</w:t>
      </w:r>
      <w:r w:rsidRPr="00163651">
        <w:rPr>
          <w:sz w:val="24"/>
          <w:szCs w:val="24"/>
          <w:lang w:val="vi-VN"/>
        </w:rPr>
        <w:t xml:space="preserve"> ngược nhau</w:t>
      </w:r>
      <w:r w:rsidRPr="00F4253C">
        <w:rPr>
          <w:sz w:val="24"/>
          <w:szCs w:val="24"/>
          <w:lang w:val="vi-VN"/>
        </w:rPr>
        <w:t>.</w:t>
      </w:r>
    </w:p>
    <w:p w:rsidR="00F4253C" w:rsidRPr="00F4253C" w:rsidRDefault="00F4253C" w:rsidP="00F4253C">
      <w:pPr>
        <w:spacing w:line="240" w:lineRule="auto"/>
        <w:rPr>
          <w:sz w:val="24"/>
          <w:szCs w:val="24"/>
          <w:lang w:val="vi-VN"/>
        </w:rPr>
      </w:pPr>
    </w:p>
    <w:p w:rsidR="00F4253C" w:rsidRPr="00F4253C" w:rsidRDefault="00F4253C" w:rsidP="00F4253C">
      <w:pPr>
        <w:spacing w:line="240" w:lineRule="auto"/>
        <w:rPr>
          <w:b/>
          <w:sz w:val="24"/>
          <w:szCs w:val="24"/>
          <w:lang w:val="vi-VN"/>
        </w:rPr>
      </w:pPr>
      <w:r w:rsidRPr="00F4253C">
        <w:rPr>
          <w:rStyle w:val="shorttext"/>
          <w:b/>
          <w:sz w:val="24"/>
          <w:szCs w:val="24"/>
          <w:lang w:val="vi-VN"/>
        </w:rPr>
        <w:t>Tra cứu bảng thay thế cho biểu thức phức tạp</w:t>
      </w:r>
    </w:p>
    <w:p w:rsidR="00F4253C" w:rsidRPr="00F4253C" w:rsidRDefault="00F4253C" w:rsidP="00F4253C">
      <w:pPr>
        <w:spacing w:line="240" w:lineRule="auto"/>
        <w:rPr>
          <w:sz w:val="24"/>
          <w:szCs w:val="24"/>
          <w:lang w:val="vi-VN"/>
        </w:rPr>
      </w:pPr>
      <w:r w:rsidRPr="00F4253C">
        <w:rPr>
          <w:sz w:val="24"/>
          <w:szCs w:val="24"/>
          <w:lang w:val="vi-VN"/>
        </w:rPr>
        <w:t>Trong một số trường hợp, một bảng tra cứu có thể nhanh hơn so với đi qua một chuỗi phức tạp của logic. Điểm của một chuỗi phức tạp thường là để phân loại một cái gì đó và sau đó để có một hành động dựa trên thể loại của nó. Như một ví dụ trừu tượng, giả sử bạn muốn chỉ định một số tiê</w:t>
      </w:r>
      <w:r w:rsidRPr="00163651">
        <w:rPr>
          <w:sz w:val="24"/>
          <w:szCs w:val="24"/>
          <w:lang w:val="vi-VN"/>
        </w:rPr>
        <w:t>u chuẩn</w:t>
      </w:r>
      <w:r w:rsidRPr="00F4253C">
        <w:rPr>
          <w:sz w:val="24"/>
          <w:szCs w:val="24"/>
          <w:lang w:val="vi-VN"/>
        </w:rPr>
        <w:t xml:space="preserve"> để</w:t>
      </w:r>
      <w:r w:rsidRPr="00163651">
        <w:rPr>
          <w:sz w:val="24"/>
          <w:szCs w:val="24"/>
          <w:lang w:val="vi-VN"/>
        </w:rPr>
        <w:t xml:space="preserve"> phân loại</w:t>
      </w:r>
      <w:r w:rsidRPr="00F4253C">
        <w:rPr>
          <w:sz w:val="24"/>
          <w:szCs w:val="24"/>
          <w:lang w:val="vi-VN"/>
        </w:rPr>
        <w:t xml:space="preserve"> một cái gì đó trên cơ sở đó ba nhóm A, B, và C nó rơi vào:</w:t>
      </w:r>
    </w:p>
    <w:p w:rsidR="00F4253C" w:rsidRPr="00163651" w:rsidRDefault="00F4253C" w:rsidP="00F4253C">
      <w:pPr>
        <w:spacing w:line="240" w:lineRule="auto"/>
        <w:rPr>
          <w:rFonts w:eastAsia="Times New Roman" w:cs="Times New Roman"/>
          <w:sz w:val="24"/>
          <w:szCs w:val="24"/>
          <w:lang w:val="vi-VN"/>
        </w:rPr>
      </w:pPr>
    </w:p>
    <w:p w:rsidR="00F4253C" w:rsidRDefault="00F4253C" w:rsidP="00F4253C">
      <w:pPr>
        <w:spacing w:line="240" w:lineRule="auto"/>
        <w:rPr>
          <w:rFonts w:eastAsia="Times New Roman" w:cs="Times New Roman"/>
          <w:b/>
          <w:sz w:val="24"/>
          <w:szCs w:val="24"/>
        </w:rPr>
      </w:pPr>
      <w:r>
        <w:rPr>
          <w:rFonts w:eastAsia="Times New Roman" w:cs="Times New Roman"/>
          <w:b/>
          <w:noProof/>
          <w:sz w:val="24"/>
          <w:szCs w:val="24"/>
          <w:lang w:val="vi-VN" w:eastAsia="ja-JP" w:bidi="ar-SA"/>
        </w:rPr>
        <w:drawing>
          <wp:inline distT="0" distB="0" distL="0" distR="0">
            <wp:extent cx="2486372" cy="236253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8">
                      <a:extLst>
                        <a:ext uri="{28A0092B-C50C-407E-A947-70E740481C1C}">
                          <a14:useLocalDpi xmlns:a14="http://schemas.microsoft.com/office/drawing/2010/main" val="0"/>
                        </a:ext>
                      </a:extLst>
                    </a:blip>
                    <a:stretch>
                      <a:fillRect/>
                    </a:stretch>
                  </pic:blipFill>
                  <pic:spPr>
                    <a:xfrm>
                      <a:off x="0" y="0"/>
                      <a:ext cx="2486372" cy="2362530"/>
                    </a:xfrm>
                    <a:prstGeom prst="rect">
                      <a:avLst/>
                    </a:prstGeom>
                  </pic:spPr>
                </pic:pic>
              </a:graphicData>
            </a:graphic>
          </wp:inline>
        </w:drawing>
      </w:r>
    </w:p>
    <w:p w:rsidR="00F4253C" w:rsidRDefault="00F4253C" w:rsidP="00F4253C">
      <w:pPr>
        <w:spacing w:line="240" w:lineRule="auto"/>
        <w:rPr>
          <w:rFonts w:eastAsia="Times New Roman" w:cs="Times New Roman"/>
          <w:b/>
          <w:sz w:val="24"/>
          <w:szCs w:val="24"/>
        </w:rPr>
      </w:pPr>
    </w:p>
    <w:p w:rsidR="00F4253C" w:rsidRDefault="00F4253C" w:rsidP="00F4253C">
      <w:pPr>
        <w:spacing w:line="240" w:lineRule="auto"/>
        <w:rPr>
          <w:rFonts w:eastAsia="Times New Roman" w:cs="Times New Roman"/>
          <w:sz w:val="24"/>
          <w:szCs w:val="24"/>
        </w:rPr>
      </w:pPr>
      <w:r>
        <w:rPr>
          <w:rFonts w:eastAsia="Times New Roman" w:cs="Times New Roman"/>
          <w:sz w:val="24"/>
          <w:szCs w:val="24"/>
        </w:rPr>
        <w:t>V</w:t>
      </w:r>
      <w:r w:rsidRPr="00F9629E">
        <w:rPr>
          <w:rFonts w:eastAsia="Times New Roman" w:cs="Times New Roman"/>
          <w:sz w:val="24"/>
          <w:szCs w:val="24"/>
        </w:rPr>
        <w:t>í</w:t>
      </w:r>
      <w:r>
        <w:rPr>
          <w:rFonts w:eastAsia="Times New Roman" w:cs="Times New Roman"/>
          <w:sz w:val="24"/>
          <w:szCs w:val="24"/>
        </w:rPr>
        <w:t xml:space="preserve"> d</w:t>
      </w:r>
      <w:r w:rsidRPr="00F9629E">
        <w:rPr>
          <w:rFonts w:eastAsia="Times New Roman" w:cs="Times New Roman"/>
          <w:sz w:val="24"/>
          <w:szCs w:val="24"/>
        </w:rPr>
        <w:t>ụ</w:t>
      </w:r>
      <w:r>
        <w:rPr>
          <w:rFonts w:eastAsia="Times New Roman" w:cs="Times New Roman"/>
          <w:sz w:val="24"/>
          <w:szCs w:val="24"/>
        </w:rPr>
        <w:t xml:space="preserve"> s</w:t>
      </w:r>
      <w:r w:rsidRPr="00F9629E">
        <w:rPr>
          <w:rFonts w:eastAsia="Times New Roman" w:cs="Times New Roman"/>
          <w:sz w:val="24"/>
          <w:szCs w:val="24"/>
        </w:rPr>
        <w:t>ử</w:t>
      </w:r>
      <w:r>
        <w:rPr>
          <w:rFonts w:eastAsia="Times New Roman" w:cs="Times New Roman"/>
          <w:sz w:val="24"/>
          <w:szCs w:val="24"/>
        </w:rPr>
        <w:t xml:space="preserve"> d</w:t>
      </w:r>
      <w:r w:rsidRPr="00F9629E">
        <w:rPr>
          <w:rFonts w:eastAsia="Times New Roman" w:cs="Times New Roman"/>
          <w:sz w:val="24"/>
          <w:szCs w:val="24"/>
        </w:rPr>
        <w:t>ụng</w:t>
      </w:r>
      <w:r>
        <w:rPr>
          <w:rFonts w:eastAsia="Times New Roman" w:cs="Times New Roman"/>
          <w:sz w:val="24"/>
          <w:szCs w:val="24"/>
        </w:rPr>
        <w:t xml:space="preserve"> chu</w:t>
      </w:r>
      <w:r w:rsidRPr="00F9629E">
        <w:rPr>
          <w:rFonts w:eastAsia="Times New Roman" w:cs="Times New Roman"/>
          <w:sz w:val="24"/>
          <w:szCs w:val="24"/>
        </w:rPr>
        <w:t>ỗi</w:t>
      </w:r>
      <w:r>
        <w:rPr>
          <w:rFonts w:eastAsia="Times New Roman" w:cs="Times New Roman"/>
          <w:sz w:val="24"/>
          <w:szCs w:val="24"/>
        </w:rPr>
        <w:t xml:space="preserve"> logic ph</w:t>
      </w:r>
      <w:r w:rsidRPr="00F9629E">
        <w:rPr>
          <w:rFonts w:eastAsia="Times New Roman" w:cs="Times New Roman"/>
          <w:sz w:val="24"/>
          <w:szCs w:val="24"/>
        </w:rPr>
        <w:t>ức</w:t>
      </w:r>
      <w:r>
        <w:rPr>
          <w:rFonts w:eastAsia="Times New Roman" w:cs="Times New Roman"/>
          <w:sz w:val="24"/>
          <w:szCs w:val="24"/>
        </w:rPr>
        <w:t xml:space="preserve"> t</w:t>
      </w:r>
      <w:r w:rsidRPr="00F9629E">
        <w:rPr>
          <w:rFonts w:eastAsia="Times New Roman" w:cs="Times New Roman"/>
          <w:sz w:val="24"/>
          <w:szCs w:val="24"/>
        </w:rPr>
        <w:t>ạp</w:t>
      </w:r>
      <w:r>
        <w:rPr>
          <w:rFonts w:eastAsia="Times New Roman" w:cs="Times New Roman"/>
          <w:sz w:val="24"/>
          <w:szCs w:val="24"/>
        </w:rPr>
        <w:t xml:space="preserve"> (Code C++):</w:t>
      </w:r>
    </w:p>
    <w:p w:rsidR="00F4253C" w:rsidRDefault="00F4253C" w:rsidP="00F4253C">
      <w:pPr>
        <w:spacing w:line="240" w:lineRule="auto"/>
        <w:rPr>
          <w:rFonts w:eastAsia="Times New Roman" w:cs="Times New Roman"/>
          <w:sz w:val="24"/>
          <w:szCs w:val="24"/>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if ( ( a &amp;&amp; !c ) || ( a &amp;&amp; b &amp;&amp; c ) ) {</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category = 1;</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else if ( ( b &amp;&amp; !a ) || ( a &amp;&amp; c &amp;&amp; !b ) ) {</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category = 2;</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lastRenderedPageBreak/>
              <w:t>}</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else if ( c &amp;&amp; !a &amp;&amp; !b ) {</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category = 3;</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else {</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category = 0;</w:t>
            </w:r>
          </w:p>
          <w:p w:rsidR="00F4253C" w:rsidRDefault="00F4253C" w:rsidP="00F4253C">
            <w:pPr>
              <w:rPr>
                <w:rFonts w:eastAsia="Times New Roman" w:cs="Times New Roman"/>
                <w:sz w:val="24"/>
                <w:szCs w:val="24"/>
              </w:rPr>
            </w:pPr>
            <w:r w:rsidRPr="00F9629E">
              <w:rPr>
                <w:rFonts w:eastAsia="Times New Roman" w:cs="Times New Roman"/>
                <w:sz w:val="24"/>
                <w:szCs w:val="24"/>
              </w:rPr>
              <w:t>}</w:t>
            </w:r>
          </w:p>
        </w:tc>
      </w:tr>
    </w:tbl>
    <w:p w:rsidR="00F4253C" w:rsidRDefault="00F4253C" w:rsidP="00F4253C">
      <w:pPr>
        <w:spacing w:line="240" w:lineRule="auto"/>
        <w:rPr>
          <w:rFonts w:eastAsia="Times New Roman" w:cs="Times New Roman"/>
          <w:sz w:val="24"/>
          <w:szCs w:val="24"/>
        </w:rPr>
      </w:pPr>
    </w:p>
    <w:p w:rsidR="00F4253C" w:rsidRPr="00F4253C" w:rsidRDefault="00F4253C" w:rsidP="00F4253C">
      <w:pPr>
        <w:spacing w:line="240" w:lineRule="auto"/>
        <w:rPr>
          <w:rStyle w:val="shorttext"/>
          <w:sz w:val="24"/>
          <w:szCs w:val="24"/>
        </w:rPr>
      </w:pPr>
      <w:r w:rsidRPr="00F4253C">
        <w:rPr>
          <w:rFonts w:eastAsia="Times New Roman" w:cs="Times New Roman"/>
          <w:sz w:val="24"/>
          <w:szCs w:val="24"/>
        </w:rPr>
        <w:t xml:space="preserve">Ví dụ dùng </w:t>
      </w:r>
      <w:r w:rsidRPr="00F4253C">
        <w:rPr>
          <w:rStyle w:val="shorttext"/>
          <w:sz w:val="24"/>
          <w:szCs w:val="24"/>
          <w:lang w:val="vi-VN"/>
        </w:rPr>
        <w:t xml:space="preserve">bảng tra cứu để thay thế </w:t>
      </w:r>
      <w:r w:rsidRPr="00F4253C">
        <w:rPr>
          <w:rStyle w:val="shorttext"/>
          <w:sz w:val="24"/>
          <w:szCs w:val="24"/>
        </w:rPr>
        <w:t xml:space="preserve">biểu thức </w:t>
      </w:r>
      <w:r w:rsidRPr="00F4253C">
        <w:rPr>
          <w:rStyle w:val="shorttext"/>
          <w:sz w:val="24"/>
          <w:szCs w:val="24"/>
          <w:lang w:val="vi-VN"/>
        </w:rPr>
        <w:t>logic phức tạp</w:t>
      </w:r>
      <w:r w:rsidRPr="00F4253C">
        <w:rPr>
          <w:rStyle w:val="shorttext"/>
          <w:sz w:val="24"/>
          <w:szCs w:val="24"/>
        </w:rPr>
        <w:t>:</w:t>
      </w:r>
    </w:p>
    <w:p w:rsidR="00F4253C" w:rsidRDefault="00F4253C" w:rsidP="00F4253C">
      <w:pPr>
        <w:spacing w:line="240" w:lineRule="auto"/>
        <w:rPr>
          <w:rStyle w:val="shorttext"/>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define categoryTable</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static int categor</w:t>
            </w:r>
            <w:r>
              <w:rPr>
                <w:rFonts w:ascii="Courier New" w:eastAsia="Times New Roman" w:hAnsi="Courier New" w:cs="Courier New"/>
                <w:sz w:val="20"/>
                <w:szCs w:val="20"/>
              </w:rPr>
              <w:t xml:space="preserve">yTable[ 2 ][ 2 ][ 2 ] = {     </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 !b!c !bc b!c bc</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0, 3, 2, 2, // !a</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 xml:space="preserve">       1, 2, 1, 1 // a</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w:t>
            </w:r>
          </w:p>
          <w:p w:rsidR="00F4253C" w:rsidRPr="00F9629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629E">
              <w:rPr>
                <w:rFonts w:ascii="Courier New" w:eastAsia="Times New Roman" w:hAnsi="Courier New" w:cs="Courier New"/>
                <w:sz w:val="20"/>
                <w:szCs w:val="20"/>
              </w:rPr>
              <w:t>...</w:t>
            </w:r>
          </w:p>
          <w:p w:rsidR="00F4253C" w:rsidRDefault="00F4253C" w:rsidP="00F4253C">
            <w:pPr>
              <w:rPr>
                <w:rFonts w:eastAsia="Times New Roman" w:cs="Times New Roman"/>
                <w:sz w:val="24"/>
                <w:szCs w:val="24"/>
              </w:rPr>
            </w:pPr>
            <w:r w:rsidRPr="00F9629E">
              <w:rPr>
                <w:rFonts w:eastAsia="Times New Roman" w:cs="Times New Roman"/>
                <w:sz w:val="24"/>
                <w:szCs w:val="24"/>
              </w:rPr>
              <w:t>category = categoryTable[ a ][ b ][ c ];</w:t>
            </w:r>
          </w:p>
        </w:tc>
      </w:tr>
    </w:tbl>
    <w:p w:rsidR="00F4253C" w:rsidRPr="00F9629E" w:rsidRDefault="00F4253C" w:rsidP="00F4253C">
      <w:pPr>
        <w:spacing w:line="240" w:lineRule="auto"/>
        <w:rPr>
          <w:rFonts w:eastAsia="Times New Roman" w:cs="Times New Roman"/>
          <w:sz w:val="24"/>
          <w:szCs w:val="24"/>
        </w:rPr>
      </w:pPr>
    </w:p>
    <w:p w:rsidR="00F4253C" w:rsidRDefault="00F4253C" w:rsidP="00F4253C">
      <w:pPr>
        <w:spacing w:line="240" w:lineRule="auto"/>
        <w:rPr>
          <w:sz w:val="24"/>
          <w:szCs w:val="24"/>
          <w:lang w:val="vi-VN"/>
        </w:rPr>
      </w:pPr>
      <w:r w:rsidRPr="00F4253C">
        <w:rPr>
          <w:sz w:val="24"/>
          <w:szCs w:val="24"/>
          <w:lang w:val="vi-VN"/>
        </w:rPr>
        <w:t xml:space="preserve">Mặc dù định nghĩa của bảng là khó đọc, nếu nó cũng được </w:t>
      </w:r>
      <w:r w:rsidRPr="00F4253C">
        <w:rPr>
          <w:rStyle w:val="alt-edited"/>
          <w:sz w:val="24"/>
          <w:szCs w:val="24"/>
          <w:lang w:val="vi-VN"/>
        </w:rPr>
        <w:t>mô tả</w:t>
      </w:r>
      <w:r w:rsidRPr="00F4253C">
        <w:rPr>
          <w:sz w:val="24"/>
          <w:szCs w:val="24"/>
          <w:lang w:val="vi-VN"/>
        </w:rPr>
        <w:t xml:space="preserve"> sẽ không khó đọc hơn các mã cho các chuỗi </w:t>
      </w:r>
      <w:r w:rsidRPr="00F4253C">
        <w:rPr>
          <w:sz w:val="24"/>
          <w:szCs w:val="24"/>
        </w:rPr>
        <w:t xml:space="preserve">logic </w:t>
      </w:r>
      <w:r w:rsidRPr="00F4253C">
        <w:rPr>
          <w:sz w:val="24"/>
          <w:szCs w:val="24"/>
          <w:lang w:val="vi-VN"/>
        </w:rPr>
        <w:t>phức tạp. Nếu định</w:t>
      </w:r>
      <w:r w:rsidRPr="00163651">
        <w:rPr>
          <w:sz w:val="24"/>
          <w:szCs w:val="24"/>
          <w:lang w:val="vi-VN"/>
        </w:rPr>
        <w:t xml:space="preserve"> nghĩa </w:t>
      </w:r>
      <w:r w:rsidRPr="00F4253C">
        <w:rPr>
          <w:sz w:val="24"/>
          <w:szCs w:val="24"/>
          <w:lang w:val="vi-VN"/>
        </w:rPr>
        <w:t xml:space="preserve">thay đổi, bảng sẽ được dễ dàng hơn nhiều để duy trì so với </w:t>
      </w:r>
      <w:r w:rsidRPr="00163651">
        <w:rPr>
          <w:sz w:val="24"/>
          <w:szCs w:val="24"/>
          <w:lang w:val="vi-VN"/>
        </w:rPr>
        <w:t xml:space="preserve">chuỗi </w:t>
      </w:r>
      <w:r w:rsidRPr="00F4253C">
        <w:rPr>
          <w:sz w:val="24"/>
          <w:szCs w:val="24"/>
          <w:lang w:val="vi-VN"/>
        </w:rPr>
        <w:t>logic trước đó sẽ có được. Dưới đây là kết quả thực hiện:</w:t>
      </w:r>
    </w:p>
    <w:p w:rsidR="00777B55" w:rsidRPr="00F4253C" w:rsidRDefault="00777B55" w:rsidP="00F4253C">
      <w:pPr>
        <w:spacing w:line="240" w:lineRule="auto"/>
        <w:rPr>
          <w:sz w:val="24"/>
          <w:szCs w:val="24"/>
          <w:lang w:val="vi-VN"/>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F4253C" w:rsidRPr="00F4253C"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b/>
                <w:bCs/>
                <w:sz w:val="24"/>
                <w:szCs w:val="24"/>
              </w:rPr>
            </w:pPr>
            <w:r w:rsidRPr="00F4253C">
              <w:rPr>
                <w:rFonts w:eastAsia="Times New Roman" w:cs="Times New Roman"/>
                <w:b/>
                <w:bCs/>
                <w:sz w:val="24"/>
                <w:szCs w:val="24"/>
              </w:rPr>
              <w:t>Performance Ratio</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5.04</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3.39</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1.5:1</w:t>
            </w:r>
          </w:p>
        </w:tc>
      </w:tr>
      <w:tr w:rsidR="00F4253C" w:rsidRPr="00F4253C"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777B55">
            <w:pPr>
              <w:spacing w:before="100" w:beforeAutospacing="1" w:after="100" w:afterAutospacing="1" w:line="240" w:lineRule="auto"/>
              <w:ind w:firstLine="0"/>
              <w:rPr>
                <w:rFonts w:eastAsia="Times New Roman" w:cs="Times New Roman"/>
                <w:sz w:val="24"/>
                <w:szCs w:val="24"/>
              </w:rPr>
            </w:pPr>
            <w:r w:rsidRPr="00F4253C">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5.21</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2.60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hideMark/>
          </w:tcPr>
          <w:p w:rsidR="00F4253C" w:rsidRPr="00F4253C" w:rsidRDefault="00F4253C" w:rsidP="00F4253C">
            <w:pPr>
              <w:spacing w:before="100" w:beforeAutospacing="1" w:after="100" w:afterAutospacing="1" w:line="240" w:lineRule="auto"/>
              <w:rPr>
                <w:rFonts w:eastAsia="Times New Roman" w:cs="Times New Roman"/>
                <w:sz w:val="24"/>
                <w:szCs w:val="24"/>
              </w:rPr>
            </w:pPr>
            <w:r w:rsidRPr="00F4253C">
              <w:rPr>
                <w:rFonts w:eastAsia="Times New Roman" w:cs="Times New Roman"/>
                <w:sz w:val="24"/>
                <w:szCs w:val="24"/>
              </w:rPr>
              <w:t>2:1</w:t>
            </w:r>
          </w:p>
        </w:tc>
      </w:tr>
    </w:tbl>
    <w:p w:rsidR="00F4253C" w:rsidRDefault="00F4253C" w:rsidP="00F4253C">
      <w:pPr>
        <w:spacing w:line="240" w:lineRule="auto"/>
        <w:rPr>
          <w:rFonts w:eastAsia="Times New Roman" w:cs="Times New Roman"/>
          <w:b/>
          <w:sz w:val="24"/>
          <w:szCs w:val="24"/>
        </w:rPr>
      </w:pPr>
    </w:p>
    <w:p w:rsidR="00F4253C" w:rsidRPr="00777B55" w:rsidRDefault="00F4253C" w:rsidP="00F4253C">
      <w:pPr>
        <w:spacing w:line="240" w:lineRule="auto"/>
        <w:rPr>
          <w:rFonts w:eastAsia="Times New Roman" w:cs="Times New Roman"/>
          <w:b/>
          <w:sz w:val="24"/>
          <w:szCs w:val="24"/>
        </w:rPr>
      </w:pPr>
      <w:r w:rsidRPr="00777B55">
        <w:rPr>
          <w:rFonts w:eastAsia="Times New Roman" w:cs="Times New Roman"/>
          <w:b/>
          <w:sz w:val="24"/>
          <w:szCs w:val="24"/>
        </w:rPr>
        <w:t>Sử dụng “</w:t>
      </w:r>
      <w:r w:rsidRPr="00777B55">
        <w:rPr>
          <w:b/>
          <w:sz w:val="24"/>
          <w:szCs w:val="24"/>
        </w:rPr>
        <w:t>Lazy Evaluation</w:t>
      </w:r>
      <w:r w:rsidRPr="00777B55">
        <w:rPr>
          <w:rFonts w:eastAsia="Times New Roman" w:cs="Times New Roman"/>
          <w:b/>
          <w:sz w:val="24"/>
          <w:szCs w:val="24"/>
        </w:rPr>
        <w:t>”</w:t>
      </w:r>
    </w:p>
    <w:p w:rsidR="00F4253C" w:rsidRPr="00163651" w:rsidRDefault="00F4253C" w:rsidP="00F4253C">
      <w:pPr>
        <w:spacing w:line="240" w:lineRule="auto"/>
        <w:rPr>
          <w:rFonts w:eastAsia="Times New Roman" w:cs="Times New Roman"/>
          <w:b/>
          <w:sz w:val="24"/>
          <w:szCs w:val="24"/>
          <w:lang w:val="vi-VN"/>
        </w:rPr>
      </w:pPr>
      <w:r w:rsidRPr="00777B55">
        <w:rPr>
          <w:sz w:val="24"/>
          <w:szCs w:val="24"/>
          <w:lang w:val="vi-VN"/>
        </w:rPr>
        <w:br/>
        <w:t xml:space="preserve">Giả sử, ví dụ, rằng chương trình của bạn có chứa một bảng 5000 giá trị, tạo ra toàn bộ bảng lúc khởi động, và sau đó sử dụng nó như là các chương trình thực thi. Nếu các chương trình sử dụng chỉ một phần nhỏ của các mục trong bảng, nó có thể làm cho ý nghĩa hơn để tính toán </w:t>
      </w:r>
      <w:r w:rsidRPr="00777B55">
        <w:rPr>
          <w:rStyle w:val="alt-edited"/>
          <w:sz w:val="24"/>
          <w:szCs w:val="24"/>
          <w:lang w:val="vi-VN"/>
        </w:rPr>
        <w:t>chúng khi chúng</w:t>
      </w:r>
      <w:r w:rsidRPr="00777B55">
        <w:rPr>
          <w:sz w:val="24"/>
          <w:szCs w:val="24"/>
          <w:lang w:val="vi-VN"/>
        </w:rPr>
        <w:t xml:space="preserve"> đang cần thiết chứ không phải là tất cả cùng một lúc. Một khi một mục được tính toán, nó vẫn có thể được lưu trữ để tham khảo trong tương lai (hay còn gọi là "cache").</w:t>
      </w:r>
    </w:p>
    <w:p w:rsidR="00F4253C" w:rsidRDefault="00777B55" w:rsidP="000137E2">
      <w:pPr>
        <w:pStyle w:val="ListParagraph"/>
        <w:numPr>
          <w:ilvl w:val="0"/>
          <w:numId w:val="5"/>
        </w:numPr>
        <w:spacing w:before="0" w:after="160" w:line="259" w:lineRule="auto"/>
        <w:contextualSpacing/>
        <w:jc w:val="left"/>
        <w:outlineLvl w:val="1"/>
        <w:rPr>
          <w:b/>
          <w:sz w:val="28"/>
          <w:szCs w:val="28"/>
        </w:rPr>
      </w:pPr>
      <w:bookmarkStart w:id="9" w:name="_Toc4479186"/>
      <w:r>
        <w:rPr>
          <w:b/>
          <w:sz w:val="28"/>
          <w:szCs w:val="28"/>
        </w:rPr>
        <w:t>Hi</w:t>
      </w:r>
      <w:r w:rsidRPr="00777B55">
        <w:rPr>
          <w:b/>
          <w:sz w:val="28"/>
          <w:szCs w:val="28"/>
        </w:rPr>
        <w:t>ệu</w:t>
      </w:r>
      <w:r>
        <w:rPr>
          <w:b/>
          <w:sz w:val="28"/>
          <w:szCs w:val="28"/>
        </w:rPr>
        <w:t xml:space="preserve"> ch</w:t>
      </w:r>
      <w:r w:rsidRPr="00777B55">
        <w:rPr>
          <w:b/>
          <w:sz w:val="28"/>
          <w:szCs w:val="28"/>
        </w:rPr>
        <w:t>ỉnh</w:t>
      </w:r>
      <w:r>
        <w:rPr>
          <w:b/>
          <w:sz w:val="28"/>
          <w:szCs w:val="28"/>
        </w:rPr>
        <w:t xml:space="preserve"> v</w:t>
      </w:r>
      <w:r w:rsidR="00F4253C" w:rsidRPr="00F77A50">
        <w:rPr>
          <w:b/>
          <w:sz w:val="28"/>
          <w:szCs w:val="28"/>
        </w:rPr>
        <w:t>òng lặp</w:t>
      </w:r>
      <w:bookmarkEnd w:id="9"/>
    </w:p>
    <w:p w:rsidR="00F4253C" w:rsidRPr="00777B55" w:rsidRDefault="00F4253C" w:rsidP="00777B55">
      <w:pPr>
        <w:spacing w:line="240" w:lineRule="auto"/>
        <w:rPr>
          <w:rFonts w:eastAsia="Times New Roman" w:cs="Times New Roman"/>
          <w:sz w:val="24"/>
          <w:szCs w:val="24"/>
          <w:lang w:val="vi-VN"/>
        </w:rPr>
      </w:pPr>
      <w:r w:rsidRPr="00777B55">
        <w:rPr>
          <w:rFonts w:eastAsia="Times New Roman" w:cs="Times New Roman"/>
          <w:sz w:val="24"/>
          <w:szCs w:val="24"/>
          <w:lang w:val="vi-VN"/>
        </w:rPr>
        <w:t xml:space="preserve">Bởi vì vòng lặp được thực hiện nhiều lần, các hot spot trong một chương trình thường </w:t>
      </w:r>
      <w:r w:rsidRPr="00777B55">
        <w:rPr>
          <w:rFonts w:eastAsia="Times New Roman" w:cs="Times New Roman"/>
          <w:sz w:val="24"/>
          <w:szCs w:val="24"/>
          <w:lang w:val="vi-VN"/>
        </w:rPr>
        <w:lastRenderedPageBreak/>
        <w:t>bên trong vòng lặp. Các kỹ thuật trong phần này làm cho vòng lặp nhanh hơn.</w:t>
      </w:r>
    </w:p>
    <w:p w:rsidR="00F4253C" w:rsidRPr="00163651" w:rsidRDefault="00F4253C" w:rsidP="00F4253C">
      <w:pPr>
        <w:rPr>
          <w:b/>
          <w:sz w:val="24"/>
          <w:szCs w:val="24"/>
          <w:lang w:val="vi-VN"/>
        </w:rPr>
      </w:pPr>
      <w:r w:rsidRPr="00163651">
        <w:rPr>
          <w:b/>
          <w:sz w:val="24"/>
          <w:szCs w:val="24"/>
          <w:lang w:val="vi-VN"/>
        </w:rPr>
        <w:t>Unswitching</w:t>
      </w:r>
    </w:p>
    <w:p w:rsidR="00777B55" w:rsidRDefault="00F4253C" w:rsidP="00777B55">
      <w:pPr>
        <w:rPr>
          <w:sz w:val="24"/>
          <w:szCs w:val="24"/>
          <w:lang w:val="vi-VN"/>
        </w:rPr>
      </w:pPr>
      <w:r w:rsidRPr="00163651">
        <w:rPr>
          <w:sz w:val="24"/>
          <w:szCs w:val="24"/>
          <w:lang w:val="vi-VN"/>
        </w:rPr>
        <w:t>Switching</w:t>
      </w:r>
      <w:r w:rsidRPr="00777B55">
        <w:rPr>
          <w:sz w:val="24"/>
          <w:szCs w:val="24"/>
          <w:lang w:val="vi-VN"/>
        </w:rPr>
        <w:t>là ra một quyết định bên trong một vòng lặp mỗi khi nó thực hiện. Nếu quyết định không thay đổi trong khi vòng lặp được thực hiện, bạn có thể unswitch vòng lặp bằng cách làm cho các quyết định bên ngoài vòng lặp. Thông thường điều này đòi hỏi xoay vòng trong ra ngoài, đặt vòng bên trong có điều kiện hơn là đặt các điều kiện bên trong vòng lặp. Dưới đây là một ví dụ về một vòng trước khi unswitching (Code C++):</w:t>
      </w:r>
    </w:p>
    <w:p w:rsidR="00777B55" w:rsidRPr="00777B55" w:rsidRDefault="00777B55" w:rsidP="00777B55">
      <w:pPr>
        <w:rPr>
          <w:sz w:val="24"/>
          <w:szCs w:val="24"/>
          <w:lang w:val="vi-VN"/>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147878"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7878">
              <w:rPr>
                <w:rFonts w:ascii="Courier New" w:eastAsia="Times New Roman" w:hAnsi="Courier New" w:cs="Courier New"/>
                <w:sz w:val="20"/>
                <w:szCs w:val="20"/>
              </w:rPr>
              <w:t>for ( i = 0; i &lt; count; i+</w:t>
            </w:r>
            <w:r w:rsidR="00777B55">
              <w:rPr>
                <w:rFonts w:ascii="Courier New" w:eastAsia="Times New Roman" w:hAnsi="Courier New" w:cs="Courier New"/>
                <w:sz w:val="20"/>
                <w:szCs w:val="20"/>
              </w:rPr>
              <w:t>+ )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sumType == SUMTYPE_NET )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netSum = netSum + amount[ i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else {</w:t>
            </w:r>
          </w:p>
          <w:p w:rsidR="00F4253C" w:rsidRPr="00147878"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7878">
              <w:rPr>
                <w:rFonts w:ascii="Courier New" w:eastAsia="Times New Roman" w:hAnsi="Courier New" w:cs="Courier New"/>
                <w:sz w:val="20"/>
                <w:szCs w:val="20"/>
              </w:rPr>
              <w:t xml:space="preserve">      gro</w:t>
            </w:r>
            <w:r w:rsidR="00777B55">
              <w:rPr>
                <w:rFonts w:ascii="Courier New" w:eastAsia="Times New Roman" w:hAnsi="Courier New" w:cs="Courier New"/>
                <w:sz w:val="20"/>
                <w:szCs w:val="20"/>
              </w:rPr>
              <w:t>ssSum = grossSum + amount[ i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Default="00F4253C" w:rsidP="00F4253C">
            <w:pPr>
              <w:rPr>
                <w:sz w:val="24"/>
                <w:szCs w:val="24"/>
              </w:rPr>
            </w:pPr>
            <w:r w:rsidRPr="00147878">
              <w:rPr>
                <w:rFonts w:eastAsia="Times New Roman" w:cs="Times New Roman"/>
                <w:sz w:val="24"/>
                <w:szCs w:val="24"/>
              </w:rPr>
              <w:t>}</w:t>
            </w:r>
          </w:p>
        </w:tc>
      </w:tr>
    </w:tbl>
    <w:p w:rsidR="00F4253C" w:rsidRDefault="00F4253C" w:rsidP="00F4253C">
      <w:pPr>
        <w:rPr>
          <w:sz w:val="24"/>
          <w:szCs w:val="24"/>
        </w:rPr>
      </w:pPr>
    </w:p>
    <w:p w:rsidR="00F4253C" w:rsidRPr="00163651" w:rsidRDefault="00F4253C" w:rsidP="00F4253C">
      <w:pPr>
        <w:rPr>
          <w:sz w:val="24"/>
          <w:szCs w:val="24"/>
          <w:lang w:val="vi-VN"/>
        </w:rPr>
      </w:pPr>
      <w:r w:rsidRPr="00777B55">
        <w:rPr>
          <w:sz w:val="24"/>
          <w:szCs w:val="24"/>
        </w:rPr>
        <w:t xml:space="preserve">Trong đoạn mã trên, điều kiện if (sumtype == SUMTYPE_NET) </w:t>
      </w:r>
      <w:r w:rsidRPr="00777B55">
        <w:rPr>
          <w:sz w:val="24"/>
          <w:szCs w:val="24"/>
          <w:lang w:val="vi-VN"/>
        </w:rPr>
        <w:t>được lặp đi lặp lại qua mỗi lần lặp, mặc dùmỗi lần qua vòng lặp giống nhau. Bạn có thể viết lại mã cho một đạt được tốc độ theo cách nà</w:t>
      </w:r>
      <w:r w:rsidRPr="00163651">
        <w:rPr>
          <w:sz w:val="24"/>
          <w:szCs w:val="24"/>
          <w:lang w:val="vi-VN"/>
        </w:rPr>
        <w:t>y:</w:t>
      </w:r>
    </w:p>
    <w:p w:rsidR="00777B55" w:rsidRPr="00163651" w:rsidRDefault="00777B55" w:rsidP="00F4253C">
      <w:pPr>
        <w:rPr>
          <w:sz w:val="24"/>
          <w:szCs w:val="24"/>
          <w:lang w:val="vi-VN"/>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sumType == SUMTYPE_NET )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for ( i = 0; i &lt; count; i++ )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netSum = netSum + amount[ i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else {</w:t>
            </w:r>
          </w:p>
          <w:p w:rsidR="00F4253C" w:rsidRPr="00147878"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7878">
              <w:rPr>
                <w:rFonts w:ascii="Courier New" w:eastAsia="Times New Roman" w:hAnsi="Courier New" w:cs="Courier New"/>
                <w:sz w:val="20"/>
                <w:szCs w:val="20"/>
              </w:rPr>
              <w:t xml:space="preserve">   for ( i = 0; i &lt; count; i++ ) {</w:t>
            </w:r>
          </w:p>
          <w:p w:rsidR="00F4253C" w:rsidRPr="00147878"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47878">
              <w:rPr>
                <w:rFonts w:ascii="Courier New" w:eastAsia="Times New Roman" w:hAnsi="Courier New" w:cs="Courier New"/>
                <w:sz w:val="20"/>
                <w:szCs w:val="20"/>
              </w:rPr>
              <w:t xml:space="preserve">      gro</w:t>
            </w:r>
            <w:r w:rsidR="00777B55">
              <w:rPr>
                <w:rFonts w:ascii="Courier New" w:eastAsia="Times New Roman" w:hAnsi="Courier New" w:cs="Courier New"/>
                <w:sz w:val="20"/>
                <w:szCs w:val="20"/>
              </w:rPr>
              <w:t>ssSum = grossSum + amount[ i ];</w:t>
            </w:r>
          </w:p>
          <w:p w:rsidR="00F4253C" w:rsidRPr="0014787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Default="00F4253C" w:rsidP="00F4253C">
            <w:pPr>
              <w:rPr>
                <w:sz w:val="24"/>
                <w:szCs w:val="24"/>
              </w:rPr>
            </w:pPr>
            <w:r w:rsidRPr="00147878">
              <w:rPr>
                <w:rFonts w:eastAsia="Times New Roman" w:cs="Times New Roman"/>
                <w:sz w:val="24"/>
                <w:szCs w:val="24"/>
              </w:rPr>
              <w:t>}</w:t>
            </w:r>
          </w:p>
        </w:tc>
      </w:tr>
    </w:tbl>
    <w:p w:rsidR="00F4253C" w:rsidRDefault="00F4253C" w:rsidP="00F4253C">
      <w:pPr>
        <w:rPr>
          <w:sz w:val="24"/>
          <w:szCs w:val="24"/>
        </w:rPr>
      </w:pPr>
    </w:p>
    <w:p w:rsidR="00F4253C" w:rsidRDefault="00F4253C" w:rsidP="00F4253C">
      <w:pPr>
        <w:rPr>
          <w:sz w:val="24"/>
          <w:szCs w:val="24"/>
        </w:rPr>
      </w:pPr>
      <w:r w:rsidRPr="00147878">
        <w:rPr>
          <w:sz w:val="24"/>
          <w:szCs w:val="24"/>
        </w:rPr>
        <w:t>Đ</w:t>
      </w:r>
      <w:r>
        <w:rPr>
          <w:sz w:val="24"/>
          <w:szCs w:val="24"/>
        </w:rPr>
        <w:t>i</w:t>
      </w:r>
      <w:r w:rsidRPr="00147878">
        <w:rPr>
          <w:sz w:val="24"/>
          <w:szCs w:val="24"/>
        </w:rPr>
        <w:t>ều</w:t>
      </w:r>
      <w:r>
        <w:rPr>
          <w:sz w:val="24"/>
          <w:szCs w:val="24"/>
        </w:rPr>
        <w:t xml:space="preserve"> n</w:t>
      </w:r>
      <w:r w:rsidRPr="00147878">
        <w:rPr>
          <w:sz w:val="24"/>
          <w:szCs w:val="24"/>
        </w:rPr>
        <w:t>ày</w:t>
      </w:r>
      <w:r>
        <w:rPr>
          <w:sz w:val="24"/>
          <w:szCs w:val="24"/>
        </w:rPr>
        <w:t xml:space="preserve"> ti</w:t>
      </w:r>
      <w:r w:rsidRPr="00147878">
        <w:rPr>
          <w:sz w:val="24"/>
          <w:szCs w:val="24"/>
        </w:rPr>
        <w:t>ết</w:t>
      </w:r>
      <w:r>
        <w:rPr>
          <w:sz w:val="24"/>
          <w:szCs w:val="24"/>
        </w:rPr>
        <w:t xml:space="preserve"> ki</w:t>
      </w:r>
      <w:r w:rsidRPr="00147878">
        <w:rPr>
          <w:sz w:val="24"/>
          <w:szCs w:val="24"/>
        </w:rPr>
        <w:t>ệm</w:t>
      </w:r>
      <w:r>
        <w:rPr>
          <w:sz w:val="24"/>
          <w:szCs w:val="24"/>
        </w:rPr>
        <w:t xml:space="preserve"> đư</w:t>
      </w:r>
      <w:r w:rsidRPr="00147878">
        <w:rPr>
          <w:sz w:val="24"/>
          <w:szCs w:val="24"/>
        </w:rPr>
        <w:t>ợc</w:t>
      </w:r>
      <w:r>
        <w:rPr>
          <w:sz w:val="24"/>
          <w:szCs w:val="24"/>
        </w:rPr>
        <w:t xml:space="preserve"> kho</w:t>
      </w:r>
      <w:r w:rsidRPr="00147878">
        <w:rPr>
          <w:sz w:val="24"/>
          <w:szCs w:val="24"/>
        </w:rPr>
        <w:t>ảng</w:t>
      </w:r>
      <w:r>
        <w:rPr>
          <w:sz w:val="24"/>
          <w:szCs w:val="24"/>
        </w:rPr>
        <w:t xml:space="preserve"> 20% th</w:t>
      </w:r>
      <w:r w:rsidRPr="00147878">
        <w:rPr>
          <w:sz w:val="24"/>
          <w:szCs w:val="24"/>
        </w:rPr>
        <w:t>ời</w:t>
      </w:r>
      <w:r>
        <w:rPr>
          <w:sz w:val="24"/>
          <w:szCs w:val="24"/>
        </w:rPr>
        <w:t xml:space="preserve"> gian:</w:t>
      </w:r>
    </w:p>
    <w:tbl>
      <w:tblPr>
        <w:tblW w:w="9022"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03"/>
        <w:gridCol w:w="2204"/>
        <w:gridCol w:w="2778"/>
        <w:gridCol w:w="2137"/>
      </w:tblGrid>
      <w:tr w:rsidR="00F4253C" w:rsidRPr="00147878" w:rsidTr="00777B55">
        <w:trPr>
          <w:trHeight w:val="584"/>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147878">
              <w:rPr>
                <w:rFonts w:eastAsia="Times New Roman" w:cs="Times New Roman"/>
                <w:b/>
                <w:bCs/>
                <w:sz w:val="24"/>
                <w:szCs w:val="24"/>
              </w:rPr>
              <w:lastRenderedPageBreak/>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147878">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147878">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147878">
              <w:rPr>
                <w:rFonts w:eastAsia="Times New Roman" w:cs="Times New Roman"/>
                <w:b/>
                <w:bCs/>
                <w:sz w:val="24"/>
                <w:szCs w:val="24"/>
              </w:rPr>
              <w:t>Time Savings</w:t>
            </w:r>
          </w:p>
        </w:tc>
      </w:tr>
      <w:tr w:rsidR="00F4253C" w:rsidRPr="00147878" w:rsidTr="00777B55">
        <w:trPr>
          <w:trHeight w:val="308"/>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sz w:val="24"/>
                <w:szCs w:val="24"/>
              </w:rPr>
            </w:pPr>
            <w:r w:rsidRPr="00147878">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2.81</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2.27</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19%</w:t>
            </w:r>
          </w:p>
        </w:tc>
      </w:tr>
      <w:tr w:rsidR="00F4253C" w:rsidRPr="00147878" w:rsidTr="00777B55">
        <w:trPr>
          <w:trHeight w:val="292"/>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sz w:val="24"/>
                <w:szCs w:val="24"/>
              </w:rPr>
            </w:pPr>
            <w:r w:rsidRPr="00147878">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3.97</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3.12</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21%</w:t>
            </w:r>
          </w:p>
        </w:tc>
      </w:tr>
      <w:tr w:rsidR="00F4253C" w:rsidRPr="00147878" w:rsidTr="00777B55">
        <w:trPr>
          <w:trHeight w:val="53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sz w:val="24"/>
                <w:szCs w:val="24"/>
              </w:rPr>
            </w:pPr>
            <w:r w:rsidRPr="00147878">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2.78</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2.77</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&lt;1%</w:t>
            </w:r>
          </w:p>
        </w:tc>
      </w:tr>
      <w:tr w:rsidR="00F4253C" w:rsidRPr="00147878" w:rsidTr="00777B55">
        <w:trPr>
          <w:trHeight w:val="454"/>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777B55">
            <w:pPr>
              <w:spacing w:before="100" w:beforeAutospacing="1" w:after="100" w:afterAutospacing="1" w:line="240" w:lineRule="auto"/>
              <w:ind w:firstLine="0"/>
              <w:jc w:val="center"/>
              <w:rPr>
                <w:rFonts w:eastAsia="Times New Roman" w:cs="Times New Roman"/>
                <w:sz w:val="24"/>
                <w:szCs w:val="24"/>
              </w:rPr>
            </w:pPr>
            <w:r w:rsidRPr="00147878">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8.14</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5.87</w:t>
            </w:r>
          </w:p>
        </w:tc>
        <w:tc>
          <w:tcPr>
            <w:tcW w:w="0" w:type="auto"/>
            <w:tcBorders>
              <w:top w:val="outset" w:sz="6" w:space="0" w:color="auto"/>
              <w:left w:val="outset" w:sz="6" w:space="0" w:color="auto"/>
              <w:bottom w:val="outset" w:sz="6" w:space="0" w:color="auto"/>
              <w:right w:val="outset" w:sz="6" w:space="0" w:color="auto"/>
            </w:tcBorders>
            <w:hideMark/>
          </w:tcPr>
          <w:p w:rsidR="00F4253C" w:rsidRPr="00147878" w:rsidRDefault="00F4253C" w:rsidP="00F4253C">
            <w:pPr>
              <w:spacing w:before="100" w:beforeAutospacing="1" w:after="100" w:afterAutospacing="1" w:line="240" w:lineRule="auto"/>
              <w:rPr>
                <w:rFonts w:eastAsia="Times New Roman" w:cs="Times New Roman"/>
                <w:sz w:val="24"/>
                <w:szCs w:val="24"/>
              </w:rPr>
            </w:pPr>
            <w:r w:rsidRPr="00147878">
              <w:rPr>
                <w:rFonts w:eastAsia="Times New Roman" w:cs="Times New Roman"/>
                <w:sz w:val="24"/>
                <w:szCs w:val="24"/>
              </w:rPr>
              <w:t>28%</w:t>
            </w:r>
          </w:p>
        </w:tc>
      </w:tr>
    </w:tbl>
    <w:p w:rsidR="00F4253C" w:rsidRDefault="00F4253C" w:rsidP="00F4253C">
      <w:pPr>
        <w:rPr>
          <w:sz w:val="24"/>
          <w:szCs w:val="24"/>
        </w:rPr>
      </w:pPr>
    </w:p>
    <w:p w:rsidR="00777B55" w:rsidRDefault="00F4253C" w:rsidP="00777B55">
      <w:pPr>
        <w:rPr>
          <w:sz w:val="24"/>
          <w:szCs w:val="24"/>
          <w:lang w:val="vi-VN"/>
        </w:rPr>
      </w:pPr>
      <w:r w:rsidRPr="00777B55">
        <w:rPr>
          <w:sz w:val="24"/>
          <w:szCs w:val="24"/>
          <w:lang w:val="vi-VN"/>
        </w:rPr>
        <w:t xml:space="preserve">Một mối nguy hiểm khác nhau cho trường hợp này là hai vòng phải được duy trì song song. Nếu </w:t>
      </w:r>
      <w:r w:rsidRPr="00163651">
        <w:rPr>
          <w:sz w:val="24"/>
          <w:szCs w:val="24"/>
          <w:lang w:val="vi-VN"/>
        </w:rPr>
        <w:t xml:space="preserve">biến </w:t>
      </w:r>
      <w:r w:rsidRPr="00777B55">
        <w:rPr>
          <w:sz w:val="24"/>
          <w:szCs w:val="24"/>
          <w:lang w:val="vi-VN"/>
        </w:rPr>
        <w:t xml:space="preserve">đếm thay đổi </w:t>
      </w:r>
      <w:r w:rsidRPr="00777B55">
        <w:rPr>
          <w:i/>
          <w:sz w:val="24"/>
          <w:szCs w:val="24"/>
          <w:lang w:val="vi-VN"/>
        </w:rPr>
        <w:t>clientCount</w:t>
      </w:r>
      <w:r w:rsidRPr="00777B55">
        <w:rPr>
          <w:sz w:val="24"/>
          <w:szCs w:val="24"/>
          <w:lang w:val="vi-VN"/>
        </w:rPr>
        <w:t>, bạn phải nhớ để thay đổi nó trong cả hai nơi, đó là một ít phiền toái cho bạn và đau đầu bảo trì cho bất cứ ai khác đã làm việc vớ</w:t>
      </w:r>
      <w:r w:rsidR="00777B55">
        <w:rPr>
          <w:sz w:val="24"/>
          <w:szCs w:val="24"/>
          <w:lang w:val="vi-VN"/>
        </w:rPr>
        <w:t>i các mã.</w:t>
      </w:r>
    </w:p>
    <w:p w:rsidR="00F4253C" w:rsidRPr="00777B55" w:rsidRDefault="00F4253C" w:rsidP="00777B55">
      <w:pPr>
        <w:ind w:firstLine="0"/>
        <w:rPr>
          <w:sz w:val="24"/>
          <w:szCs w:val="24"/>
          <w:lang w:val="vi-VN"/>
        </w:rPr>
      </w:pPr>
      <w:r w:rsidRPr="00777B55">
        <w:rPr>
          <w:sz w:val="24"/>
          <w:szCs w:val="24"/>
          <w:lang w:val="vi-VN"/>
        </w:rPr>
        <w:t>Ví dụ này cũng cho thấy một thách thức quan trọng trong hiệu hiệu chỉnh mã: ảnh hưởng của bất kỳ hiệu chỉnh mã cụ thể là không thể đoán trước được. Mã điều chỉnh sản xuất cải tiến đáng kể trong ba trong bốn ngôn ngữ nhưng không phải trong Visual Basic. Để thực hiện tối ưu hóa đặc biệt này trong phiên bản đặc biệt này của Visual Basic sẽ sản xuất mã duy trì ít hơn mà không cần bất kỳ được bù đắp trong hoạt động. Bài học chung là bạn phải đo lường hiệu quả của mỗi tối ưu hóa cụ thể để chắc chắn về hiệu quả-không có trường hợp ngoại lệ của nó.</w:t>
      </w:r>
    </w:p>
    <w:p w:rsidR="00F4253C" w:rsidRPr="00163651" w:rsidRDefault="00F4253C" w:rsidP="00F4253C">
      <w:pPr>
        <w:rPr>
          <w:b/>
          <w:sz w:val="24"/>
          <w:szCs w:val="24"/>
          <w:lang w:val="vi-VN"/>
        </w:rPr>
      </w:pPr>
      <w:r w:rsidRPr="00163651">
        <w:rPr>
          <w:b/>
          <w:sz w:val="24"/>
          <w:szCs w:val="24"/>
          <w:lang w:val="vi-VN"/>
        </w:rPr>
        <w:t>Ghép các vòng lặp (Jamming)</w:t>
      </w:r>
    </w:p>
    <w:p w:rsidR="00F4253C" w:rsidRPr="00777B55" w:rsidRDefault="00F4253C" w:rsidP="00F4253C">
      <w:pPr>
        <w:rPr>
          <w:sz w:val="24"/>
          <w:szCs w:val="24"/>
          <w:lang w:val="vi-VN"/>
        </w:rPr>
      </w:pPr>
      <w:r w:rsidRPr="00777B55">
        <w:rPr>
          <w:sz w:val="24"/>
          <w:szCs w:val="24"/>
          <w:lang w:val="vi-VN"/>
        </w:rPr>
        <w:t xml:space="preserve">Jamming, hoặc "fusion" là kết quả của việc kết hợp hai </w:t>
      </w:r>
      <w:r w:rsidRPr="00163651">
        <w:rPr>
          <w:sz w:val="24"/>
          <w:szCs w:val="24"/>
          <w:lang w:val="vi-VN"/>
        </w:rPr>
        <w:t>vòng lặp</w:t>
      </w:r>
      <w:r w:rsidRPr="00777B55">
        <w:rPr>
          <w:sz w:val="24"/>
          <w:szCs w:val="24"/>
          <w:lang w:val="vi-VN"/>
        </w:rPr>
        <w:t xml:space="preserve"> hoạt động trên cùng một tập hợp của các yếu tố. Việc đạt được nằm trong việc cắt giảm chi phí vòng từ hai vòng một. </w:t>
      </w:r>
    </w:p>
    <w:p w:rsidR="00F4253C" w:rsidRPr="00777B55" w:rsidRDefault="00F4253C" w:rsidP="00F4253C">
      <w:pPr>
        <w:rPr>
          <w:sz w:val="24"/>
          <w:szCs w:val="24"/>
        </w:rPr>
      </w:pPr>
      <w:r w:rsidRPr="00777B55">
        <w:rPr>
          <w:sz w:val="24"/>
          <w:szCs w:val="24"/>
        </w:rPr>
        <w:t>Ví dụ (Visual Basic):</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240938"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40938">
              <w:rPr>
                <w:rFonts w:ascii="Courier New" w:eastAsia="Times New Roman" w:hAnsi="Courier New" w:cs="Courier New"/>
                <w:sz w:val="20"/>
                <w:szCs w:val="20"/>
              </w:rPr>
              <w:t>Fo</w:t>
            </w:r>
            <w:r w:rsidR="00777B55">
              <w:rPr>
                <w:rFonts w:ascii="Courier New" w:eastAsia="Times New Roman" w:hAnsi="Courier New" w:cs="Courier New"/>
                <w:sz w:val="20"/>
                <w:szCs w:val="20"/>
              </w:rPr>
              <w:t>r i = 0 to employeeCount - 1</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employeeName( i ) = ""</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Next</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For i = 0 to employeeCount - 1</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employeeEarnings( i ) = 0</w:t>
            </w:r>
          </w:p>
          <w:p w:rsidR="00F4253C" w:rsidRDefault="00F4253C" w:rsidP="00F4253C">
            <w:pPr>
              <w:rPr>
                <w:sz w:val="24"/>
                <w:szCs w:val="24"/>
              </w:rPr>
            </w:pPr>
            <w:r w:rsidRPr="00240938">
              <w:rPr>
                <w:rFonts w:eastAsia="Times New Roman" w:cs="Times New Roman"/>
                <w:sz w:val="24"/>
                <w:szCs w:val="24"/>
              </w:rPr>
              <w:t>Next</w:t>
            </w:r>
          </w:p>
        </w:tc>
      </w:tr>
    </w:tbl>
    <w:p w:rsidR="00F4253C" w:rsidRDefault="00F4253C" w:rsidP="00F4253C">
      <w:pPr>
        <w:rPr>
          <w:sz w:val="24"/>
          <w:szCs w:val="24"/>
        </w:rPr>
      </w:pPr>
    </w:p>
    <w:p w:rsidR="00F4253C" w:rsidRPr="00163651" w:rsidRDefault="00F4253C" w:rsidP="00F4253C">
      <w:pPr>
        <w:rPr>
          <w:sz w:val="24"/>
          <w:szCs w:val="24"/>
          <w:lang w:val="vi-VN"/>
        </w:rPr>
      </w:pPr>
      <w:r w:rsidRPr="00777B55">
        <w:rPr>
          <w:sz w:val="24"/>
          <w:szCs w:val="24"/>
          <w:lang w:val="vi-VN"/>
        </w:rPr>
        <w:t>Khi bạn kết</w:t>
      </w:r>
      <w:r w:rsidRPr="00777B55">
        <w:rPr>
          <w:sz w:val="24"/>
          <w:szCs w:val="24"/>
        </w:rPr>
        <w:t xml:space="preserve"> hợp </w:t>
      </w:r>
      <w:r w:rsidRPr="00777B55">
        <w:rPr>
          <w:sz w:val="24"/>
          <w:szCs w:val="24"/>
          <w:lang w:val="vi-VN"/>
        </w:rPr>
        <w:t>vòng</w:t>
      </w:r>
      <w:r w:rsidRPr="00777B55">
        <w:rPr>
          <w:sz w:val="24"/>
          <w:szCs w:val="24"/>
        </w:rPr>
        <w:t xml:space="preserve"> lặp</w:t>
      </w:r>
      <w:r w:rsidRPr="00777B55">
        <w:rPr>
          <w:sz w:val="24"/>
          <w:szCs w:val="24"/>
          <w:lang w:val="vi-VN"/>
        </w:rPr>
        <w:t xml:space="preserve">, bạn tìm thấy mã trong hai vòng mà bạn có thể kết hợp thành một. Thông thường, có nghĩa là các </w:t>
      </w:r>
      <w:r w:rsidRPr="00163651">
        <w:rPr>
          <w:sz w:val="24"/>
          <w:szCs w:val="24"/>
          <w:lang w:val="vi-VN"/>
        </w:rPr>
        <w:t>biến đếm của 2 vòng lặp giống nhau.</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For i = 0 to employeeCount - 1</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employeeName( i ) = ""</w:t>
            </w:r>
          </w:p>
          <w:p w:rsidR="00F4253C" w:rsidRPr="00240938"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employeeEarnings( i ) = 0</w:t>
            </w:r>
          </w:p>
          <w:p w:rsidR="00F4253C" w:rsidRDefault="00F4253C" w:rsidP="00F4253C">
            <w:pPr>
              <w:rPr>
                <w:sz w:val="24"/>
                <w:szCs w:val="24"/>
              </w:rPr>
            </w:pPr>
            <w:r w:rsidRPr="00240938">
              <w:rPr>
                <w:rFonts w:eastAsia="Times New Roman" w:cs="Times New Roman"/>
                <w:sz w:val="24"/>
                <w:szCs w:val="24"/>
              </w:rPr>
              <w:t>Next</w:t>
            </w:r>
          </w:p>
        </w:tc>
      </w:tr>
    </w:tbl>
    <w:p w:rsidR="00F4253C" w:rsidRDefault="00F4253C" w:rsidP="00F4253C">
      <w:pPr>
        <w:rPr>
          <w:sz w:val="24"/>
          <w:szCs w:val="24"/>
        </w:rPr>
      </w:pPr>
    </w:p>
    <w:p w:rsidR="00F4253C" w:rsidRDefault="00F4253C" w:rsidP="00F4253C">
      <w:pPr>
        <w:rPr>
          <w:sz w:val="24"/>
          <w:szCs w:val="24"/>
        </w:rPr>
      </w:pPr>
      <w:r>
        <w:rPr>
          <w:sz w:val="24"/>
          <w:szCs w:val="24"/>
        </w:rPr>
        <w:t>K</w:t>
      </w:r>
      <w:r w:rsidRPr="00240938">
        <w:rPr>
          <w:sz w:val="24"/>
          <w:szCs w:val="24"/>
        </w:rPr>
        <w:t>ết</w:t>
      </w:r>
      <w:r>
        <w:rPr>
          <w:sz w:val="24"/>
          <w:szCs w:val="24"/>
        </w:rPr>
        <w:t xml:space="preserve"> qu</w:t>
      </w:r>
      <w:r w:rsidRPr="00240938">
        <w:rPr>
          <w:sz w:val="24"/>
          <w:szCs w:val="24"/>
        </w:rPr>
        <w:t>ả</w:t>
      </w:r>
      <w:r>
        <w:rPr>
          <w:sz w:val="24"/>
          <w:szCs w:val="24"/>
        </w:rPr>
        <w:t>, ti</w:t>
      </w:r>
      <w:r w:rsidRPr="00240938">
        <w:rPr>
          <w:sz w:val="24"/>
          <w:szCs w:val="24"/>
        </w:rPr>
        <w:t>ết</w:t>
      </w:r>
      <w:r>
        <w:rPr>
          <w:sz w:val="24"/>
          <w:szCs w:val="24"/>
        </w:rPr>
        <w:t xml:space="preserve"> ki</w:t>
      </w:r>
      <w:r w:rsidRPr="00240938">
        <w:rPr>
          <w:sz w:val="24"/>
          <w:szCs w:val="24"/>
        </w:rPr>
        <w:t>ệm</w:t>
      </w:r>
      <w:r>
        <w:rPr>
          <w:sz w:val="24"/>
          <w:szCs w:val="24"/>
        </w:rPr>
        <w:t xml:space="preserve"> th</w:t>
      </w:r>
      <w:r w:rsidRPr="00240938">
        <w:rPr>
          <w:sz w:val="24"/>
          <w:szCs w:val="24"/>
        </w:rPr>
        <w:t>ời</w:t>
      </w:r>
      <w:r>
        <w:rPr>
          <w:sz w:val="24"/>
          <w:szCs w:val="24"/>
        </w:rPr>
        <w:t xml:space="preserve"> gian: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tblGrid>
      <w:tr w:rsidR="00F4253C" w:rsidRPr="00240938"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240938">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240938">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240938">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b/>
                <w:bCs/>
                <w:sz w:val="24"/>
                <w:szCs w:val="24"/>
              </w:rPr>
            </w:pPr>
            <w:r w:rsidRPr="00240938">
              <w:rPr>
                <w:rFonts w:eastAsia="Times New Roman" w:cs="Times New Roman"/>
                <w:b/>
                <w:bCs/>
                <w:sz w:val="24"/>
                <w:szCs w:val="24"/>
              </w:rPr>
              <w:t>Time Savings</w:t>
            </w:r>
          </w:p>
        </w:tc>
      </w:tr>
      <w:tr w:rsidR="00F4253C" w:rsidRPr="00240938"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sz w:val="24"/>
                <w:szCs w:val="24"/>
              </w:rPr>
            </w:pPr>
            <w:r w:rsidRPr="00240938">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3.68</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2.65</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28%</w:t>
            </w:r>
          </w:p>
        </w:tc>
      </w:tr>
      <w:tr w:rsidR="00F4253C" w:rsidRPr="00240938"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sz w:val="24"/>
                <w:szCs w:val="24"/>
              </w:rPr>
            </w:pPr>
            <w:r w:rsidRPr="00240938">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3.97</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2.42</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32%</w:t>
            </w:r>
          </w:p>
        </w:tc>
      </w:tr>
      <w:tr w:rsidR="00F4253C" w:rsidRPr="00240938"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777B55">
            <w:pPr>
              <w:spacing w:before="100" w:beforeAutospacing="1" w:after="100" w:afterAutospacing="1" w:line="240" w:lineRule="auto"/>
              <w:ind w:firstLine="0"/>
              <w:jc w:val="center"/>
              <w:rPr>
                <w:rFonts w:eastAsia="Times New Roman" w:cs="Times New Roman"/>
                <w:sz w:val="24"/>
                <w:szCs w:val="24"/>
              </w:rPr>
            </w:pPr>
            <w:r w:rsidRPr="00240938">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3.75</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hideMark/>
          </w:tcPr>
          <w:p w:rsidR="00F4253C" w:rsidRPr="00240938" w:rsidRDefault="00F4253C" w:rsidP="00F4253C">
            <w:pPr>
              <w:spacing w:before="100" w:beforeAutospacing="1" w:after="100" w:afterAutospacing="1" w:line="240" w:lineRule="auto"/>
              <w:rPr>
                <w:rFonts w:eastAsia="Times New Roman" w:cs="Times New Roman"/>
                <w:sz w:val="24"/>
                <w:szCs w:val="24"/>
              </w:rPr>
            </w:pPr>
            <w:r w:rsidRPr="00240938">
              <w:rPr>
                <w:rFonts w:eastAsia="Times New Roman" w:cs="Times New Roman"/>
                <w:sz w:val="24"/>
                <w:szCs w:val="24"/>
              </w:rPr>
              <w:t>4%</w:t>
            </w:r>
          </w:p>
        </w:tc>
      </w:tr>
    </w:tbl>
    <w:p w:rsidR="00F4253C" w:rsidRDefault="00F4253C" w:rsidP="00F4253C">
      <w:pPr>
        <w:rPr>
          <w:sz w:val="24"/>
          <w:szCs w:val="24"/>
        </w:rPr>
      </w:pPr>
    </w:p>
    <w:p w:rsidR="00F4253C" w:rsidRDefault="00777B55" w:rsidP="00F4253C">
      <w:pPr>
        <w:spacing w:line="240" w:lineRule="auto"/>
        <w:rPr>
          <w:rFonts w:eastAsia="Times New Roman" w:cs="Times New Roman"/>
          <w:sz w:val="24"/>
          <w:szCs w:val="24"/>
          <w:lang w:val="vi-VN"/>
        </w:rPr>
      </w:pPr>
      <w:r>
        <w:rPr>
          <w:rFonts w:eastAsia="Times New Roman" w:cs="Times New Roman"/>
          <w:sz w:val="24"/>
          <w:szCs w:val="24"/>
          <w:lang w:val="vi-VN"/>
        </w:rPr>
        <w:t xml:space="preserve">Như </w:t>
      </w:r>
      <w:r w:rsidR="00F4253C" w:rsidRPr="00240938">
        <w:rPr>
          <w:rFonts w:eastAsia="Times New Roman" w:cs="Times New Roman"/>
          <w:sz w:val="24"/>
          <w:szCs w:val="24"/>
          <w:lang w:val="vi-VN"/>
        </w:rPr>
        <w:t xml:space="preserve">trước đây, các kết quả khác </w:t>
      </w:r>
      <w:r>
        <w:rPr>
          <w:rFonts w:eastAsia="Times New Roman" w:cs="Times New Roman"/>
          <w:sz w:val="24"/>
          <w:szCs w:val="24"/>
          <w:lang w:val="vi-VN"/>
        </w:rPr>
        <w:t xml:space="preserve">nhau đáng kể giữa các ngôn ngữ. </w:t>
      </w:r>
      <w:r w:rsidR="00F4253C" w:rsidRPr="00163651">
        <w:rPr>
          <w:rFonts w:eastAsia="Times New Roman" w:cs="Times New Roman"/>
          <w:sz w:val="24"/>
          <w:szCs w:val="24"/>
          <w:lang w:val="vi-VN"/>
        </w:rPr>
        <w:t>Việc kết hợp các vòng lặp</w:t>
      </w:r>
      <w:r w:rsidR="00F4253C" w:rsidRPr="00240938">
        <w:rPr>
          <w:rFonts w:eastAsia="Times New Roman" w:cs="Times New Roman"/>
          <w:sz w:val="24"/>
          <w:szCs w:val="24"/>
          <w:lang w:val="vi-VN"/>
        </w:rPr>
        <w:t xml:space="preserve"> có hai mối nguy hiểm chính. Đầu tiên, các chỉ</w:t>
      </w:r>
      <w:r w:rsidR="00F4253C">
        <w:rPr>
          <w:rFonts w:eastAsia="Times New Roman" w:cs="Times New Roman"/>
          <w:sz w:val="24"/>
          <w:szCs w:val="24"/>
          <w:lang w:val="vi-VN"/>
        </w:rPr>
        <w:t xml:space="preserve"> số cho hai bộ phận đã k</w:t>
      </w:r>
      <w:r w:rsidR="00F4253C" w:rsidRPr="00240938">
        <w:rPr>
          <w:rFonts w:eastAsia="Times New Roman" w:cs="Times New Roman"/>
          <w:sz w:val="24"/>
          <w:szCs w:val="24"/>
          <w:lang w:val="vi-VN"/>
        </w:rPr>
        <w:t>ết</w:t>
      </w:r>
      <w:r w:rsidR="00F4253C" w:rsidRPr="00163651">
        <w:rPr>
          <w:rFonts w:eastAsia="Times New Roman" w:cs="Times New Roman"/>
          <w:sz w:val="24"/>
          <w:szCs w:val="24"/>
          <w:lang w:val="vi-VN"/>
        </w:rPr>
        <w:t xml:space="preserve"> hợp</w:t>
      </w:r>
      <w:r w:rsidR="00F4253C" w:rsidRPr="00240938">
        <w:rPr>
          <w:rFonts w:eastAsia="Times New Roman" w:cs="Times New Roman"/>
          <w:sz w:val="24"/>
          <w:szCs w:val="24"/>
          <w:lang w:val="vi-VN"/>
        </w:rPr>
        <w:t xml:space="preserve"> có thể thay đổi do đó chúng không còn tương thích. Thứ hai, bạn có thể không có khả năng kết hợp các vòng một cách dễ dàng. Trước khi bạn kết hợp các vòng, chắc chắn chúng vẫn </w:t>
      </w:r>
      <w:r w:rsidR="00F4253C" w:rsidRPr="00163651">
        <w:rPr>
          <w:rFonts w:eastAsia="Times New Roman" w:cs="Times New Roman"/>
          <w:sz w:val="24"/>
          <w:szCs w:val="24"/>
          <w:lang w:val="vi-VN"/>
        </w:rPr>
        <w:t>hoạt động</w:t>
      </w:r>
      <w:r w:rsidR="00F4253C" w:rsidRPr="00240938">
        <w:rPr>
          <w:rFonts w:eastAsia="Times New Roman" w:cs="Times New Roman"/>
          <w:sz w:val="24"/>
          <w:szCs w:val="24"/>
          <w:lang w:val="vi-VN"/>
        </w:rPr>
        <w:t xml:space="preserve"> theo thứ tự đú</w:t>
      </w:r>
      <w:r w:rsidR="00F4253C">
        <w:rPr>
          <w:rFonts w:eastAsia="Times New Roman" w:cs="Times New Roman"/>
          <w:sz w:val="24"/>
          <w:szCs w:val="24"/>
          <w:lang w:val="vi-VN"/>
        </w:rPr>
        <w:t>ng đối với phần còn lại của code.</w:t>
      </w:r>
    </w:p>
    <w:p w:rsidR="00F4253C" w:rsidRDefault="00F4253C" w:rsidP="00F4253C">
      <w:pPr>
        <w:spacing w:line="240" w:lineRule="auto"/>
        <w:rPr>
          <w:rFonts w:eastAsia="Times New Roman" w:cs="Times New Roman"/>
          <w:sz w:val="24"/>
          <w:szCs w:val="24"/>
          <w:lang w:val="vi-VN"/>
        </w:rPr>
      </w:pPr>
    </w:p>
    <w:p w:rsidR="00F4253C" w:rsidRPr="00777B55" w:rsidRDefault="00F4253C" w:rsidP="00F4253C">
      <w:pPr>
        <w:spacing w:line="240" w:lineRule="auto"/>
        <w:rPr>
          <w:rFonts w:eastAsia="Times New Roman" w:cs="Times New Roman"/>
          <w:b/>
          <w:sz w:val="24"/>
          <w:szCs w:val="24"/>
        </w:rPr>
      </w:pPr>
      <w:r w:rsidRPr="00777B55">
        <w:rPr>
          <w:rFonts w:eastAsia="Times New Roman" w:cs="Times New Roman"/>
          <w:b/>
          <w:sz w:val="24"/>
          <w:szCs w:val="24"/>
        </w:rPr>
        <w:t>Giảm kích thước vòng lặp (Unrolling)</w:t>
      </w:r>
    </w:p>
    <w:p w:rsidR="00F4253C" w:rsidRPr="00777B55" w:rsidRDefault="00F4253C" w:rsidP="00F4253C">
      <w:pPr>
        <w:spacing w:line="240" w:lineRule="auto"/>
        <w:rPr>
          <w:sz w:val="24"/>
          <w:szCs w:val="24"/>
          <w:lang w:val="vi-VN"/>
        </w:rPr>
      </w:pPr>
      <w:r w:rsidRPr="00777B55">
        <w:rPr>
          <w:sz w:val="24"/>
          <w:szCs w:val="24"/>
          <w:lang w:val="vi-VN"/>
        </w:rPr>
        <w:t xml:space="preserve">Mục tiêu của unrolling là để giảm số lượng </w:t>
      </w:r>
      <w:r w:rsidRPr="00777B55">
        <w:rPr>
          <w:sz w:val="24"/>
          <w:szCs w:val="24"/>
        </w:rPr>
        <w:t>housekeeping</w:t>
      </w:r>
      <w:r w:rsidRPr="00777B55">
        <w:rPr>
          <w:sz w:val="24"/>
          <w:szCs w:val="24"/>
          <w:lang w:val="vi-VN"/>
        </w:rPr>
        <w:t>. Trong chương 25, một vòng lặp là hoàn toàn trải ra và 10 dòng mã được hiển thị để được nhanh hơn 3. Trong trường hợp đó, các vòng lặp đó đi 3-10 đường đã được trải ra để tất cả 10 truy cập mảng được thực hiện riêng rẽ.</w:t>
      </w:r>
    </w:p>
    <w:p w:rsidR="00F4253C" w:rsidRDefault="00F4253C" w:rsidP="00F4253C">
      <w:pPr>
        <w:spacing w:line="240" w:lineRule="auto"/>
        <w:rPr>
          <w:sz w:val="24"/>
          <w:szCs w:val="24"/>
          <w:lang w:val="vi-VN"/>
        </w:rPr>
      </w:pPr>
      <w:r w:rsidRPr="00777B55">
        <w:rPr>
          <w:sz w:val="24"/>
          <w:szCs w:val="24"/>
          <w:lang w:val="vi-VN"/>
        </w:rPr>
        <w:t xml:space="preserve">Dưới đây là một ví dụ về một vòng </w:t>
      </w:r>
      <w:r w:rsidRPr="00163651">
        <w:rPr>
          <w:sz w:val="24"/>
          <w:szCs w:val="24"/>
          <w:lang w:val="vi-VN"/>
        </w:rPr>
        <w:t xml:space="preserve">lặp </w:t>
      </w:r>
      <w:r w:rsidRPr="00777B55">
        <w:rPr>
          <w:sz w:val="24"/>
          <w:szCs w:val="24"/>
          <w:lang w:val="vi-VN"/>
        </w:rPr>
        <w:t>chung</w:t>
      </w:r>
      <w:r w:rsidRPr="00163651">
        <w:rPr>
          <w:sz w:val="24"/>
          <w:szCs w:val="24"/>
          <w:lang w:val="vi-VN"/>
        </w:rPr>
        <w:t xml:space="preserve"> (Code Java)</w:t>
      </w:r>
      <w:r w:rsidRPr="00777B55">
        <w:rPr>
          <w:sz w:val="24"/>
          <w:szCs w:val="24"/>
          <w:lang w:val="vi-VN"/>
        </w:rPr>
        <w:t>:</w:t>
      </w:r>
    </w:p>
    <w:p w:rsidR="00777B55" w:rsidRPr="00777B55" w:rsidRDefault="00777B55" w:rsidP="00F4253C">
      <w:pPr>
        <w:spacing w:line="240" w:lineRule="auto"/>
        <w:rPr>
          <w:sz w:val="24"/>
          <w:szCs w:val="24"/>
          <w:lang w:val="vi-VN"/>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654F1C"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i = 0;      </w:t>
            </w:r>
          </w:p>
          <w:p w:rsidR="00F4253C" w:rsidRPr="00654F1C"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while ( i &lt; count ) {</w:t>
            </w:r>
          </w:p>
          <w:p w:rsidR="00F4253C" w:rsidRPr="00654F1C"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i ] = i;</w:t>
            </w:r>
          </w:p>
          <w:p w:rsidR="00F4253C" w:rsidRPr="00654F1C"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i = i + 1;</w:t>
            </w:r>
          </w:p>
          <w:p w:rsidR="00F4253C" w:rsidRPr="00654F1C"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54F1C">
              <w:rPr>
                <w:rFonts w:ascii="Courier New" w:eastAsia="Times New Roman" w:hAnsi="Courier New" w:cs="Courier New"/>
                <w:sz w:val="20"/>
                <w:szCs w:val="20"/>
              </w:rPr>
              <w:t>}</w:t>
            </w:r>
          </w:p>
        </w:tc>
      </w:tr>
    </w:tbl>
    <w:p w:rsidR="00F4253C" w:rsidRPr="00240938" w:rsidRDefault="00F4253C" w:rsidP="00F4253C">
      <w:pPr>
        <w:spacing w:line="240" w:lineRule="auto"/>
        <w:rPr>
          <w:rFonts w:eastAsia="Times New Roman" w:cs="Times New Roman"/>
          <w:sz w:val="24"/>
          <w:szCs w:val="24"/>
        </w:rPr>
      </w:pPr>
    </w:p>
    <w:p w:rsidR="00F4253C" w:rsidRDefault="00F4253C" w:rsidP="00F4253C">
      <w:pPr>
        <w:rPr>
          <w:sz w:val="24"/>
          <w:szCs w:val="24"/>
        </w:rPr>
      </w:pPr>
      <w:r>
        <w:rPr>
          <w:sz w:val="24"/>
          <w:szCs w:val="24"/>
        </w:rPr>
        <w:t>Đ</w:t>
      </w:r>
      <w:r w:rsidRPr="00654F1C">
        <w:rPr>
          <w:sz w:val="24"/>
          <w:szCs w:val="24"/>
        </w:rPr>
        <w:t>ể</w:t>
      </w:r>
      <w:r>
        <w:rPr>
          <w:sz w:val="24"/>
          <w:szCs w:val="24"/>
        </w:rPr>
        <w:t xml:space="preserve"> gi</w:t>
      </w:r>
      <w:r w:rsidRPr="00654F1C">
        <w:rPr>
          <w:sz w:val="24"/>
          <w:szCs w:val="24"/>
        </w:rPr>
        <w:t>ảm</w:t>
      </w:r>
      <w:r>
        <w:rPr>
          <w:sz w:val="24"/>
          <w:szCs w:val="24"/>
        </w:rPr>
        <w:t xml:space="preserve"> k</w:t>
      </w:r>
      <w:r w:rsidRPr="008272C4">
        <w:rPr>
          <w:sz w:val="24"/>
          <w:szCs w:val="24"/>
        </w:rPr>
        <w:t>ích</w:t>
      </w:r>
      <w:r>
        <w:rPr>
          <w:sz w:val="24"/>
          <w:szCs w:val="24"/>
        </w:rPr>
        <w:t xml:space="preserve"> thư</w:t>
      </w:r>
      <w:r w:rsidRPr="008272C4">
        <w:rPr>
          <w:sz w:val="24"/>
          <w:szCs w:val="24"/>
        </w:rPr>
        <w:t>ớc</w:t>
      </w:r>
      <w:r>
        <w:rPr>
          <w:sz w:val="24"/>
          <w:szCs w:val="24"/>
        </w:rPr>
        <w:t xml:space="preserve"> v</w:t>
      </w:r>
      <w:r w:rsidRPr="008272C4">
        <w:rPr>
          <w:sz w:val="24"/>
          <w:szCs w:val="24"/>
        </w:rPr>
        <w:t>òng</w:t>
      </w:r>
      <w:r>
        <w:rPr>
          <w:sz w:val="24"/>
          <w:szCs w:val="24"/>
        </w:rPr>
        <w:t xml:space="preserve"> l</w:t>
      </w:r>
      <w:r w:rsidRPr="008272C4">
        <w:rPr>
          <w:sz w:val="24"/>
          <w:szCs w:val="24"/>
        </w:rPr>
        <w:t>ặp</w:t>
      </w:r>
      <w:r>
        <w:rPr>
          <w:sz w:val="24"/>
          <w:szCs w:val="24"/>
        </w:rPr>
        <w:t>, c</w:t>
      </w:r>
      <w:r w:rsidRPr="008272C4">
        <w:rPr>
          <w:sz w:val="24"/>
          <w:szCs w:val="24"/>
        </w:rPr>
        <w:t>ần</w:t>
      </w:r>
      <w:r>
        <w:rPr>
          <w:sz w:val="24"/>
          <w:szCs w:val="24"/>
        </w:rPr>
        <w:t xml:space="preserve"> x</w:t>
      </w:r>
      <w:r w:rsidRPr="008272C4">
        <w:rPr>
          <w:sz w:val="24"/>
          <w:szCs w:val="24"/>
        </w:rPr>
        <w:t>ử</w:t>
      </w:r>
      <w:r>
        <w:rPr>
          <w:sz w:val="24"/>
          <w:szCs w:val="24"/>
        </w:rPr>
        <w:t xml:space="preserve"> l</w:t>
      </w:r>
      <w:r w:rsidRPr="008272C4">
        <w:rPr>
          <w:sz w:val="24"/>
          <w:szCs w:val="24"/>
        </w:rPr>
        <w:t>ý</w:t>
      </w:r>
      <w:r>
        <w:rPr>
          <w:sz w:val="24"/>
          <w:szCs w:val="24"/>
        </w:rPr>
        <w:t xml:space="preserve"> hai hay nhi</w:t>
      </w:r>
      <w:r w:rsidRPr="008272C4">
        <w:rPr>
          <w:sz w:val="24"/>
          <w:szCs w:val="24"/>
        </w:rPr>
        <w:t>ều</w:t>
      </w:r>
      <w:r>
        <w:rPr>
          <w:sz w:val="24"/>
          <w:szCs w:val="24"/>
        </w:rPr>
        <w:t xml:space="preserve"> trư</w:t>
      </w:r>
      <w:r w:rsidRPr="008272C4">
        <w:rPr>
          <w:sz w:val="24"/>
          <w:szCs w:val="24"/>
        </w:rPr>
        <w:t>ờng</w:t>
      </w:r>
      <w:r>
        <w:rPr>
          <w:sz w:val="24"/>
          <w:szCs w:val="24"/>
        </w:rPr>
        <w:t xml:space="preserve"> h</w:t>
      </w:r>
      <w:r w:rsidRPr="008272C4">
        <w:rPr>
          <w:sz w:val="24"/>
          <w:szCs w:val="24"/>
        </w:rPr>
        <w:t>ợp</w:t>
      </w:r>
      <w:r>
        <w:rPr>
          <w:sz w:val="24"/>
          <w:szCs w:val="24"/>
        </w:rPr>
        <w:t xml:space="preserve"> trong m</w:t>
      </w:r>
      <w:r w:rsidRPr="008272C4">
        <w:rPr>
          <w:sz w:val="24"/>
          <w:szCs w:val="24"/>
        </w:rPr>
        <w:t>ỗi</w:t>
      </w:r>
      <w:r>
        <w:rPr>
          <w:sz w:val="24"/>
          <w:szCs w:val="24"/>
        </w:rPr>
        <w:t xml:space="preserve"> l</w:t>
      </w:r>
      <w:r w:rsidRPr="008272C4">
        <w:rPr>
          <w:sz w:val="24"/>
          <w:szCs w:val="24"/>
        </w:rPr>
        <w:t>ần</w:t>
      </w:r>
      <w:r>
        <w:rPr>
          <w:sz w:val="24"/>
          <w:szCs w:val="24"/>
        </w:rPr>
        <w:t xml:space="preserve"> l</w:t>
      </w:r>
      <w:r w:rsidRPr="008272C4">
        <w:rPr>
          <w:sz w:val="24"/>
          <w:szCs w:val="24"/>
        </w:rPr>
        <w:t>ặp</w:t>
      </w:r>
      <w:r>
        <w:rPr>
          <w:sz w:val="24"/>
          <w:szCs w:val="24"/>
        </w:rPr>
        <w:t>.</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 = 0;</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while ( i &lt; count - 2 ) {</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i ] = i;</w:t>
            </w:r>
          </w:p>
          <w:p w:rsidR="00F4253C" w:rsidRPr="008272C4"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2C4">
              <w:rPr>
                <w:rFonts w:ascii="Courier New" w:eastAsia="Times New Roman" w:hAnsi="Courier New" w:cs="Courier New"/>
                <w:sz w:val="20"/>
                <w:szCs w:val="20"/>
              </w:rPr>
              <w:t xml:space="preserve">   a[ i + 1 ] = i+1;</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i + 2 ] = i+2;</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i = i + 3;</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i &lt;= count - 1 ) {</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count - 1 ] = count - 1;</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i == count - 2 ) {</w:t>
            </w:r>
          </w:p>
          <w:p w:rsidR="00F4253C" w:rsidRPr="008272C4"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count -2 ] = count - 2;</w:t>
            </w:r>
          </w:p>
          <w:p w:rsidR="00F4253C" w:rsidRDefault="00F4253C" w:rsidP="00F4253C">
            <w:pPr>
              <w:rPr>
                <w:sz w:val="24"/>
                <w:szCs w:val="24"/>
              </w:rPr>
            </w:pPr>
            <w:r w:rsidRPr="008272C4">
              <w:rPr>
                <w:rFonts w:eastAsia="Times New Roman" w:cs="Times New Roman"/>
                <w:sz w:val="24"/>
                <w:szCs w:val="24"/>
              </w:rPr>
              <w:t>}</w:t>
            </w:r>
          </w:p>
        </w:tc>
      </w:tr>
    </w:tbl>
    <w:p w:rsidR="00F4253C" w:rsidRDefault="00F4253C" w:rsidP="00F4253C">
      <w:pPr>
        <w:rPr>
          <w:sz w:val="24"/>
          <w:szCs w:val="24"/>
        </w:rPr>
      </w:pPr>
    </w:p>
    <w:p w:rsidR="00F4253C" w:rsidRDefault="00F4253C" w:rsidP="00F4253C">
      <w:pPr>
        <w:rPr>
          <w:sz w:val="24"/>
          <w:szCs w:val="24"/>
        </w:rPr>
      </w:pPr>
      <w:r w:rsidRPr="008272C4">
        <w:rPr>
          <w:sz w:val="24"/>
          <w:szCs w:val="24"/>
        </w:rPr>
        <w:t>Đâ</w:t>
      </w:r>
      <w:r>
        <w:rPr>
          <w:sz w:val="24"/>
          <w:szCs w:val="24"/>
        </w:rPr>
        <w:t>y l</w:t>
      </w:r>
      <w:r w:rsidRPr="008272C4">
        <w:rPr>
          <w:sz w:val="24"/>
          <w:szCs w:val="24"/>
        </w:rPr>
        <w:t>à</w:t>
      </w:r>
      <w:r>
        <w:rPr>
          <w:sz w:val="24"/>
          <w:szCs w:val="24"/>
        </w:rPr>
        <w:t xml:space="preserve"> k</w:t>
      </w:r>
      <w:r w:rsidRPr="008272C4">
        <w:rPr>
          <w:sz w:val="24"/>
          <w:szCs w:val="24"/>
        </w:rPr>
        <w:t>ết</w:t>
      </w:r>
      <w:r>
        <w:rPr>
          <w:sz w:val="24"/>
          <w:szCs w:val="24"/>
        </w:rPr>
        <w:t xml:space="preserve"> qu</w:t>
      </w:r>
      <w:r w:rsidRPr="008272C4">
        <w:rPr>
          <w:sz w:val="24"/>
          <w:szCs w:val="24"/>
        </w:rPr>
        <w:t>ả</w:t>
      </w:r>
      <w:r>
        <w:rPr>
          <w:sz w:val="24"/>
          <w:szCs w:val="24"/>
        </w:rPr>
        <w:t xml:space="preserve"> v</w:t>
      </w:r>
      <w:r w:rsidRPr="008272C4">
        <w:rPr>
          <w:sz w:val="24"/>
          <w:szCs w:val="24"/>
        </w:rPr>
        <w:t>ới</w:t>
      </w:r>
      <w:r>
        <w:rPr>
          <w:sz w:val="24"/>
          <w:szCs w:val="24"/>
        </w:rPr>
        <w:t xml:space="preserve"> bi</w:t>
      </w:r>
      <w:r w:rsidRPr="008272C4">
        <w:rPr>
          <w:sz w:val="24"/>
          <w:szCs w:val="24"/>
        </w:rPr>
        <w:t>ến</w:t>
      </w:r>
      <w:r>
        <w:rPr>
          <w:i/>
          <w:sz w:val="24"/>
          <w:szCs w:val="24"/>
        </w:rPr>
        <w:t>count = 100</w:t>
      </w:r>
      <w:r>
        <w:rPr>
          <w:sz w:val="24"/>
          <w:szCs w:val="24"/>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461"/>
        <w:gridCol w:w="1556"/>
      </w:tblGrid>
      <w:tr w:rsidR="00F4253C" w:rsidRPr="008272C4"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b/>
                <w:bCs/>
                <w:sz w:val="24"/>
                <w:szCs w:val="24"/>
              </w:rPr>
            </w:pPr>
            <w:r w:rsidRPr="008272C4">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b/>
                <w:bCs/>
                <w:sz w:val="24"/>
                <w:szCs w:val="24"/>
              </w:rPr>
            </w:pPr>
            <w:r w:rsidRPr="008272C4">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b/>
                <w:bCs/>
                <w:sz w:val="24"/>
                <w:szCs w:val="24"/>
              </w:rPr>
            </w:pPr>
            <w:r w:rsidRPr="008272C4">
              <w:rPr>
                <w:rFonts w:eastAsia="Times New Roman" w:cs="Times New Roman"/>
                <w:b/>
                <w:bCs/>
                <w:sz w:val="24"/>
                <w:szCs w:val="24"/>
              </w:rPr>
              <w:t>Double Unrolled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b/>
                <w:bCs/>
                <w:sz w:val="24"/>
                <w:szCs w:val="24"/>
              </w:rPr>
            </w:pPr>
            <w:r w:rsidRPr="008272C4">
              <w:rPr>
                <w:rFonts w:eastAsia="Times New Roman" w:cs="Times New Roman"/>
                <w:b/>
                <w:bCs/>
                <w:sz w:val="24"/>
                <w:szCs w:val="24"/>
              </w:rPr>
              <w:t>Time Savings</w:t>
            </w:r>
          </w:p>
        </w:tc>
      </w:tr>
      <w:tr w:rsidR="00F4253C" w:rsidRPr="008272C4"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sz w:val="24"/>
                <w:szCs w:val="24"/>
              </w:rPr>
            </w:pPr>
            <w:r w:rsidRPr="008272C4">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1.75</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42%</w:t>
            </w:r>
          </w:p>
        </w:tc>
      </w:tr>
      <w:tr w:rsidR="00F4253C" w:rsidRPr="008272C4"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sz w:val="24"/>
                <w:szCs w:val="24"/>
              </w:rPr>
            </w:pPr>
            <w:r w:rsidRPr="008272C4">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1.01</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0.581</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43%</w:t>
            </w:r>
          </w:p>
        </w:tc>
      </w:tr>
      <w:tr w:rsidR="00F4253C" w:rsidRPr="008272C4"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sz w:val="24"/>
                <w:szCs w:val="24"/>
              </w:rPr>
            </w:pPr>
            <w:r w:rsidRPr="008272C4">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5.33</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3.70</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31%</w:t>
            </w:r>
          </w:p>
        </w:tc>
      </w:tr>
      <w:tr w:rsidR="00F4253C" w:rsidRPr="008272C4"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777B55">
            <w:pPr>
              <w:spacing w:before="100" w:beforeAutospacing="1" w:after="100" w:afterAutospacing="1" w:line="240" w:lineRule="auto"/>
              <w:ind w:firstLine="0"/>
              <w:rPr>
                <w:rFonts w:eastAsia="Times New Roman" w:cs="Times New Roman"/>
                <w:sz w:val="24"/>
                <w:szCs w:val="24"/>
              </w:rPr>
            </w:pPr>
            <w:r w:rsidRPr="008272C4">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2.51</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2.79</w:t>
            </w:r>
          </w:p>
        </w:tc>
        <w:tc>
          <w:tcPr>
            <w:tcW w:w="0" w:type="auto"/>
            <w:tcBorders>
              <w:top w:val="outset" w:sz="6" w:space="0" w:color="auto"/>
              <w:left w:val="outset" w:sz="6" w:space="0" w:color="auto"/>
              <w:bottom w:val="outset" w:sz="6" w:space="0" w:color="auto"/>
              <w:right w:val="outset" w:sz="6" w:space="0" w:color="auto"/>
            </w:tcBorders>
            <w:hideMark/>
          </w:tcPr>
          <w:p w:rsidR="00F4253C" w:rsidRPr="008272C4" w:rsidRDefault="00F4253C" w:rsidP="00F4253C">
            <w:pPr>
              <w:spacing w:before="100" w:beforeAutospacing="1" w:after="100" w:afterAutospacing="1" w:line="240" w:lineRule="auto"/>
              <w:rPr>
                <w:rFonts w:eastAsia="Times New Roman" w:cs="Times New Roman"/>
                <w:sz w:val="24"/>
                <w:szCs w:val="24"/>
              </w:rPr>
            </w:pPr>
            <w:r w:rsidRPr="008272C4">
              <w:rPr>
                <w:rFonts w:eastAsia="Times New Roman" w:cs="Times New Roman"/>
                <w:sz w:val="24"/>
                <w:szCs w:val="24"/>
              </w:rPr>
              <w:t>-12%</w:t>
            </w:r>
          </w:p>
        </w:tc>
      </w:tr>
    </w:tbl>
    <w:p w:rsidR="00F4253C" w:rsidRDefault="00F4253C" w:rsidP="00F4253C">
      <w:pPr>
        <w:rPr>
          <w:sz w:val="24"/>
          <w:szCs w:val="24"/>
        </w:rPr>
      </w:pPr>
    </w:p>
    <w:p w:rsidR="00F4253C" w:rsidRDefault="00F4253C" w:rsidP="00F4253C">
      <w:pPr>
        <w:rPr>
          <w:b/>
          <w:sz w:val="24"/>
          <w:szCs w:val="24"/>
        </w:rPr>
      </w:pPr>
      <w:r>
        <w:rPr>
          <w:b/>
          <w:sz w:val="24"/>
          <w:szCs w:val="24"/>
        </w:rPr>
        <w:t>Gi</w:t>
      </w:r>
      <w:r w:rsidRPr="008272C4">
        <w:rPr>
          <w:b/>
          <w:sz w:val="24"/>
          <w:szCs w:val="24"/>
        </w:rPr>
        <w:t>ảm</w:t>
      </w:r>
      <w:r>
        <w:rPr>
          <w:b/>
          <w:sz w:val="24"/>
          <w:szCs w:val="24"/>
        </w:rPr>
        <w:t xml:space="preserve"> thi</w:t>
      </w:r>
      <w:r w:rsidRPr="008272C4">
        <w:rPr>
          <w:b/>
          <w:sz w:val="24"/>
          <w:szCs w:val="24"/>
        </w:rPr>
        <w:t>ểu</w:t>
      </w:r>
      <w:r>
        <w:rPr>
          <w:b/>
          <w:sz w:val="24"/>
          <w:szCs w:val="24"/>
        </w:rPr>
        <w:t xml:space="preserve"> ph</w:t>
      </w:r>
      <w:r w:rsidRPr="008272C4">
        <w:rPr>
          <w:b/>
          <w:sz w:val="24"/>
          <w:szCs w:val="24"/>
        </w:rPr>
        <w:t>ép</w:t>
      </w:r>
      <w:r>
        <w:rPr>
          <w:b/>
          <w:sz w:val="24"/>
          <w:szCs w:val="24"/>
        </w:rPr>
        <w:t xml:space="preserve"> to</w:t>
      </w:r>
      <w:r w:rsidRPr="008272C4">
        <w:rPr>
          <w:b/>
          <w:sz w:val="24"/>
          <w:szCs w:val="24"/>
        </w:rPr>
        <w:t>án</w:t>
      </w:r>
      <w:r>
        <w:rPr>
          <w:b/>
          <w:sz w:val="24"/>
          <w:szCs w:val="24"/>
        </w:rPr>
        <w:t xml:space="preserve"> b</w:t>
      </w:r>
      <w:r w:rsidRPr="008272C4">
        <w:rPr>
          <w:b/>
          <w:sz w:val="24"/>
          <w:szCs w:val="24"/>
        </w:rPr>
        <w:t>ê</w:t>
      </w:r>
      <w:r>
        <w:rPr>
          <w:b/>
          <w:sz w:val="24"/>
          <w:szCs w:val="24"/>
        </w:rPr>
        <w:t>n trong v</w:t>
      </w:r>
      <w:r w:rsidRPr="008272C4">
        <w:rPr>
          <w:b/>
          <w:sz w:val="24"/>
          <w:szCs w:val="24"/>
        </w:rPr>
        <w:t>òng</w:t>
      </w:r>
      <w:r>
        <w:rPr>
          <w:b/>
          <w:sz w:val="24"/>
          <w:szCs w:val="24"/>
        </w:rPr>
        <w:t xml:space="preserve"> l</w:t>
      </w:r>
      <w:r w:rsidRPr="008272C4">
        <w:rPr>
          <w:b/>
          <w:sz w:val="24"/>
          <w:szCs w:val="24"/>
        </w:rPr>
        <w:t>ặp</w:t>
      </w:r>
    </w:p>
    <w:p w:rsidR="00F4253C" w:rsidRDefault="00F4253C" w:rsidP="00F4253C">
      <w:pPr>
        <w:rPr>
          <w:sz w:val="24"/>
          <w:szCs w:val="24"/>
        </w:rPr>
      </w:pPr>
      <w:r>
        <w:rPr>
          <w:sz w:val="24"/>
          <w:szCs w:val="24"/>
        </w:rPr>
        <w:t>Ch</w:t>
      </w:r>
      <w:r w:rsidRPr="008272C4">
        <w:rPr>
          <w:sz w:val="24"/>
          <w:szCs w:val="24"/>
        </w:rPr>
        <w:t>ìa</w:t>
      </w:r>
      <w:r>
        <w:rPr>
          <w:sz w:val="24"/>
          <w:szCs w:val="24"/>
        </w:rPr>
        <w:t xml:space="preserve"> kho</w:t>
      </w:r>
      <w:r w:rsidRPr="008272C4">
        <w:rPr>
          <w:sz w:val="24"/>
          <w:szCs w:val="24"/>
        </w:rPr>
        <w:t>á</w:t>
      </w:r>
      <w:r>
        <w:rPr>
          <w:sz w:val="24"/>
          <w:szCs w:val="24"/>
        </w:rPr>
        <w:t xml:space="preserve"> đ</w:t>
      </w:r>
      <w:r w:rsidRPr="008272C4">
        <w:rPr>
          <w:sz w:val="24"/>
          <w:szCs w:val="24"/>
        </w:rPr>
        <w:t>ể</w:t>
      </w:r>
      <w:r>
        <w:rPr>
          <w:sz w:val="24"/>
          <w:szCs w:val="24"/>
        </w:rPr>
        <w:t xml:space="preserve"> vi</w:t>
      </w:r>
      <w:r w:rsidRPr="008272C4">
        <w:rPr>
          <w:sz w:val="24"/>
          <w:szCs w:val="24"/>
        </w:rPr>
        <w:t>ết</w:t>
      </w:r>
      <w:r>
        <w:rPr>
          <w:sz w:val="24"/>
          <w:szCs w:val="24"/>
        </w:rPr>
        <w:t xml:space="preserve"> v</w:t>
      </w:r>
      <w:r w:rsidRPr="008272C4">
        <w:rPr>
          <w:sz w:val="24"/>
          <w:szCs w:val="24"/>
        </w:rPr>
        <w:t>òng</w:t>
      </w:r>
      <w:r>
        <w:rPr>
          <w:sz w:val="24"/>
          <w:szCs w:val="24"/>
        </w:rPr>
        <w:t xml:space="preserve"> l</w:t>
      </w:r>
      <w:r w:rsidRPr="008272C4">
        <w:rPr>
          <w:sz w:val="24"/>
          <w:szCs w:val="24"/>
        </w:rPr>
        <w:t>ặp</w:t>
      </w:r>
      <w:r>
        <w:rPr>
          <w:sz w:val="24"/>
          <w:szCs w:val="24"/>
        </w:rPr>
        <w:t xml:space="preserve"> hi</w:t>
      </w:r>
      <w:r w:rsidRPr="008272C4">
        <w:rPr>
          <w:sz w:val="24"/>
          <w:szCs w:val="24"/>
        </w:rPr>
        <w:t>ệu</w:t>
      </w:r>
      <w:r>
        <w:rPr>
          <w:sz w:val="24"/>
          <w:szCs w:val="24"/>
        </w:rPr>
        <w:t xml:space="preserve"> qu</w:t>
      </w:r>
      <w:r w:rsidRPr="008272C4">
        <w:rPr>
          <w:sz w:val="24"/>
          <w:szCs w:val="24"/>
        </w:rPr>
        <w:t>ả</w:t>
      </w:r>
      <w:r>
        <w:rPr>
          <w:sz w:val="24"/>
          <w:szCs w:val="24"/>
        </w:rPr>
        <w:t xml:space="preserve"> l</w:t>
      </w:r>
      <w:r w:rsidRPr="008272C4">
        <w:rPr>
          <w:sz w:val="24"/>
          <w:szCs w:val="24"/>
        </w:rPr>
        <w:t>à</w:t>
      </w:r>
      <w:r>
        <w:rPr>
          <w:sz w:val="24"/>
          <w:szCs w:val="24"/>
        </w:rPr>
        <w:t xml:space="preserve"> gi</w:t>
      </w:r>
      <w:r w:rsidRPr="008272C4">
        <w:rPr>
          <w:sz w:val="24"/>
          <w:szCs w:val="24"/>
        </w:rPr>
        <w:t>ảm</w:t>
      </w:r>
      <w:r>
        <w:rPr>
          <w:sz w:val="24"/>
          <w:szCs w:val="24"/>
        </w:rPr>
        <w:t xml:space="preserve"> thi</w:t>
      </w:r>
      <w:r w:rsidRPr="008272C4">
        <w:rPr>
          <w:sz w:val="24"/>
          <w:szCs w:val="24"/>
        </w:rPr>
        <w:t>ểu</w:t>
      </w:r>
      <w:r>
        <w:rPr>
          <w:sz w:val="24"/>
          <w:szCs w:val="24"/>
        </w:rPr>
        <w:t xml:space="preserve"> ph</w:t>
      </w:r>
      <w:r w:rsidRPr="008272C4">
        <w:rPr>
          <w:sz w:val="24"/>
          <w:szCs w:val="24"/>
        </w:rPr>
        <w:t>ép</w:t>
      </w:r>
      <w:r>
        <w:rPr>
          <w:sz w:val="24"/>
          <w:szCs w:val="24"/>
        </w:rPr>
        <w:t xml:space="preserve"> t</w:t>
      </w:r>
      <w:r w:rsidRPr="008272C4">
        <w:rPr>
          <w:sz w:val="24"/>
          <w:szCs w:val="24"/>
        </w:rPr>
        <w:t>ính</w:t>
      </w:r>
      <w:r>
        <w:rPr>
          <w:sz w:val="24"/>
          <w:szCs w:val="24"/>
        </w:rPr>
        <w:t xml:space="preserve"> b</w:t>
      </w:r>
      <w:r w:rsidRPr="008272C4">
        <w:rPr>
          <w:sz w:val="24"/>
          <w:szCs w:val="24"/>
        </w:rPr>
        <w:t>ê</w:t>
      </w:r>
      <w:r>
        <w:rPr>
          <w:sz w:val="24"/>
          <w:szCs w:val="24"/>
        </w:rPr>
        <w:t>n trong v</w:t>
      </w:r>
      <w:r w:rsidRPr="008272C4">
        <w:rPr>
          <w:sz w:val="24"/>
          <w:szCs w:val="24"/>
        </w:rPr>
        <w:t>òng</w:t>
      </w:r>
      <w:r>
        <w:rPr>
          <w:sz w:val="24"/>
          <w:szCs w:val="24"/>
        </w:rPr>
        <w:t xml:space="preserve"> l</w:t>
      </w:r>
      <w:r w:rsidRPr="008272C4">
        <w:rPr>
          <w:sz w:val="24"/>
          <w:szCs w:val="24"/>
        </w:rPr>
        <w:t>ặp</w:t>
      </w:r>
      <w:r>
        <w:rPr>
          <w:sz w:val="24"/>
          <w:szCs w:val="24"/>
        </w:rPr>
        <w:t>. B</w:t>
      </w:r>
      <w:r w:rsidRPr="008272C4">
        <w:rPr>
          <w:sz w:val="24"/>
          <w:szCs w:val="24"/>
        </w:rPr>
        <w:t>ạn</w:t>
      </w:r>
      <w:r>
        <w:rPr>
          <w:sz w:val="24"/>
          <w:szCs w:val="24"/>
        </w:rPr>
        <w:t xml:space="preserve"> c</w:t>
      </w:r>
      <w:r w:rsidRPr="008272C4">
        <w:rPr>
          <w:sz w:val="24"/>
          <w:szCs w:val="24"/>
        </w:rPr>
        <w:t>ó</w:t>
      </w:r>
      <w:r>
        <w:rPr>
          <w:sz w:val="24"/>
          <w:szCs w:val="24"/>
        </w:rPr>
        <w:t xml:space="preserve"> th</w:t>
      </w:r>
      <w:r w:rsidRPr="008272C4">
        <w:rPr>
          <w:sz w:val="24"/>
          <w:szCs w:val="24"/>
        </w:rPr>
        <w:t>ể</w:t>
      </w:r>
      <w:r>
        <w:rPr>
          <w:sz w:val="24"/>
          <w:szCs w:val="24"/>
        </w:rPr>
        <w:t xml:space="preserve"> t</w:t>
      </w:r>
      <w:r w:rsidRPr="008272C4">
        <w:rPr>
          <w:sz w:val="24"/>
          <w:szCs w:val="24"/>
        </w:rPr>
        <w:t>ính</w:t>
      </w:r>
      <w:r>
        <w:rPr>
          <w:sz w:val="24"/>
          <w:szCs w:val="24"/>
        </w:rPr>
        <w:t xml:space="preserve"> to</w:t>
      </w:r>
      <w:r w:rsidRPr="008272C4">
        <w:rPr>
          <w:sz w:val="24"/>
          <w:szCs w:val="24"/>
        </w:rPr>
        <w:t>án</w:t>
      </w:r>
      <w:r>
        <w:rPr>
          <w:sz w:val="24"/>
          <w:szCs w:val="24"/>
        </w:rPr>
        <w:t xml:space="preserve"> bi</w:t>
      </w:r>
      <w:r w:rsidRPr="008272C4">
        <w:rPr>
          <w:sz w:val="24"/>
          <w:szCs w:val="24"/>
        </w:rPr>
        <w:t>ểu</w:t>
      </w:r>
      <w:r>
        <w:rPr>
          <w:sz w:val="24"/>
          <w:szCs w:val="24"/>
        </w:rPr>
        <w:t xml:space="preserve"> th</w:t>
      </w:r>
      <w:r w:rsidRPr="008272C4">
        <w:rPr>
          <w:sz w:val="24"/>
          <w:szCs w:val="24"/>
        </w:rPr>
        <w:t>ức</w:t>
      </w:r>
      <w:r>
        <w:rPr>
          <w:sz w:val="24"/>
          <w:szCs w:val="24"/>
        </w:rPr>
        <w:t xml:space="preserve"> ho</w:t>
      </w:r>
      <w:r w:rsidRPr="008272C4">
        <w:rPr>
          <w:sz w:val="24"/>
          <w:szCs w:val="24"/>
        </w:rPr>
        <w:t>ặc</w:t>
      </w:r>
      <w:r>
        <w:rPr>
          <w:sz w:val="24"/>
          <w:szCs w:val="24"/>
        </w:rPr>
        <w:t xml:space="preserve"> m</w:t>
      </w:r>
      <w:r w:rsidRPr="008272C4">
        <w:rPr>
          <w:sz w:val="24"/>
          <w:szCs w:val="24"/>
        </w:rPr>
        <w:t>ột</w:t>
      </w:r>
      <w:r>
        <w:rPr>
          <w:sz w:val="24"/>
          <w:szCs w:val="24"/>
        </w:rPr>
        <w:t xml:space="preserve"> ph</w:t>
      </w:r>
      <w:r w:rsidRPr="008272C4">
        <w:rPr>
          <w:sz w:val="24"/>
          <w:szCs w:val="24"/>
        </w:rPr>
        <w:t>ần</w:t>
      </w:r>
      <w:r>
        <w:rPr>
          <w:sz w:val="24"/>
          <w:szCs w:val="24"/>
        </w:rPr>
        <w:t xml:space="preserve"> bi</w:t>
      </w:r>
      <w:r w:rsidRPr="008272C4">
        <w:rPr>
          <w:sz w:val="24"/>
          <w:szCs w:val="24"/>
        </w:rPr>
        <w:t>ểu</w:t>
      </w:r>
      <w:r>
        <w:rPr>
          <w:sz w:val="24"/>
          <w:szCs w:val="24"/>
        </w:rPr>
        <w:t xml:space="preserve"> th</w:t>
      </w:r>
      <w:r w:rsidRPr="008272C4">
        <w:rPr>
          <w:sz w:val="24"/>
          <w:szCs w:val="24"/>
        </w:rPr>
        <w:t>ức</w:t>
      </w:r>
      <w:r>
        <w:rPr>
          <w:sz w:val="24"/>
          <w:szCs w:val="24"/>
        </w:rPr>
        <w:t xml:space="preserve"> b</w:t>
      </w:r>
      <w:r w:rsidRPr="008272C4">
        <w:rPr>
          <w:sz w:val="24"/>
          <w:szCs w:val="24"/>
        </w:rPr>
        <w:t>ê</w:t>
      </w:r>
      <w:r>
        <w:rPr>
          <w:sz w:val="24"/>
          <w:szCs w:val="24"/>
        </w:rPr>
        <w:t>n ngo</w:t>
      </w:r>
      <w:r w:rsidRPr="008272C4">
        <w:rPr>
          <w:sz w:val="24"/>
          <w:szCs w:val="24"/>
        </w:rPr>
        <w:t>ài</w:t>
      </w:r>
      <w:r>
        <w:rPr>
          <w:sz w:val="24"/>
          <w:szCs w:val="24"/>
        </w:rPr>
        <w:t xml:space="preserve"> v</w:t>
      </w:r>
      <w:r w:rsidRPr="008272C4">
        <w:rPr>
          <w:sz w:val="24"/>
          <w:szCs w:val="24"/>
        </w:rPr>
        <w:t>òn</w:t>
      </w:r>
      <w:r>
        <w:rPr>
          <w:sz w:val="24"/>
          <w:szCs w:val="24"/>
        </w:rPr>
        <w:t>g l</w:t>
      </w:r>
      <w:r w:rsidRPr="008272C4">
        <w:rPr>
          <w:sz w:val="24"/>
          <w:szCs w:val="24"/>
        </w:rPr>
        <w:t>ặp</w:t>
      </w:r>
      <w:r>
        <w:rPr>
          <w:sz w:val="24"/>
          <w:szCs w:val="24"/>
        </w:rPr>
        <w:t xml:space="preserve"> v</w:t>
      </w:r>
      <w:r w:rsidRPr="008272C4">
        <w:rPr>
          <w:sz w:val="24"/>
          <w:szCs w:val="24"/>
        </w:rPr>
        <w:t>à</w:t>
      </w:r>
      <w:r>
        <w:rPr>
          <w:sz w:val="24"/>
          <w:szCs w:val="24"/>
        </w:rPr>
        <w:t xml:space="preserve"> k</w:t>
      </w:r>
      <w:r w:rsidRPr="008272C4">
        <w:rPr>
          <w:sz w:val="24"/>
          <w:szCs w:val="24"/>
        </w:rPr>
        <w:t>ết</w:t>
      </w:r>
      <w:r>
        <w:rPr>
          <w:sz w:val="24"/>
          <w:szCs w:val="24"/>
        </w:rPr>
        <w:t xml:space="preserve"> qu</w:t>
      </w:r>
      <w:r w:rsidRPr="008272C4">
        <w:rPr>
          <w:sz w:val="24"/>
          <w:szCs w:val="24"/>
        </w:rPr>
        <w:t>ả</w:t>
      </w:r>
      <w:r>
        <w:rPr>
          <w:sz w:val="24"/>
          <w:szCs w:val="24"/>
        </w:rPr>
        <w:t xml:space="preserve"> đư</w:t>
      </w:r>
      <w:r w:rsidRPr="008272C4">
        <w:rPr>
          <w:sz w:val="24"/>
          <w:szCs w:val="24"/>
        </w:rPr>
        <w:t>ợc</w:t>
      </w:r>
      <w:r>
        <w:rPr>
          <w:sz w:val="24"/>
          <w:szCs w:val="24"/>
        </w:rPr>
        <w:t xml:space="preserve"> s</w:t>
      </w:r>
      <w:r w:rsidRPr="008272C4">
        <w:rPr>
          <w:sz w:val="24"/>
          <w:szCs w:val="24"/>
        </w:rPr>
        <w:t>ử</w:t>
      </w:r>
      <w:r>
        <w:rPr>
          <w:sz w:val="24"/>
          <w:szCs w:val="24"/>
        </w:rPr>
        <w:t xml:space="preserve"> d</w:t>
      </w:r>
      <w:r w:rsidRPr="008272C4">
        <w:rPr>
          <w:sz w:val="24"/>
          <w:szCs w:val="24"/>
        </w:rPr>
        <w:t>ụngở</w:t>
      </w:r>
      <w:r>
        <w:rPr>
          <w:sz w:val="24"/>
          <w:szCs w:val="24"/>
        </w:rPr>
        <w:t xml:space="preserve"> b</w:t>
      </w:r>
      <w:r w:rsidRPr="008272C4">
        <w:rPr>
          <w:sz w:val="24"/>
          <w:szCs w:val="24"/>
        </w:rPr>
        <w:t>ê</w:t>
      </w:r>
      <w:r>
        <w:rPr>
          <w:sz w:val="24"/>
          <w:szCs w:val="24"/>
        </w:rPr>
        <w:t>n trong v</w:t>
      </w:r>
      <w:r w:rsidRPr="008272C4">
        <w:rPr>
          <w:sz w:val="24"/>
          <w:szCs w:val="24"/>
        </w:rPr>
        <w:t>òng</w:t>
      </w:r>
      <w:r>
        <w:rPr>
          <w:sz w:val="24"/>
          <w:szCs w:val="24"/>
        </w:rPr>
        <w:t xml:space="preserve"> l</w:t>
      </w:r>
      <w:r w:rsidRPr="008272C4">
        <w:rPr>
          <w:sz w:val="24"/>
          <w:szCs w:val="24"/>
        </w:rPr>
        <w:t>ặp</w:t>
      </w:r>
      <w:r>
        <w:rPr>
          <w:sz w:val="24"/>
          <w:szCs w:val="24"/>
        </w:rPr>
        <w:t>. Trong m</w:t>
      </w:r>
      <w:r w:rsidRPr="008272C4">
        <w:rPr>
          <w:sz w:val="24"/>
          <w:szCs w:val="24"/>
        </w:rPr>
        <w:t>ột</w:t>
      </w:r>
      <w:r>
        <w:rPr>
          <w:sz w:val="24"/>
          <w:szCs w:val="24"/>
        </w:rPr>
        <w:t xml:space="preserve"> v</w:t>
      </w:r>
      <w:r w:rsidRPr="008272C4">
        <w:rPr>
          <w:sz w:val="24"/>
          <w:szCs w:val="24"/>
        </w:rPr>
        <w:t>ài</w:t>
      </w:r>
      <w:r>
        <w:rPr>
          <w:sz w:val="24"/>
          <w:szCs w:val="24"/>
        </w:rPr>
        <w:t xml:space="preserve"> trư</w:t>
      </w:r>
      <w:r w:rsidRPr="008272C4">
        <w:rPr>
          <w:sz w:val="24"/>
          <w:szCs w:val="24"/>
        </w:rPr>
        <w:t>ờng</w:t>
      </w:r>
      <w:r>
        <w:rPr>
          <w:sz w:val="24"/>
          <w:szCs w:val="24"/>
        </w:rPr>
        <w:t xml:space="preserve"> h</w:t>
      </w:r>
      <w:r w:rsidRPr="008272C4">
        <w:rPr>
          <w:sz w:val="24"/>
          <w:szCs w:val="24"/>
        </w:rPr>
        <w:t>ợp</w:t>
      </w:r>
      <w:r>
        <w:rPr>
          <w:sz w:val="24"/>
          <w:szCs w:val="24"/>
        </w:rPr>
        <w:t xml:space="preserve">, </w:t>
      </w:r>
      <w:r w:rsidRPr="008272C4">
        <w:rPr>
          <w:sz w:val="24"/>
          <w:szCs w:val="24"/>
        </w:rPr>
        <w:t>đ</w:t>
      </w:r>
      <w:r>
        <w:rPr>
          <w:sz w:val="24"/>
          <w:szCs w:val="24"/>
        </w:rPr>
        <w:t>i</w:t>
      </w:r>
      <w:r w:rsidRPr="008272C4">
        <w:rPr>
          <w:sz w:val="24"/>
          <w:szCs w:val="24"/>
        </w:rPr>
        <w:t>ều</w:t>
      </w:r>
      <w:r>
        <w:rPr>
          <w:sz w:val="24"/>
          <w:szCs w:val="24"/>
        </w:rPr>
        <w:t xml:space="preserve"> n</w:t>
      </w:r>
      <w:r w:rsidRPr="008272C4">
        <w:rPr>
          <w:sz w:val="24"/>
          <w:szCs w:val="24"/>
        </w:rPr>
        <w:t>ày</w:t>
      </w:r>
      <w:r>
        <w:rPr>
          <w:sz w:val="24"/>
          <w:szCs w:val="24"/>
        </w:rPr>
        <w:t xml:space="preserve"> c</w:t>
      </w:r>
      <w:r w:rsidRPr="008272C4">
        <w:rPr>
          <w:sz w:val="24"/>
          <w:szCs w:val="24"/>
        </w:rPr>
        <w:t>òn</w:t>
      </w:r>
      <w:r>
        <w:rPr>
          <w:sz w:val="24"/>
          <w:szCs w:val="24"/>
        </w:rPr>
        <w:t xml:space="preserve"> gi</w:t>
      </w:r>
      <w:r w:rsidRPr="008272C4">
        <w:rPr>
          <w:sz w:val="24"/>
          <w:szCs w:val="24"/>
        </w:rPr>
        <w:t>úp</w:t>
      </w:r>
      <w:r>
        <w:rPr>
          <w:sz w:val="24"/>
          <w:szCs w:val="24"/>
        </w:rPr>
        <w:t xml:space="preserve"> code d</w:t>
      </w:r>
      <w:r w:rsidRPr="008272C4">
        <w:rPr>
          <w:sz w:val="24"/>
          <w:szCs w:val="24"/>
        </w:rPr>
        <w:t>ễđọc</w:t>
      </w:r>
      <w:r>
        <w:rPr>
          <w:sz w:val="24"/>
          <w:szCs w:val="24"/>
        </w:rPr>
        <w:t xml:space="preserve"> h</w:t>
      </w:r>
      <w:r w:rsidRPr="008272C4">
        <w:rPr>
          <w:sz w:val="24"/>
          <w:szCs w:val="24"/>
        </w:rPr>
        <w:t>ơ</w:t>
      </w:r>
      <w:r>
        <w:rPr>
          <w:sz w:val="24"/>
          <w:szCs w:val="24"/>
        </w:rPr>
        <w:t>n.</w:t>
      </w:r>
    </w:p>
    <w:p w:rsidR="00F4253C" w:rsidRDefault="00F4253C" w:rsidP="00F4253C">
      <w:pPr>
        <w:rPr>
          <w:sz w:val="24"/>
          <w:szCs w:val="24"/>
        </w:rPr>
      </w:pPr>
      <w:r>
        <w:rPr>
          <w:sz w:val="24"/>
          <w:szCs w:val="24"/>
        </w:rPr>
        <w:t>Gi</w:t>
      </w:r>
      <w:r w:rsidRPr="008272C4">
        <w:rPr>
          <w:sz w:val="24"/>
          <w:szCs w:val="24"/>
        </w:rPr>
        <w:t>ả</w:t>
      </w:r>
      <w:r>
        <w:rPr>
          <w:sz w:val="24"/>
          <w:szCs w:val="24"/>
        </w:rPr>
        <w:t xml:space="preserve"> s</w:t>
      </w:r>
      <w:r w:rsidRPr="008272C4">
        <w:rPr>
          <w:sz w:val="24"/>
          <w:szCs w:val="24"/>
        </w:rPr>
        <w:t>ử</w:t>
      </w:r>
      <w:r>
        <w:rPr>
          <w:sz w:val="24"/>
          <w:szCs w:val="24"/>
        </w:rPr>
        <w:t xml:space="preserve"> c</w:t>
      </w:r>
      <w:r w:rsidRPr="008272C4">
        <w:rPr>
          <w:sz w:val="24"/>
          <w:szCs w:val="24"/>
        </w:rPr>
        <w:t>ó</w:t>
      </w:r>
      <w:r>
        <w:rPr>
          <w:sz w:val="24"/>
          <w:szCs w:val="24"/>
        </w:rPr>
        <w:t xml:space="preserve"> m</w:t>
      </w:r>
      <w:r w:rsidRPr="008272C4">
        <w:rPr>
          <w:sz w:val="24"/>
          <w:szCs w:val="24"/>
        </w:rPr>
        <w:t>ột</w:t>
      </w:r>
      <w:r>
        <w:rPr>
          <w:sz w:val="24"/>
          <w:szCs w:val="24"/>
        </w:rPr>
        <w:t xml:space="preserve"> bi</w:t>
      </w:r>
      <w:r w:rsidRPr="008272C4">
        <w:rPr>
          <w:sz w:val="24"/>
          <w:szCs w:val="24"/>
        </w:rPr>
        <w:t>ểu</w:t>
      </w:r>
      <w:r>
        <w:rPr>
          <w:sz w:val="24"/>
          <w:szCs w:val="24"/>
        </w:rPr>
        <w:t xml:space="preserve"> th</w:t>
      </w:r>
      <w:r w:rsidRPr="008272C4">
        <w:rPr>
          <w:sz w:val="24"/>
          <w:szCs w:val="24"/>
        </w:rPr>
        <w:t>ức</w:t>
      </w:r>
      <w:r>
        <w:rPr>
          <w:sz w:val="24"/>
          <w:szCs w:val="24"/>
        </w:rPr>
        <w:t xml:space="preserve"> ch</w:t>
      </w:r>
      <w:r w:rsidRPr="008272C4">
        <w:rPr>
          <w:sz w:val="24"/>
          <w:szCs w:val="24"/>
        </w:rPr>
        <w:t>ứa</w:t>
      </w:r>
      <w:r>
        <w:rPr>
          <w:sz w:val="24"/>
          <w:szCs w:val="24"/>
        </w:rPr>
        <w:t xml:space="preserve"> con tr</w:t>
      </w:r>
      <w:r w:rsidRPr="008272C4">
        <w:rPr>
          <w:sz w:val="24"/>
          <w:szCs w:val="24"/>
        </w:rPr>
        <w:t>ỏ</w:t>
      </w:r>
      <w:r>
        <w:rPr>
          <w:sz w:val="24"/>
          <w:szCs w:val="24"/>
        </w:rPr>
        <w:t xml:space="preserve"> ph</w:t>
      </w:r>
      <w:r w:rsidRPr="008272C4">
        <w:rPr>
          <w:sz w:val="24"/>
          <w:szCs w:val="24"/>
        </w:rPr>
        <w:t>ức</w:t>
      </w:r>
      <w:r>
        <w:rPr>
          <w:sz w:val="24"/>
          <w:szCs w:val="24"/>
        </w:rPr>
        <w:t xml:space="preserve"> t</w:t>
      </w:r>
      <w:r w:rsidRPr="008272C4">
        <w:rPr>
          <w:sz w:val="24"/>
          <w:szCs w:val="24"/>
        </w:rPr>
        <w:t>ạp</w:t>
      </w:r>
      <w:r>
        <w:rPr>
          <w:sz w:val="24"/>
          <w:szCs w:val="24"/>
        </w:rPr>
        <w:t xml:space="preserve"> (Code C++):</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8272C4"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2C4">
              <w:rPr>
                <w:rFonts w:ascii="Courier New" w:eastAsia="Times New Roman" w:hAnsi="Courier New" w:cs="Courier New"/>
                <w:sz w:val="20"/>
                <w:szCs w:val="20"/>
              </w:rPr>
              <w:t xml:space="preserve">for </w:t>
            </w:r>
            <w:r w:rsidR="00777B55">
              <w:rPr>
                <w:rFonts w:ascii="Courier New" w:eastAsia="Times New Roman" w:hAnsi="Courier New" w:cs="Courier New"/>
                <w:sz w:val="20"/>
                <w:szCs w:val="20"/>
              </w:rPr>
              <w:t>( i = 0; i &lt; rateCount; i++ ) {</w:t>
            </w:r>
          </w:p>
          <w:p w:rsidR="00F4253C" w:rsidRPr="008272C4"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272C4">
              <w:rPr>
                <w:rFonts w:ascii="Courier New" w:eastAsia="Times New Roman" w:hAnsi="Courier New" w:cs="Courier New"/>
                <w:sz w:val="20"/>
                <w:szCs w:val="20"/>
              </w:rPr>
              <w:t xml:space="preserve">   netRate[ i ] = baseRate[ i ] * </w:t>
            </w:r>
            <w:r w:rsidR="00777B55">
              <w:rPr>
                <w:rFonts w:ascii="Courier New" w:eastAsia="Times New Roman" w:hAnsi="Courier New" w:cs="Courier New"/>
                <w:sz w:val="20"/>
                <w:szCs w:val="20"/>
              </w:rPr>
              <w:t>rates-&gt;discounts-&gt;factors-&gt;net;</w:t>
            </w:r>
          </w:p>
          <w:p w:rsidR="00F4253C" w:rsidRDefault="00F4253C" w:rsidP="00F4253C">
            <w:pPr>
              <w:rPr>
                <w:sz w:val="24"/>
                <w:szCs w:val="24"/>
              </w:rPr>
            </w:pPr>
            <w:r w:rsidRPr="008272C4">
              <w:rPr>
                <w:rFonts w:eastAsia="Times New Roman" w:cs="Times New Roman"/>
                <w:sz w:val="24"/>
                <w:szCs w:val="24"/>
              </w:rPr>
              <w:t>}</w:t>
            </w:r>
          </w:p>
        </w:tc>
      </w:tr>
    </w:tbl>
    <w:p w:rsidR="00F4253C" w:rsidRDefault="00F4253C" w:rsidP="00F4253C">
      <w:pPr>
        <w:rPr>
          <w:sz w:val="24"/>
          <w:szCs w:val="24"/>
        </w:rPr>
      </w:pPr>
    </w:p>
    <w:p w:rsidR="00F4253C" w:rsidRDefault="00F4253C" w:rsidP="00F4253C">
      <w:pPr>
        <w:rPr>
          <w:sz w:val="24"/>
          <w:szCs w:val="24"/>
        </w:rPr>
      </w:pPr>
      <w:r>
        <w:rPr>
          <w:sz w:val="24"/>
          <w:szCs w:val="24"/>
        </w:rPr>
        <w:t>Trong trư</w:t>
      </w:r>
      <w:r w:rsidRPr="008272C4">
        <w:rPr>
          <w:sz w:val="24"/>
          <w:szCs w:val="24"/>
        </w:rPr>
        <w:t>ờng</w:t>
      </w:r>
      <w:r>
        <w:rPr>
          <w:sz w:val="24"/>
          <w:szCs w:val="24"/>
        </w:rPr>
        <w:t xml:space="preserve"> h</w:t>
      </w:r>
      <w:r w:rsidRPr="008272C4">
        <w:rPr>
          <w:sz w:val="24"/>
          <w:szCs w:val="24"/>
        </w:rPr>
        <w:t>ợp</w:t>
      </w:r>
      <w:r>
        <w:rPr>
          <w:sz w:val="24"/>
          <w:szCs w:val="24"/>
        </w:rPr>
        <w:t xml:space="preserve"> n</w:t>
      </w:r>
      <w:r w:rsidRPr="008272C4">
        <w:rPr>
          <w:sz w:val="24"/>
          <w:szCs w:val="24"/>
        </w:rPr>
        <w:t>ày</w:t>
      </w:r>
      <w:r>
        <w:rPr>
          <w:sz w:val="24"/>
          <w:szCs w:val="24"/>
        </w:rPr>
        <w:t>, vi</w:t>
      </w:r>
      <w:r w:rsidRPr="008272C4">
        <w:rPr>
          <w:sz w:val="24"/>
          <w:szCs w:val="24"/>
        </w:rPr>
        <w:t>ệc</w:t>
      </w:r>
      <w:r>
        <w:rPr>
          <w:sz w:val="24"/>
          <w:szCs w:val="24"/>
        </w:rPr>
        <w:t xml:space="preserve"> l</w:t>
      </w:r>
      <w:r w:rsidRPr="008272C4">
        <w:rPr>
          <w:sz w:val="24"/>
          <w:szCs w:val="24"/>
        </w:rPr>
        <w:t>ư</w:t>
      </w:r>
      <w:r>
        <w:rPr>
          <w:sz w:val="24"/>
          <w:szCs w:val="24"/>
        </w:rPr>
        <w:t>u k</w:t>
      </w:r>
      <w:r w:rsidRPr="008272C4">
        <w:rPr>
          <w:sz w:val="24"/>
          <w:szCs w:val="24"/>
        </w:rPr>
        <w:t>ết</w:t>
      </w:r>
      <w:r>
        <w:rPr>
          <w:sz w:val="24"/>
          <w:szCs w:val="24"/>
        </w:rPr>
        <w:t xml:space="preserve"> qu</w:t>
      </w:r>
      <w:r w:rsidRPr="008272C4">
        <w:rPr>
          <w:sz w:val="24"/>
          <w:szCs w:val="24"/>
        </w:rPr>
        <w:t>ả</w:t>
      </w:r>
      <w:r>
        <w:rPr>
          <w:sz w:val="24"/>
          <w:szCs w:val="24"/>
        </w:rPr>
        <w:t xml:space="preserve"> c</w:t>
      </w:r>
      <w:r w:rsidRPr="008272C4">
        <w:rPr>
          <w:sz w:val="24"/>
          <w:szCs w:val="24"/>
        </w:rPr>
        <w:t>ủa</w:t>
      </w:r>
      <w:r>
        <w:rPr>
          <w:sz w:val="24"/>
          <w:szCs w:val="24"/>
        </w:rPr>
        <w:t xml:space="preserve"> bi</w:t>
      </w:r>
      <w:r w:rsidRPr="008272C4">
        <w:rPr>
          <w:sz w:val="24"/>
          <w:szCs w:val="24"/>
        </w:rPr>
        <w:t>ểu</w:t>
      </w:r>
      <w:r>
        <w:rPr>
          <w:sz w:val="24"/>
          <w:szCs w:val="24"/>
        </w:rPr>
        <w:t xml:space="preserve"> th</w:t>
      </w:r>
      <w:r w:rsidRPr="008272C4">
        <w:rPr>
          <w:sz w:val="24"/>
          <w:szCs w:val="24"/>
        </w:rPr>
        <w:t>ức</w:t>
      </w:r>
      <w:r>
        <w:rPr>
          <w:sz w:val="24"/>
          <w:szCs w:val="24"/>
        </w:rPr>
        <w:t xml:space="preserve"> ch</w:t>
      </w:r>
      <w:r w:rsidRPr="008272C4">
        <w:rPr>
          <w:sz w:val="24"/>
          <w:szCs w:val="24"/>
        </w:rPr>
        <w:t>ứa</w:t>
      </w:r>
      <w:r>
        <w:rPr>
          <w:sz w:val="24"/>
          <w:szCs w:val="24"/>
        </w:rPr>
        <w:t xml:space="preserve"> con tr</w:t>
      </w:r>
      <w:r w:rsidRPr="008272C4">
        <w:rPr>
          <w:sz w:val="24"/>
          <w:szCs w:val="24"/>
        </w:rPr>
        <w:t>ỏ</w:t>
      </w:r>
      <w:r>
        <w:rPr>
          <w:sz w:val="24"/>
          <w:szCs w:val="24"/>
        </w:rPr>
        <w:t xml:space="preserve"> v</w:t>
      </w:r>
      <w:r w:rsidRPr="008272C4">
        <w:rPr>
          <w:sz w:val="24"/>
          <w:szCs w:val="24"/>
        </w:rPr>
        <w:t>à</w:t>
      </w:r>
      <w:r>
        <w:rPr>
          <w:sz w:val="24"/>
          <w:szCs w:val="24"/>
        </w:rPr>
        <w:t xml:space="preserve"> m</w:t>
      </w:r>
      <w:r w:rsidRPr="008272C4">
        <w:rPr>
          <w:sz w:val="24"/>
          <w:szCs w:val="24"/>
        </w:rPr>
        <w:t>ột</w:t>
      </w:r>
      <w:r>
        <w:rPr>
          <w:sz w:val="24"/>
          <w:szCs w:val="24"/>
        </w:rPr>
        <w:t xml:space="preserve"> bi</w:t>
      </w:r>
      <w:r w:rsidRPr="008272C4">
        <w:rPr>
          <w:sz w:val="24"/>
          <w:szCs w:val="24"/>
        </w:rPr>
        <w:t>ến</w:t>
      </w:r>
      <w:r>
        <w:rPr>
          <w:sz w:val="24"/>
          <w:szCs w:val="24"/>
        </w:rPr>
        <w:t xml:space="preserve"> gi</w:t>
      </w:r>
      <w:r w:rsidRPr="00AF38AE">
        <w:rPr>
          <w:sz w:val="24"/>
          <w:szCs w:val="24"/>
        </w:rPr>
        <w:t>úp</w:t>
      </w:r>
      <w:r>
        <w:rPr>
          <w:sz w:val="24"/>
          <w:szCs w:val="24"/>
        </w:rPr>
        <w:t xml:space="preserve"> l</w:t>
      </w:r>
      <w:r w:rsidRPr="00AF38AE">
        <w:rPr>
          <w:sz w:val="24"/>
          <w:szCs w:val="24"/>
        </w:rPr>
        <w:t>à</w:t>
      </w:r>
      <w:r>
        <w:rPr>
          <w:sz w:val="24"/>
          <w:szCs w:val="24"/>
        </w:rPr>
        <w:t>m code d</w:t>
      </w:r>
      <w:r w:rsidRPr="00AF38AE">
        <w:rPr>
          <w:sz w:val="24"/>
          <w:szCs w:val="24"/>
        </w:rPr>
        <w:t>ễđọc</w:t>
      </w:r>
      <w:r>
        <w:rPr>
          <w:sz w:val="24"/>
          <w:szCs w:val="24"/>
        </w:rPr>
        <w:t xml:space="preserve"> v</w:t>
      </w:r>
      <w:r w:rsidRPr="00AF38AE">
        <w:rPr>
          <w:sz w:val="24"/>
          <w:szCs w:val="24"/>
        </w:rPr>
        <w:t>à</w:t>
      </w:r>
      <w:r>
        <w:rPr>
          <w:sz w:val="24"/>
          <w:szCs w:val="24"/>
        </w:rPr>
        <w:t xml:space="preserve"> t</w:t>
      </w:r>
      <w:r w:rsidRPr="00AF38AE">
        <w:rPr>
          <w:sz w:val="24"/>
          <w:szCs w:val="24"/>
        </w:rPr>
        <w:t>ă</w:t>
      </w:r>
      <w:r>
        <w:rPr>
          <w:sz w:val="24"/>
          <w:szCs w:val="24"/>
        </w:rPr>
        <w:t>ng hi</w:t>
      </w:r>
      <w:r w:rsidRPr="00AF38AE">
        <w:rPr>
          <w:sz w:val="24"/>
          <w:szCs w:val="24"/>
        </w:rPr>
        <w:t>ệu</w:t>
      </w:r>
      <w:r>
        <w:rPr>
          <w:sz w:val="24"/>
          <w:szCs w:val="24"/>
        </w:rPr>
        <w:t xml:space="preserve"> n</w:t>
      </w:r>
      <w:r w:rsidRPr="00AF38AE">
        <w:rPr>
          <w:sz w:val="24"/>
          <w:szCs w:val="24"/>
        </w:rPr>
        <w:t>ă</w:t>
      </w:r>
      <w:r>
        <w:rPr>
          <w:sz w:val="24"/>
          <w:szCs w:val="24"/>
        </w:rPr>
        <w:t>ng ch</w:t>
      </w:r>
      <w:r w:rsidRPr="00AF38AE">
        <w:rPr>
          <w:sz w:val="24"/>
          <w:szCs w:val="24"/>
        </w:rPr>
        <w:t>ươ</w:t>
      </w:r>
      <w:r>
        <w:rPr>
          <w:sz w:val="24"/>
          <w:szCs w:val="24"/>
        </w:rPr>
        <w:t>ng tr</w:t>
      </w:r>
      <w:r w:rsidRPr="00AF38AE">
        <w:rPr>
          <w:sz w:val="24"/>
          <w:szCs w:val="24"/>
        </w:rPr>
        <w:t>ình</w:t>
      </w:r>
      <w:r>
        <w:rPr>
          <w:sz w:val="24"/>
          <w:szCs w:val="24"/>
        </w:rPr>
        <w:t>.</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AF38AE"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F38AE">
              <w:rPr>
                <w:rFonts w:ascii="Courier New" w:eastAsia="Times New Roman" w:hAnsi="Courier New" w:cs="Courier New"/>
                <w:sz w:val="20"/>
                <w:szCs w:val="20"/>
              </w:rPr>
              <w:t xml:space="preserve">quantityDiscount = </w:t>
            </w:r>
            <w:r w:rsidR="00777B55">
              <w:rPr>
                <w:rFonts w:ascii="Courier New" w:eastAsia="Times New Roman" w:hAnsi="Courier New" w:cs="Courier New"/>
                <w:sz w:val="20"/>
                <w:szCs w:val="20"/>
              </w:rPr>
              <w:t>rates-&gt;discounts-&gt;factors-&gt;net;</w:t>
            </w:r>
          </w:p>
          <w:p w:rsidR="00F4253C" w:rsidRPr="00AF38AE"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F38AE">
              <w:rPr>
                <w:rFonts w:ascii="Courier New" w:eastAsia="Times New Roman" w:hAnsi="Courier New" w:cs="Courier New"/>
                <w:sz w:val="20"/>
                <w:szCs w:val="20"/>
              </w:rPr>
              <w:t xml:space="preserve">for ( i = 0; i &lt; rateCount; i++ ) </w:t>
            </w:r>
            <w:r w:rsidR="00777B55">
              <w:rPr>
                <w:rFonts w:ascii="Courier New" w:eastAsia="Times New Roman" w:hAnsi="Courier New" w:cs="Courier New"/>
                <w:sz w:val="20"/>
                <w:szCs w:val="20"/>
              </w:rPr>
              <w:t>{</w:t>
            </w:r>
          </w:p>
          <w:p w:rsidR="00F4253C" w:rsidRPr="00AF38AE"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F38AE">
              <w:rPr>
                <w:rFonts w:ascii="Courier New" w:eastAsia="Times New Roman" w:hAnsi="Courier New" w:cs="Courier New"/>
                <w:sz w:val="20"/>
                <w:szCs w:val="20"/>
              </w:rPr>
              <w:t xml:space="preserve">   netRate[ i ] = baseRate[ i ] * quantityDiscount;</w:t>
            </w:r>
          </w:p>
          <w:p w:rsidR="00F4253C" w:rsidRDefault="00F4253C" w:rsidP="00F4253C">
            <w:pPr>
              <w:rPr>
                <w:sz w:val="24"/>
                <w:szCs w:val="24"/>
              </w:rPr>
            </w:pPr>
            <w:r w:rsidRPr="00AF38AE">
              <w:rPr>
                <w:rFonts w:eastAsia="Times New Roman" w:cs="Times New Roman"/>
                <w:sz w:val="24"/>
                <w:szCs w:val="24"/>
              </w:rPr>
              <w:t>}</w:t>
            </w:r>
          </w:p>
        </w:tc>
      </w:tr>
    </w:tbl>
    <w:p w:rsidR="00F4253C" w:rsidRDefault="00F4253C" w:rsidP="00F4253C">
      <w:pPr>
        <w:rPr>
          <w:sz w:val="24"/>
          <w:szCs w:val="24"/>
        </w:rPr>
      </w:pPr>
    </w:p>
    <w:p w:rsidR="00F4253C" w:rsidRDefault="00F4253C" w:rsidP="00F4253C">
      <w:pPr>
        <w:rPr>
          <w:i/>
          <w:sz w:val="24"/>
          <w:szCs w:val="24"/>
        </w:rPr>
      </w:pPr>
      <w:r>
        <w:rPr>
          <w:sz w:val="24"/>
          <w:szCs w:val="24"/>
        </w:rPr>
        <w:lastRenderedPageBreak/>
        <w:t>L</w:t>
      </w:r>
      <w:r w:rsidRPr="00AF38AE">
        <w:rPr>
          <w:sz w:val="24"/>
          <w:szCs w:val="24"/>
        </w:rPr>
        <w:t>ư</w:t>
      </w:r>
      <w:r>
        <w:rPr>
          <w:sz w:val="24"/>
          <w:szCs w:val="24"/>
        </w:rPr>
        <w:t>u k</w:t>
      </w:r>
      <w:r w:rsidRPr="00AF38AE">
        <w:rPr>
          <w:sz w:val="24"/>
          <w:szCs w:val="24"/>
        </w:rPr>
        <w:t>ết</w:t>
      </w:r>
      <w:r>
        <w:rPr>
          <w:sz w:val="24"/>
          <w:szCs w:val="24"/>
        </w:rPr>
        <w:t xml:space="preserve"> qu</w:t>
      </w:r>
      <w:r w:rsidRPr="00AF38AE">
        <w:rPr>
          <w:sz w:val="24"/>
          <w:szCs w:val="24"/>
        </w:rPr>
        <w:t>ả</w:t>
      </w:r>
      <w:r>
        <w:rPr>
          <w:sz w:val="24"/>
          <w:szCs w:val="24"/>
        </w:rPr>
        <w:t xml:space="preserve"> c</w:t>
      </w:r>
      <w:r w:rsidRPr="00AF38AE">
        <w:rPr>
          <w:sz w:val="24"/>
          <w:szCs w:val="24"/>
        </w:rPr>
        <w:t>ủa</w:t>
      </w:r>
      <w:r>
        <w:rPr>
          <w:sz w:val="24"/>
          <w:szCs w:val="24"/>
        </w:rPr>
        <w:t xml:space="preserve"> bi</w:t>
      </w:r>
      <w:r w:rsidRPr="00AF38AE">
        <w:rPr>
          <w:sz w:val="24"/>
          <w:szCs w:val="24"/>
        </w:rPr>
        <w:t>ểu</w:t>
      </w:r>
      <w:r>
        <w:rPr>
          <w:sz w:val="24"/>
          <w:szCs w:val="24"/>
        </w:rPr>
        <w:t xml:space="preserve"> th</w:t>
      </w:r>
      <w:r w:rsidRPr="00AF38AE">
        <w:rPr>
          <w:sz w:val="24"/>
          <w:szCs w:val="24"/>
        </w:rPr>
        <w:t>ức</w:t>
      </w:r>
      <w:r>
        <w:rPr>
          <w:sz w:val="24"/>
          <w:szCs w:val="24"/>
        </w:rPr>
        <w:t xml:space="preserve"> ch</w:t>
      </w:r>
      <w:r w:rsidRPr="00AF38AE">
        <w:rPr>
          <w:sz w:val="24"/>
          <w:szCs w:val="24"/>
        </w:rPr>
        <w:t>ứa</w:t>
      </w:r>
      <w:r>
        <w:rPr>
          <w:sz w:val="24"/>
          <w:szCs w:val="24"/>
        </w:rPr>
        <w:t xml:space="preserve"> con tr</w:t>
      </w:r>
      <w:r w:rsidRPr="00AF38AE">
        <w:rPr>
          <w:sz w:val="24"/>
          <w:szCs w:val="24"/>
        </w:rPr>
        <w:t>ỏ</w:t>
      </w:r>
      <w:r>
        <w:rPr>
          <w:sz w:val="24"/>
          <w:szCs w:val="24"/>
        </w:rPr>
        <w:t xml:space="preserve"> ph</w:t>
      </w:r>
      <w:r w:rsidRPr="00AF38AE">
        <w:rPr>
          <w:sz w:val="24"/>
          <w:szCs w:val="24"/>
        </w:rPr>
        <w:t>ức</w:t>
      </w:r>
      <w:r>
        <w:rPr>
          <w:sz w:val="24"/>
          <w:szCs w:val="24"/>
        </w:rPr>
        <w:t xml:space="preserve"> t</w:t>
      </w:r>
      <w:r w:rsidRPr="00AF38AE">
        <w:rPr>
          <w:sz w:val="24"/>
          <w:szCs w:val="24"/>
        </w:rPr>
        <w:t>ạp</w:t>
      </w:r>
      <w:r>
        <w:rPr>
          <w:sz w:val="24"/>
          <w:szCs w:val="24"/>
        </w:rPr>
        <w:t xml:space="preserve"> v</w:t>
      </w:r>
      <w:r w:rsidRPr="00AF38AE">
        <w:rPr>
          <w:sz w:val="24"/>
          <w:szCs w:val="24"/>
        </w:rPr>
        <w:t>ào</w:t>
      </w:r>
      <w:r>
        <w:rPr>
          <w:sz w:val="24"/>
          <w:szCs w:val="24"/>
        </w:rPr>
        <w:t xml:space="preserve"> bi</w:t>
      </w:r>
      <w:r w:rsidRPr="00AF38AE">
        <w:rPr>
          <w:sz w:val="24"/>
          <w:szCs w:val="24"/>
        </w:rPr>
        <w:t>ến</w:t>
      </w:r>
      <w:r>
        <w:rPr>
          <w:sz w:val="24"/>
          <w:szCs w:val="24"/>
        </w:rPr>
        <w:t xml:space="preserve"> ngo</w:t>
      </w:r>
      <w:r w:rsidRPr="00AF38AE">
        <w:rPr>
          <w:sz w:val="24"/>
          <w:szCs w:val="24"/>
        </w:rPr>
        <w:t>ài</w:t>
      </w:r>
      <w:r>
        <w:rPr>
          <w:sz w:val="24"/>
          <w:szCs w:val="24"/>
        </w:rPr>
        <w:t xml:space="preserve"> v</w:t>
      </w:r>
      <w:r w:rsidRPr="00AF38AE">
        <w:rPr>
          <w:sz w:val="24"/>
          <w:szCs w:val="24"/>
        </w:rPr>
        <w:t>òng</w:t>
      </w:r>
      <w:r>
        <w:rPr>
          <w:sz w:val="24"/>
          <w:szCs w:val="24"/>
        </w:rPr>
        <w:t xml:space="preserve"> l</w:t>
      </w:r>
      <w:r w:rsidRPr="00AF38AE">
        <w:rPr>
          <w:sz w:val="24"/>
          <w:szCs w:val="24"/>
        </w:rPr>
        <w:t>ặp</w:t>
      </w:r>
      <w:r>
        <w:rPr>
          <w:sz w:val="24"/>
          <w:szCs w:val="24"/>
        </w:rPr>
        <w:t xml:space="preserve"> gi</w:t>
      </w:r>
      <w:r w:rsidRPr="00AF38AE">
        <w:rPr>
          <w:sz w:val="24"/>
          <w:szCs w:val="24"/>
        </w:rPr>
        <w:t>úp</w:t>
      </w:r>
      <w:r>
        <w:rPr>
          <w:sz w:val="24"/>
          <w:szCs w:val="24"/>
        </w:rPr>
        <w:t xml:space="preserve"> ti</w:t>
      </w:r>
      <w:r w:rsidRPr="00AF38AE">
        <w:rPr>
          <w:sz w:val="24"/>
          <w:szCs w:val="24"/>
        </w:rPr>
        <w:t>ết</w:t>
      </w:r>
      <w:r>
        <w:rPr>
          <w:sz w:val="24"/>
          <w:szCs w:val="24"/>
        </w:rPr>
        <w:t xml:space="preserve"> ki</w:t>
      </w:r>
      <w:r w:rsidRPr="00AF38AE">
        <w:rPr>
          <w:sz w:val="24"/>
          <w:szCs w:val="24"/>
        </w:rPr>
        <w:t>ệm</w:t>
      </w:r>
      <w:r>
        <w:rPr>
          <w:sz w:val="24"/>
          <w:szCs w:val="24"/>
        </w:rPr>
        <w:t xml:space="preserve"> 3 l</w:t>
      </w:r>
      <w:r w:rsidRPr="00AF38AE">
        <w:rPr>
          <w:sz w:val="24"/>
          <w:szCs w:val="24"/>
        </w:rPr>
        <w:t>ần</w:t>
      </w:r>
      <w:r>
        <w:rPr>
          <w:sz w:val="24"/>
          <w:szCs w:val="24"/>
        </w:rPr>
        <w:t xml:space="preserve"> truy c</w:t>
      </w:r>
      <w:r w:rsidRPr="00AF38AE">
        <w:rPr>
          <w:sz w:val="24"/>
          <w:szCs w:val="24"/>
        </w:rPr>
        <w:t>ậpđịa</w:t>
      </w:r>
      <w:r>
        <w:rPr>
          <w:sz w:val="24"/>
          <w:szCs w:val="24"/>
        </w:rPr>
        <w:t xml:space="preserve"> ch</w:t>
      </w:r>
      <w:r w:rsidRPr="00AF38AE">
        <w:rPr>
          <w:sz w:val="24"/>
          <w:szCs w:val="24"/>
        </w:rPr>
        <w:t>ỉ</w:t>
      </w:r>
      <w:r>
        <w:rPr>
          <w:sz w:val="24"/>
          <w:szCs w:val="24"/>
        </w:rPr>
        <w:t xml:space="preserve"> th</w:t>
      </w:r>
      <w:r w:rsidRPr="00AF38AE">
        <w:rPr>
          <w:sz w:val="24"/>
          <w:szCs w:val="24"/>
        </w:rPr>
        <w:t>ô</w:t>
      </w:r>
      <w:r>
        <w:rPr>
          <w:sz w:val="24"/>
          <w:szCs w:val="24"/>
        </w:rPr>
        <w:t>ng qua con tr</w:t>
      </w:r>
      <w:r w:rsidRPr="00AF38AE">
        <w:rPr>
          <w:sz w:val="24"/>
          <w:szCs w:val="24"/>
        </w:rPr>
        <w:t>ỏ</w:t>
      </w:r>
      <w:r>
        <w:rPr>
          <w:sz w:val="24"/>
          <w:szCs w:val="24"/>
        </w:rPr>
        <w:t xml:space="preserve"> trong m</w:t>
      </w:r>
      <w:r w:rsidRPr="00AF38AE">
        <w:rPr>
          <w:sz w:val="24"/>
          <w:szCs w:val="24"/>
        </w:rPr>
        <w:t>ỗi</w:t>
      </w:r>
      <w:r>
        <w:rPr>
          <w:sz w:val="24"/>
          <w:szCs w:val="24"/>
        </w:rPr>
        <w:t xml:space="preserve"> l</w:t>
      </w:r>
      <w:r w:rsidRPr="00AF38AE">
        <w:rPr>
          <w:sz w:val="24"/>
          <w:szCs w:val="24"/>
        </w:rPr>
        <w:t>ần</w:t>
      </w:r>
      <w:r>
        <w:rPr>
          <w:sz w:val="24"/>
          <w:szCs w:val="24"/>
        </w:rPr>
        <w:t xml:space="preserve"> l</w:t>
      </w:r>
      <w:r w:rsidRPr="00AF38AE">
        <w:rPr>
          <w:sz w:val="24"/>
          <w:szCs w:val="24"/>
        </w:rPr>
        <w:t>ặp</w:t>
      </w:r>
      <w:r>
        <w:rPr>
          <w:sz w:val="24"/>
          <w:szCs w:val="24"/>
        </w:rPr>
        <w:t>. K</w:t>
      </w:r>
      <w:r w:rsidRPr="00AF38AE">
        <w:rPr>
          <w:sz w:val="24"/>
          <w:szCs w:val="24"/>
        </w:rPr>
        <w:t>ết</w:t>
      </w:r>
      <w:r>
        <w:rPr>
          <w:sz w:val="24"/>
          <w:szCs w:val="24"/>
        </w:rPr>
        <w:t xml:space="preserve"> qu</w:t>
      </w:r>
      <w:r w:rsidRPr="00AF38AE">
        <w:rPr>
          <w:sz w:val="24"/>
          <w:szCs w:val="24"/>
        </w:rPr>
        <w:t>ả</w:t>
      </w:r>
      <w:r>
        <w:rPr>
          <w:sz w:val="24"/>
          <w:szCs w:val="24"/>
        </w:rPr>
        <w:t xml:space="preserve"> đư</w:t>
      </w:r>
      <w:r w:rsidRPr="00AF38AE">
        <w:rPr>
          <w:sz w:val="24"/>
          <w:szCs w:val="24"/>
        </w:rPr>
        <w:t>ợc</w:t>
      </w:r>
      <w:r>
        <w:rPr>
          <w:sz w:val="24"/>
          <w:szCs w:val="24"/>
        </w:rPr>
        <w:t xml:space="preserve"> th</w:t>
      </w:r>
      <w:r w:rsidRPr="00AF38AE">
        <w:rPr>
          <w:sz w:val="24"/>
          <w:szCs w:val="24"/>
        </w:rPr>
        <w:t>ể</w:t>
      </w:r>
      <w:r>
        <w:rPr>
          <w:sz w:val="24"/>
          <w:szCs w:val="24"/>
        </w:rPr>
        <w:t xml:space="preserve"> hi</w:t>
      </w:r>
      <w:r w:rsidRPr="00AF38AE">
        <w:rPr>
          <w:sz w:val="24"/>
          <w:szCs w:val="24"/>
        </w:rPr>
        <w:t>ện</w:t>
      </w:r>
      <w:r>
        <w:rPr>
          <w:sz w:val="24"/>
          <w:szCs w:val="24"/>
        </w:rPr>
        <w:t xml:space="preserve"> nh</w:t>
      </w:r>
      <w:r w:rsidRPr="00AF38AE">
        <w:rPr>
          <w:sz w:val="24"/>
          <w:szCs w:val="24"/>
        </w:rPr>
        <w:t>ư</w:t>
      </w:r>
      <w:r>
        <w:rPr>
          <w:sz w:val="24"/>
          <w:szCs w:val="24"/>
        </w:rPr>
        <w:t xml:space="preserve"> b</w:t>
      </w:r>
      <w:r w:rsidRPr="00AF38AE">
        <w:rPr>
          <w:sz w:val="24"/>
          <w:szCs w:val="24"/>
        </w:rPr>
        <w:t>ảng</w:t>
      </w:r>
      <w:r>
        <w:rPr>
          <w:sz w:val="24"/>
          <w:szCs w:val="24"/>
        </w:rPr>
        <w:t xml:space="preserve"> dư</w:t>
      </w:r>
      <w:r w:rsidRPr="00AF38AE">
        <w:rPr>
          <w:sz w:val="24"/>
          <w:szCs w:val="24"/>
        </w:rPr>
        <w:t>ới</w:t>
      </w:r>
      <w:r>
        <w:rPr>
          <w:sz w:val="24"/>
          <w:szCs w:val="24"/>
        </w:rPr>
        <w:t xml:space="preserve"> (</w:t>
      </w:r>
      <w:r>
        <w:rPr>
          <w:i/>
          <w:sz w:val="24"/>
          <w:szCs w:val="24"/>
        </w:rPr>
        <w:t>countRate = 100):</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023"/>
        <w:gridCol w:w="1556"/>
      </w:tblGrid>
      <w:tr w:rsidR="00F4253C" w:rsidRPr="00AF38AE"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b/>
                <w:bCs/>
                <w:sz w:val="24"/>
                <w:szCs w:val="24"/>
              </w:rPr>
            </w:pPr>
            <w:r w:rsidRPr="00AF38AE">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b/>
                <w:bCs/>
                <w:sz w:val="24"/>
                <w:szCs w:val="24"/>
              </w:rPr>
            </w:pPr>
            <w:r w:rsidRPr="00AF38AE">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b/>
                <w:bCs/>
                <w:sz w:val="24"/>
                <w:szCs w:val="24"/>
              </w:rPr>
            </w:pPr>
            <w:r w:rsidRPr="00AF38AE">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b/>
                <w:bCs/>
                <w:sz w:val="24"/>
                <w:szCs w:val="24"/>
              </w:rPr>
            </w:pPr>
            <w:r w:rsidRPr="00AF38AE">
              <w:rPr>
                <w:rFonts w:eastAsia="Times New Roman" w:cs="Times New Roman"/>
                <w:b/>
                <w:bCs/>
                <w:sz w:val="24"/>
                <w:szCs w:val="24"/>
              </w:rPr>
              <w:t>Time Savings</w:t>
            </w:r>
          </w:p>
        </w:tc>
      </w:tr>
      <w:tr w:rsidR="00F4253C" w:rsidRPr="00AF38AE"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sz w:val="24"/>
                <w:szCs w:val="24"/>
              </w:rPr>
            </w:pPr>
            <w:r w:rsidRPr="00AF38AE">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3.69</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2.97</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19%</w:t>
            </w:r>
          </w:p>
        </w:tc>
      </w:tr>
      <w:tr w:rsidR="00F4253C" w:rsidRPr="00AF38AE"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sz w:val="24"/>
                <w:szCs w:val="24"/>
              </w:rPr>
            </w:pPr>
            <w:r w:rsidRPr="00AF38AE">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2.27</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1.97</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13%</w:t>
            </w:r>
          </w:p>
        </w:tc>
      </w:tr>
      <w:tr w:rsidR="00F4253C" w:rsidRPr="00AF38AE"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777B55">
            <w:pPr>
              <w:spacing w:before="100" w:beforeAutospacing="1" w:after="100" w:afterAutospacing="1" w:line="240" w:lineRule="auto"/>
              <w:ind w:firstLine="0"/>
              <w:jc w:val="center"/>
              <w:rPr>
                <w:rFonts w:eastAsia="Times New Roman" w:cs="Times New Roman"/>
                <w:sz w:val="24"/>
                <w:szCs w:val="24"/>
              </w:rPr>
            </w:pPr>
            <w:r w:rsidRPr="00AF38AE">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4.13</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2.35</w:t>
            </w:r>
          </w:p>
        </w:tc>
        <w:tc>
          <w:tcPr>
            <w:tcW w:w="0" w:type="auto"/>
            <w:tcBorders>
              <w:top w:val="outset" w:sz="6" w:space="0" w:color="auto"/>
              <w:left w:val="outset" w:sz="6" w:space="0" w:color="auto"/>
              <w:bottom w:val="outset" w:sz="6" w:space="0" w:color="auto"/>
              <w:right w:val="outset" w:sz="6" w:space="0" w:color="auto"/>
            </w:tcBorders>
            <w:hideMark/>
          </w:tcPr>
          <w:p w:rsidR="00F4253C" w:rsidRPr="00AF38AE" w:rsidRDefault="00F4253C" w:rsidP="00F4253C">
            <w:pPr>
              <w:spacing w:before="100" w:beforeAutospacing="1" w:after="100" w:afterAutospacing="1" w:line="240" w:lineRule="auto"/>
              <w:rPr>
                <w:rFonts w:eastAsia="Times New Roman" w:cs="Times New Roman"/>
                <w:sz w:val="24"/>
                <w:szCs w:val="24"/>
              </w:rPr>
            </w:pPr>
            <w:r w:rsidRPr="00AF38AE">
              <w:rPr>
                <w:rFonts w:eastAsia="Times New Roman" w:cs="Times New Roman"/>
                <w:sz w:val="24"/>
                <w:szCs w:val="24"/>
              </w:rPr>
              <w:t>43%</w:t>
            </w:r>
          </w:p>
        </w:tc>
      </w:tr>
    </w:tbl>
    <w:p w:rsidR="00F4253C" w:rsidRDefault="00F4253C" w:rsidP="00F4253C">
      <w:pPr>
        <w:rPr>
          <w:sz w:val="24"/>
          <w:szCs w:val="24"/>
        </w:rPr>
      </w:pPr>
    </w:p>
    <w:p w:rsidR="00F4253C" w:rsidRPr="00163651" w:rsidRDefault="00F4253C" w:rsidP="00F4253C">
      <w:pPr>
        <w:rPr>
          <w:b/>
          <w:lang w:val="fr-FR"/>
        </w:rPr>
      </w:pPr>
      <w:r w:rsidRPr="00163651">
        <w:rPr>
          <w:b/>
          <w:sz w:val="24"/>
          <w:szCs w:val="24"/>
          <w:lang w:val="fr-FR"/>
        </w:rPr>
        <w:t>Sử dụng lính canh (</w:t>
      </w:r>
      <w:r w:rsidRPr="00163651">
        <w:rPr>
          <w:b/>
          <w:lang w:val="fr-FR"/>
        </w:rPr>
        <w:t>Sentinel Values)</w:t>
      </w:r>
    </w:p>
    <w:p w:rsidR="00F4253C" w:rsidRPr="00163651" w:rsidRDefault="00F4253C" w:rsidP="00F4253C">
      <w:pPr>
        <w:rPr>
          <w:sz w:val="24"/>
          <w:szCs w:val="24"/>
          <w:lang w:val="fr-FR"/>
        </w:rPr>
      </w:pPr>
      <w:r w:rsidRPr="00163651">
        <w:rPr>
          <w:sz w:val="24"/>
          <w:szCs w:val="24"/>
          <w:lang w:val="fr-FR"/>
        </w:rPr>
        <w:t>Khi bạn có một vòng lặp kiểm tra, bạn có thể tiết kiệm thời gian bằng cách đơn giản hoá việc kiểm tra. Nếu vòng lặp dùng để tìm kiếm, một cách đơn giản là dùng lính canh, đó là giá trị đặtở cuối phạm vi tìm kiếm vàđảm bảo việc tìm kiếm kết thúc.</w:t>
      </w:r>
    </w:p>
    <w:p w:rsidR="00F4253C" w:rsidRDefault="00F4253C" w:rsidP="00F4253C">
      <w:pPr>
        <w:rPr>
          <w:lang w:val="vi-VN"/>
        </w:rPr>
      </w:pPr>
      <w:r>
        <w:rPr>
          <w:lang w:val="vi-VN"/>
        </w:rPr>
        <w:t>Ví dụ điển hình của một v</w:t>
      </w:r>
      <w:r w:rsidRPr="00BA01DD">
        <w:rPr>
          <w:lang w:val="vi-VN"/>
        </w:rPr>
        <w:t>òng</w:t>
      </w:r>
      <w:r w:rsidRPr="00163651">
        <w:rPr>
          <w:lang w:val="fr-FR"/>
        </w:rPr>
        <w:t xml:space="preserve"> lặp</w:t>
      </w:r>
      <w:r>
        <w:rPr>
          <w:lang w:val="vi-VN"/>
        </w:rPr>
        <w:t xml:space="preserve"> có thể được cải thiện bằng cách sử dụng </w:t>
      </w:r>
      <w:r w:rsidRPr="00163651">
        <w:rPr>
          <w:lang w:val="fr-FR"/>
        </w:rPr>
        <w:t>lính canh</w:t>
      </w:r>
      <w:r>
        <w:rPr>
          <w:lang w:val="vi-VN"/>
        </w:rPr>
        <w:t xml:space="preserve"> là các vòng lặp tìm kiếm để kiểm tra cho dù đã tìm thấy giá trị nó tìm kiếm hay </w:t>
      </w:r>
      <w:r w:rsidRPr="00163651">
        <w:rPr>
          <w:lang w:val="fr-FR"/>
        </w:rPr>
        <w:t>chưa</w:t>
      </w:r>
      <w:r>
        <w:rPr>
          <w:lang w:val="vi-VN"/>
        </w:rPr>
        <w:t>. Dưới đây là các code (C#):</w:t>
      </w:r>
    </w:p>
    <w:p w:rsidR="00777B55" w:rsidRDefault="00777B55" w:rsidP="00F4253C">
      <w:pPr>
        <w:rPr>
          <w:sz w:val="24"/>
          <w:szCs w:val="24"/>
        </w:rPr>
      </w:pP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found = FALSE;</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 = 0;</w:t>
            </w:r>
          </w:p>
          <w:p w:rsidR="00F4253C" w:rsidRPr="00BA01DD"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A01DD">
              <w:rPr>
                <w:rFonts w:ascii="Courier New" w:eastAsia="Times New Roman" w:hAnsi="Courier New" w:cs="Courier New"/>
                <w:sz w:val="20"/>
                <w:szCs w:val="20"/>
              </w:rPr>
              <w:t xml:space="preserve">while ( ( !found ) &amp;&amp; ( i &lt; count ) ) {       </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item[ i ] == testValue ) {</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found = TRUE;</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else {</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i++;</w:t>
            </w:r>
          </w:p>
          <w:p w:rsidR="00F4253C" w:rsidRPr="00BA01DD"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A01DD">
              <w:rPr>
                <w:rFonts w:ascii="Courier New" w:eastAsia="Times New Roman" w:hAnsi="Courier New" w:cs="Courier New"/>
                <w:sz w:val="20"/>
                <w:szCs w:val="20"/>
              </w:rPr>
              <w:t xml:space="preserve">   }</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w:t>
            </w:r>
          </w:p>
          <w:p w:rsidR="00F4253C" w:rsidRPr="00BA01D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found ) {</w:t>
            </w:r>
          </w:p>
          <w:p w:rsidR="00F4253C" w:rsidRDefault="00F4253C" w:rsidP="00F4253C">
            <w:pPr>
              <w:rPr>
                <w:sz w:val="24"/>
                <w:szCs w:val="24"/>
              </w:rPr>
            </w:pPr>
            <w:r w:rsidRPr="00BA01DD">
              <w:rPr>
                <w:rFonts w:eastAsia="Times New Roman" w:cs="Times New Roman"/>
                <w:sz w:val="24"/>
                <w:szCs w:val="24"/>
              </w:rPr>
              <w:t xml:space="preserve">   ...</w:t>
            </w:r>
          </w:p>
        </w:tc>
      </w:tr>
    </w:tbl>
    <w:p w:rsidR="00F4253C" w:rsidRDefault="00F4253C" w:rsidP="00F4253C">
      <w:pPr>
        <w:rPr>
          <w:sz w:val="24"/>
          <w:szCs w:val="24"/>
        </w:rPr>
      </w:pPr>
    </w:p>
    <w:p w:rsidR="00F4253C" w:rsidRDefault="00F4253C" w:rsidP="00F4253C">
      <w:pPr>
        <w:rPr>
          <w:sz w:val="24"/>
          <w:szCs w:val="24"/>
        </w:rPr>
      </w:pPr>
      <w:r>
        <w:rPr>
          <w:sz w:val="24"/>
          <w:szCs w:val="24"/>
        </w:rPr>
        <w:t>Trong code tr</w:t>
      </w:r>
      <w:r w:rsidRPr="00BA01DD">
        <w:rPr>
          <w:sz w:val="24"/>
          <w:szCs w:val="24"/>
        </w:rPr>
        <w:t>ê</w:t>
      </w:r>
      <w:r>
        <w:rPr>
          <w:sz w:val="24"/>
          <w:szCs w:val="24"/>
        </w:rPr>
        <w:t>n, m</w:t>
      </w:r>
      <w:r w:rsidRPr="00BA01DD">
        <w:rPr>
          <w:sz w:val="24"/>
          <w:szCs w:val="24"/>
        </w:rPr>
        <w:t>ỗi</w:t>
      </w:r>
      <w:r>
        <w:rPr>
          <w:sz w:val="24"/>
          <w:szCs w:val="24"/>
        </w:rPr>
        <w:t xml:space="preserve"> l</w:t>
      </w:r>
      <w:r w:rsidRPr="00BA01DD">
        <w:rPr>
          <w:sz w:val="24"/>
          <w:szCs w:val="24"/>
        </w:rPr>
        <w:t>ần</w:t>
      </w:r>
      <w:r>
        <w:rPr>
          <w:sz w:val="24"/>
          <w:szCs w:val="24"/>
        </w:rPr>
        <w:t xml:space="preserve"> l</w:t>
      </w:r>
      <w:r w:rsidRPr="00BA01DD">
        <w:rPr>
          <w:sz w:val="24"/>
          <w:szCs w:val="24"/>
        </w:rPr>
        <w:t>ặp</w:t>
      </w:r>
      <w:r>
        <w:rPr>
          <w:sz w:val="24"/>
          <w:szCs w:val="24"/>
        </w:rPr>
        <w:t xml:space="preserve"> đ</w:t>
      </w:r>
      <w:r w:rsidRPr="00BA01DD">
        <w:rPr>
          <w:sz w:val="24"/>
          <w:szCs w:val="24"/>
        </w:rPr>
        <w:t>ều</w:t>
      </w:r>
      <w:r>
        <w:rPr>
          <w:sz w:val="24"/>
          <w:szCs w:val="24"/>
        </w:rPr>
        <w:t xml:space="preserve"> ki</w:t>
      </w:r>
      <w:r w:rsidRPr="00BA01DD">
        <w:rPr>
          <w:sz w:val="24"/>
          <w:szCs w:val="24"/>
        </w:rPr>
        <w:t>ểm</w:t>
      </w:r>
      <w:r>
        <w:rPr>
          <w:sz w:val="24"/>
          <w:szCs w:val="24"/>
        </w:rPr>
        <w:t xml:space="preserve"> tra 2 </w:t>
      </w:r>
      <w:r w:rsidRPr="00BA01DD">
        <w:rPr>
          <w:sz w:val="24"/>
          <w:szCs w:val="24"/>
        </w:rPr>
        <w:t>đ</w:t>
      </w:r>
      <w:r>
        <w:rPr>
          <w:sz w:val="24"/>
          <w:szCs w:val="24"/>
        </w:rPr>
        <w:t>i</w:t>
      </w:r>
      <w:r w:rsidRPr="00BA01DD">
        <w:rPr>
          <w:sz w:val="24"/>
          <w:szCs w:val="24"/>
        </w:rPr>
        <w:t>ều</w:t>
      </w:r>
      <w:r>
        <w:rPr>
          <w:sz w:val="24"/>
          <w:szCs w:val="24"/>
        </w:rPr>
        <w:t xml:space="preserve"> ki</w:t>
      </w:r>
      <w:r w:rsidRPr="00BA01DD">
        <w:rPr>
          <w:sz w:val="24"/>
          <w:szCs w:val="24"/>
        </w:rPr>
        <w:t>ện</w:t>
      </w:r>
      <w:r>
        <w:rPr>
          <w:i/>
          <w:sz w:val="24"/>
          <w:szCs w:val="24"/>
        </w:rPr>
        <w:t xml:space="preserve">!found </w:t>
      </w:r>
      <w:r>
        <w:rPr>
          <w:sz w:val="24"/>
          <w:szCs w:val="24"/>
        </w:rPr>
        <w:t>v</w:t>
      </w:r>
      <w:r w:rsidRPr="00BA01DD">
        <w:rPr>
          <w:sz w:val="24"/>
          <w:szCs w:val="24"/>
        </w:rPr>
        <w:t>à</w:t>
      </w:r>
      <w:r>
        <w:rPr>
          <w:i/>
          <w:sz w:val="24"/>
          <w:szCs w:val="24"/>
        </w:rPr>
        <w:t>i &lt; count.</w:t>
      </w:r>
      <w:r>
        <w:rPr>
          <w:sz w:val="24"/>
          <w:szCs w:val="24"/>
        </w:rPr>
        <w:t xml:space="preserve"> M</w:t>
      </w:r>
      <w:r w:rsidRPr="00BA01DD">
        <w:rPr>
          <w:sz w:val="24"/>
          <w:szCs w:val="24"/>
        </w:rPr>
        <w:t>ụcđích</w:t>
      </w:r>
      <w:r>
        <w:rPr>
          <w:sz w:val="24"/>
          <w:szCs w:val="24"/>
        </w:rPr>
        <w:t xml:space="preserve"> c</w:t>
      </w:r>
      <w:r w:rsidRPr="00BA01DD">
        <w:rPr>
          <w:sz w:val="24"/>
          <w:szCs w:val="24"/>
        </w:rPr>
        <w:t>ủa</w:t>
      </w:r>
      <w:r>
        <w:rPr>
          <w:i/>
          <w:sz w:val="24"/>
          <w:szCs w:val="24"/>
        </w:rPr>
        <w:t xml:space="preserve">!found </w:t>
      </w:r>
      <w:r>
        <w:rPr>
          <w:sz w:val="24"/>
          <w:szCs w:val="24"/>
        </w:rPr>
        <w:t xml:space="preserve"> l</w:t>
      </w:r>
      <w:r w:rsidRPr="00BA01DD">
        <w:rPr>
          <w:sz w:val="24"/>
          <w:szCs w:val="24"/>
        </w:rPr>
        <w:t>à</w:t>
      </w:r>
      <w:r>
        <w:rPr>
          <w:sz w:val="24"/>
          <w:szCs w:val="24"/>
        </w:rPr>
        <w:t xml:space="preserve"> x</w:t>
      </w:r>
      <w:r w:rsidRPr="00BA01DD">
        <w:rPr>
          <w:sz w:val="24"/>
          <w:szCs w:val="24"/>
        </w:rPr>
        <w:t>ác</w:t>
      </w:r>
      <w:r>
        <w:rPr>
          <w:sz w:val="24"/>
          <w:szCs w:val="24"/>
        </w:rPr>
        <w:t xml:space="preserve"> đ</w:t>
      </w:r>
      <w:r w:rsidRPr="00BA01DD">
        <w:rPr>
          <w:sz w:val="24"/>
          <w:szCs w:val="24"/>
        </w:rPr>
        <w:t>ịnh</w:t>
      </w:r>
      <w:r>
        <w:rPr>
          <w:sz w:val="24"/>
          <w:szCs w:val="24"/>
        </w:rPr>
        <w:t xml:space="preserve"> xem ph</w:t>
      </w:r>
      <w:r w:rsidRPr="00BA01DD">
        <w:rPr>
          <w:sz w:val="24"/>
          <w:szCs w:val="24"/>
        </w:rPr>
        <w:t>ần</w:t>
      </w:r>
      <w:r>
        <w:rPr>
          <w:sz w:val="24"/>
          <w:szCs w:val="24"/>
        </w:rPr>
        <w:t xml:space="preserve"> t</w:t>
      </w:r>
      <w:r w:rsidRPr="00BA01DD">
        <w:rPr>
          <w:sz w:val="24"/>
          <w:szCs w:val="24"/>
        </w:rPr>
        <w:t>ử</w:t>
      </w:r>
      <w:r>
        <w:rPr>
          <w:sz w:val="24"/>
          <w:szCs w:val="24"/>
        </w:rPr>
        <w:t xml:space="preserve"> mong mu</w:t>
      </w:r>
      <w:r w:rsidRPr="00BA01DD">
        <w:rPr>
          <w:sz w:val="24"/>
          <w:szCs w:val="24"/>
        </w:rPr>
        <w:t>ốn</w:t>
      </w:r>
      <w:r>
        <w:rPr>
          <w:sz w:val="24"/>
          <w:szCs w:val="24"/>
        </w:rPr>
        <w:t xml:space="preserve"> đư</w:t>
      </w:r>
      <w:r w:rsidRPr="00BA01DD">
        <w:rPr>
          <w:sz w:val="24"/>
          <w:szCs w:val="24"/>
        </w:rPr>
        <w:t>ợc</w:t>
      </w:r>
      <w:r>
        <w:rPr>
          <w:sz w:val="24"/>
          <w:szCs w:val="24"/>
        </w:rPr>
        <w:t xml:space="preserve"> t</w:t>
      </w:r>
      <w:r w:rsidRPr="00BA01DD">
        <w:rPr>
          <w:sz w:val="24"/>
          <w:szCs w:val="24"/>
        </w:rPr>
        <w:t>ìm</w:t>
      </w:r>
      <w:r>
        <w:rPr>
          <w:sz w:val="24"/>
          <w:szCs w:val="24"/>
        </w:rPr>
        <w:t xml:space="preserve"> th</w:t>
      </w:r>
      <w:r w:rsidRPr="00BA01DD">
        <w:rPr>
          <w:sz w:val="24"/>
          <w:szCs w:val="24"/>
        </w:rPr>
        <w:t>ấy</w:t>
      </w:r>
      <w:r>
        <w:rPr>
          <w:sz w:val="24"/>
          <w:szCs w:val="24"/>
        </w:rPr>
        <w:t xml:space="preserve"> ch</w:t>
      </w:r>
      <w:r w:rsidRPr="00BA01DD">
        <w:rPr>
          <w:sz w:val="24"/>
          <w:szCs w:val="24"/>
        </w:rPr>
        <w:t>ư</w:t>
      </w:r>
      <w:r>
        <w:rPr>
          <w:sz w:val="24"/>
          <w:szCs w:val="24"/>
        </w:rPr>
        <w:t>a, m</w:t>
      </w:r>
      <w:r w:rsidRPr="00BA01DD">
        <w:rPr>
          <w:sz w:val="24"/>
          <w:szCs w:val="24"/>
        </w:rPr>
        <w:t>ụcđích</w:t>
      </w:r>
      <w:r>
        <w:rPr>
          <w:sz w:val="24"/>
          <w:szCs w:val="24"/>
        </w:rPr>
        <w:t xml:space="preserve"> c</w:t>
      </w:r>
      <w:r w:rsidRPr="00BA01DD">
        <w:rPr>
          <w:sz w:val="24"/>
          <w:szCs w:val="24"/>
        </w:rPr>
        <w:t>ủa</w:t>
      </w:r>
      <w:r>
        <w:rPr>
          <w:i/>
          <w:sz w:val="24"/>
          <w:szCs w:val="24"/>
        </w:rPr>
        <w:t>I &lt; count</w:t>
      </w:r>
      <w:r>
        <w:rPr>
          <w:sz w:val="24"/>
          <w:szCs w:val="24"/>
        </w:rPr>
        <w:t xml:space="preserve"> l</w:t>
      </w:r>
      <w:r w:rsidRPr="00BA01DD">
        <w:rPr>
          <w:sz w:val="24"/>
          <w:szCs w:val="24"/>
        </w:rPr>
        <w:t>à</w:t>
      </w:r>
      <w:r>
        <w:rPr>
          <w:sz w:val="24"/>
          <w:szCs w:val="24"/>
        </w:rPr>
        <w:t xml:space="preserve"> tr</w:t>
      </w:r>
      <w:r w:rsidRPr="00BA01DD">
        <w:rPr>
          <w:sz w:val="24"/>
          <w:szCs w:val="24"/>
        </w:rPr>
        <w:t>ánh</w:t>
      </w:r>
      <w:r>
        <w:rPr>
          <w:sz w:val="24"/>
          <w:szCs w:val="24"/>
        </w:rPr>
        <w:t xml:space="preserve"> vư</w:t>
      </w:r>
      <w:r w:rsidRPr="00BA01DD">
        <w:rPr>
          <w:sz w:val="24"/>
          <w:szCs w:val="24"/>
        </w:rPr>
        <w:t>ợt</w:t>
      </w:r>
      <w:r>
        <w:rPr>
          <w:sz w:val="24"/>
          <w:szCs w:val="24"/>
        </w:rPr>
        <w:t xml:space="preserve"> qu</w:t>
      </w:r>
      <w:r w:rsidRPr="00BA01DD">
        <w:rPr>
          <w:sz w:val="24"/>
          <w:szCs w:val="24"/>
        </w:rPr>
        <w:t>á</w:t>
      </w:r>
      <w:r>
        <w:rPr>
          <w:sz w:val="24"/>
          <w:szCs w:val="24"/>
        </w:rPr>
        <w:t xml:space="preserve"> ph</w:t>
      </w:r>
      <w:r w:rsidRPr="00BA01DD">
        <w:rPr>
          <w:sz w:val="24"/>
          <w:szCs w:val="24"/>
        </w:rPr>
        <w:t>ạm</w:t>
      </w:r>
      <w:r>
        <w:rPr>
          <w:sz w:val="24"/>
          <w:szCs w:val="24"/>
        </w:rPr>
        <w:t xml:space="preserve"> vi c</w:t>
      </w:r>
      <w:r w:rsidRPr="00BA01DD">
        <w:rPr>
          <w:sz w:val="24"/>
          <w:szCs w:val="24"/>
        </w:rPr>
        <w:t>ủa</w:t>
      </w:r>
      <w:r>
        <w:rPr>
          <w:sz w:val="24"/>
          <w:szCs w:val="24"/>
        </w:rPr>
        <w:t xml:space="preserve"> m</w:t>
      </w:r>
      <w:r w:rsidRPr="00BA01DD">
        <w:rPr>
          <w:sz w:val="24"/>
          <w:szCs w:val="24"/>
        </w:rPr>
        <w:t>ảng</w:t>
      </w:r>
      <w:r>
        <w:rPr>
          <w:sz w:val="24"/>
          <w:szCs w:val="24"/>
        </w:rPr>
        <w:t>. Trong v</w:t>
      </w:r>
      <w:r w:rsidRPr="00BA01DD">
        <w:rPr>
          <w:sz w:val="24"/>
          <w:szCs w:val="24"/>
        </w:rPr>
        <w:t>òng</w:t>
      </w:r>
      <w:r>
        <w:rPr>
          <w:sz w:val="24"/>
          <w:szCs w:val="24"/>
        </w:rPr>
        <w:t xml:space="preserve"> l</w:t>
      </w:r>
      <w:r w:rsidRPr="00BA01DD">
        <w:rPr>
          <w:sz w:val="24"/>
          <w:szCs w:val="24"/>
        </w:rPr>
        <w:t>ặp</w:t>
      </w:r>
      <w:r>
        <w:rPr>
          <w:sz w:val="24"/>
          <w:szCs w:val="24"/>
        </w:rPr>
        <w:t xml:space="preserve"> ki</w:t>
      </w:r>
      <w:r w:rsidRPr="00BA01DD">
        <w:rPr>
          <w:sz w:val="24"/>
          <w:szCs w:val="24"/>
        </w:rPr>
        <w:t>ểm</w:t>
      </w:r>
      <w:r>
        <w:rPr>
          <w:sz w:val="24"/>
          <w:szCs w:val="24"/>
        </w:rPr>
        <w:t xml:space="preserve"> tra gi</w:t>
      </w:r>
      <w:r w:rsidRPr="00BA01DD">
        <w:rPr>
          <w:sz w:val="24"/>
          <w:szCs w:val="24"/>
        </w:rPr>
        <w:t>á</w:t>
      </w:r>
      <w:r>
        <w:rPr>
          <w:sz w:val="24"/>
          <w:szCs w:val="24"/>
        </w:rPr>
        <w:t xml:space="preserve"> tr</w:t>
      </w:r>
      <w:r w:rsidRPr="00BA01DD">
        <w:rPr>
          <w:sz w:val="24"/>
          <w:szCs w:val="24"/>
        </w:rPr>
        <w:t>ị</w:t>
      </w:r>
      <w:r>
        <w:rPr>
          <w:sz w:val="24"/>
          <w:szCs w:val="24"/>
        </w:rPr>
        <w:t xml:space="preserve"> c</w:t>
      </w:r>
      <w:r w:rsidRPr="00BA01DD">
        <w:rPr>
          <w:sz w:val="24"/>
          <w:szCs w:val="24"/>
        </w:rPr>
        <w:t>ủa</w:t>
      </w:r>
      <w:r>
        <w:rPr>
          <w:i/>
          <w:sz w:val="24"/>
          <w:szCs w:val="24"/>
        </w:rPr>
        <w:t>item[]</w:t>
      </w:r>
      <w:r>
        <w:rPr>
          <w:sz w:val="24"/>
          <w:szCs w:val="24"/>
        </w:rPr>
        <w:t xml:space="preserve"> v</w:t>
      </w:r>
      <w:r w:rsidRPr="00BA01DD">
        <w:rPr>
          <w:sz w:val="24"/>
          <w:szCs w:val="24"/>
        </w:rPr>
        <w:t>à</w:t>
      </w:r>
      <w:r>
        <w:rPr>
          <w:sz w:val="24"/>
          <w:szCs w:val="24"/>
        </w:rPr>
        <w:t xml:space="preserve"> nh</w:t>
      </w:r>
      <w:r w:rsidRPr="00BA01DD">
        <w:rPr>
          <w:sz w:val="24"/>
          <w:szCs w:val="24"/>
        </w:rPr>
        <w:t>ư</w:t>
      </w:r>
      <w:r>
        <w:rPr>
          <w:sz w:val="24"/>
          <w:szCs w:val="24"/>
        </w:rPr>
        <w:t xml:space="preserve"> v</w:t>
      </w:r>
      <w:r w:rsidRPr="00BA01DD">
        <w:rPr>
          <w:sz w:val="24"/>
          <w:szCs w:val="24"/>
        </w:rPr>
        <w:t>ậy</w:t>
      </w:r>
      <w:r>
        <w:rPr>
          <w:sz w:val="24"/>
          <w:szCs w:val="24"/>
        </w:rPr>
        <w:t xml:space="preserve"> m</w:t>
      </w:r>
      <w:r w:rsidRPr="00BA01DD">
        <w:rPr>
          <w:sz w:val="24"/>
          <w:szCs w:val="24"/>
        </w:rPr>
        <w:t>ỗi</w:t>
      </w:r>
      <w:r>
        <w:rPr>
          <w:sz w:val="24"/>
          <w:szCs w:val="24"/>
        </w:rPr>
        <w:t xml:space="preserve"> l</w:t>
      </w:r>
      <w:r w:rsidRPr="00BA01DD">
        <w:rPr>
          <w:sz w:val="24"/>
          <w:szCs w:val="24"/>
        </w:rPr>
        <w:t>ầ</w:t>
      </w:r>
      <w:r>
        <w:rPr>
          <w:sz w:val="24"/>
          <w:szCs w:val="24"/>
        </w:rPr>
        <w:t>n l</w:t>
      </w:r>
      <w:r w:rsidRPr="00BA01DD">
        <w:rPr>
          <w:sz w:val="24"/>
          <w:szCs w:val="24"/>
        </w:rPr>
        <w:t>ặp</w:t>
      </w:r>
      <w:r>
        <w:rPr>
          <w:sz w:val="24"/>
          <w:szCs w:val="24"/>
        </w:rPr>
        <w:t xml:space="preserve"> c</w:t>
      </w:r>
      <w:r w:rsidRPr="00BA01DD">
        <w:rPr>
          <w:sz w:val="24"/>
          <w:szCs w:val="24"/>
        </w:rPr>
        <w:t>ó</w:t>
      </w:r>
      <w:r>
        <w:rPr>
          <w:sz w:val="24"/>
          <w:szCs w:val="24"/>
        </w:rPr>
        <w:t xml:space="preserve"> 3 bi</w:t>
      </w:r>
      <w:r w:rsidRPr="00BA01DD">
        <w:rPr>
          <w:sz w:val="24"/>
          <w:szCs w:val="24"/>
        </w:rPr>
        <w:t>ểu</w:t>
      </w:r>
      <w:r>
        <w:rPr>
          <w:sz w:val="24"/>
          <w:szCs w:val="24"/>
        </w:rPr>
        <w:t xml:space="preserve"> th</w:t>
      </w:r>
      <w:r w:rsidRPr="00BA01DD">
        <w:rPr>
          <w:sz w:val="24"/>
          <w:szCs w:val="24"/>
        </w:rPr>
        <w:t>ức</w:t>
      </w:r>
      <w:r>
        <w:rPr>
          <w:sz w:val="24"/>
          <w:szCs w:val="24"/>
        </w:rPr>
        <w:t xml:space="preserve"> ki</w:t>
      </w:r>
      <w:r w:rsidRPr="00BA01DD">
        <w:rPr>
          <w:sz w:val="24"/>
          <w:szCs w:val="24"/>
        </w:rPr>
        <w:t>ểm</w:t>
      </w:r>
      <w:r>
        <w:rPr>
          <w:sz w:val="24"/>
          <w:szCs w:val="24"/>
        </w:rPr>
        <w:t xml:space="preserve"> tra.</w:t>
      </w:r>
    </w:p>
    <w:p w:rsidR="00F4253C" w:rsidRDefault="00F4253C" w:rsidP="00F4253C">
      <w:pPr>
        <w:rPr>
          <w:sz w:val="24"/>
          <w:szCs w:val="24"/>
        </w:rPr>
      </w:pPr>
      <w:r>
        <w:rPr>
          <w:sz w:val="24"/>
          <w:szCs w:val="24"/>
        </w:rPr>
        <w:t>V</w:t>
      </w:r>
      <w:r w:rsidRPr="00BA01DD">
        <w:rPr>
          <w:sz w:val="24"/>
          <w:szCs w:val="24"/>
        </w:rPr>
        <w:t>ới</w:t>
      </w:r>
      <w:r>
        <w:rPr>
          <w:sz w:val="24"/>
          <w:szCs w:val="24"/>
        </w:rPr>
        <w:t xml:space="preserve"> lo</w:t>
      </w:r>
      <w:r w:rsidRPr="00BA01DD">
        <w:rPr>
          <w:sz w:val="24"/>
          <w:szCs w:val="24"/>
        </w:rPr>
        <w:t>ại</w:t>
      </w:r>
      <w:r>
        <w:rPr>
          <w:sz w:val="24"/>
          <w:szCs w:val="24"/>
        </w:rPr>
        <w:t xml:space="preserve"> v</w:t>
      </w:r>
      <w:r w:rsidRPr="00BA01DD">
        <w:rPr>
          <w:sz w:val="24"/>
          <w:szCs w:val="24"/>
        </w:rPr>
        <w:t>òng</w:t>
      </w:r>
      <w:r>
        <w:rPr>
          <w:sz w:val="24"/>
          <w:szCs w:val="24"/>
        </w:rPr>
        <w:t xml:space="preserve"> l</w:t>
      </w:r>
      <w:r w:rsidRPr="00BA01DD">
        <w:rPr>
          <w:sz w:val="24"/>
          <w:szCs w:val="24"/>
        </w:rPr>
        <w:t>ặp</w:t>
      </w:r>
      <w:r>
        <w:rPr>
          <w:sz w:val="24"/>
          <w:szCs w:val="24"/>
        </w:rPr>
        <w:t xml:space="preserve"> t</w:t>
      </w:r>
      <w:r w:rsidRPr="00BA01DD">
        <w:rPr>
          <w:sz w:val="24"/>
          <w:szCs w:val="24"/>
        </w:rPr>
        <w:t>ìm</w:t>
      </w:r>
      <w:r>
        <w:rPr>
          <w:sz w:val="24"/>
          <w:szCs w:val="24"/>
        </w:rPr>
        <w:t xml:space="preserve"> ki</w:t>
      </w:r>
      <w:r w:rsidRPr="00BA01DD">
        <w:rPr>
          <w:sz w:val="24"/>
          <w:szCs w:val="24"/>
        </w:rPr>
        <w:t>ếm</w:t>
      </w:r>
      <w:r>
        <w:rPr>
          <w:sz w:val="24"/>
          <w:szCs w:val="24"/>
        </w:rPr>
        <w:t>, b</w:t>
      </w:r>
      <w:r w:rsidRPr="0003185E">
        <w:rPr>
          <w:sz w:val="24"/>
          <w:szCs w:val="24"/>
        </w:rPr>
        <w:t>ạn</w:t>
      </w:r>
      <w:r>
        <w:rPr>
          <w:sz w:val="24"/>
          <w:szCs w:val="24"/>
        </w:rPr>
        <w:t xml:space="preserve"> c</w:t>
      </w:r>
      <w:r w:rsidRPr="0003185E">
        <w:rPr>
          <w:sz w:val="24"/>
          <w:szCs w:val="24"/>
        </w:rPr>
        <w:t>ó</w:t>
      </w:r>
      <w:r>
        <w:rPr>
          <w:sz w:val="24"/>
          <w:szCs w:val="24"/>
        </w:rPr>
        <w:t xml:space="preserve"> th</w:t>
      </w:r>
      <w:r w:rsidRPr="0003185E">
        <w:rPr>
          <w:sz w:val="24"/>
          <w:szCs w:val="24"/>
        </w:rPr>
        <w:t>ể</w:t>
      </w:r>
      <w:r>
        <w:rPr>
          <w:sz w:val="24"/>
          <w:szCs w:val="24"/>
        </w:rPr>
        <w:t xml:space="preserve"> k</w:t>
      </w:r>
      <w:r w:rsidRPr="0003185E">
        <w:rPr>
          <w:sz w:val="24"/>
          <w:szCs w:val="24"/>
        </w:rPr>
        <w:t>ết</w:t>
      </w:r>
      <w:r>
        <w:rPr>
          <w:sz w:val="24"/>
          <w:szCs w:val="24"/>
        </w:rPr>
        <w:t xml:space="preserve"> h</w:t>
      </w:r>
      <w:r w:rsidRPr="0003185E">
        <w:rPr>
          <w:sz w:val="24"/>
          <w:szCs w:val="24"/>
        </w:rPr>
        <w:t>ợp</w:t>
      </w:r>
      <w:r>
        <w:rPr>
          <w:sz w:val="24"/>
          <w:szCs w:val="24"/>
        </w:rPr>
        <w:t xml:space="preserve"> 3 l</w:t>
      </w:r>
      <w:r w:rsidRPr="0003185E">
        <w:rPr>
          <w:sz w:val="24"/>
          <w:szCs w:val="24"/>
        </w:rPr>
        <w:t>ần</w:t>
      </w:r>
      <w:r>
        <w:rPr>
          <w:sz w:val="24"/>
          <w:szCs w:val="24"/>
        </w:rPr>
        <w:t xml:space="preserve"> ki</w:t>
      </w:r>
      <w:r w:rsidRPr="0003185E">
        <w:rPr>
          <w:sz w:val="24"/>
          <w:szCs w:val="24"/>
        </w:rPr>
        <w:t>ể</w:t>
      </w:r>
      <w:r>
        <w:rPr>
          <w:sz w:val="24"/>
          <w:szCs w:val="24"/>
        </w:rPr>
        <w:t>m tra b</w:t>
      </w:r>
      <w:r w:rsidRPr="0003185E">
        <w:rPr>
          <w:sz w:val="24"/>
          <w:szCs w:val="24"/>
        </w:rPr>
        <w:t>ằng</w:t>
      </w:r>
      <w:r>
        <w:rPr>
          <w:sz w:val="24"/>
          <w:szCs w:val="24"/>
        </w:rPr>
        <w:t xml:space="preserve"> m</w:t>
      </w:r>
      <w:r w:rsidRPr="0003185E">
        <w:rPr>
          <w:sz w:val="24"/>
          <w:szCs w:val="24"/>
        </w:rPr>
        <w:t>ột</w:t>
      </w:r>
      <w:r>
        <w:rPr>
          <w:sz w:val="24"/>
          <w:szCs w:val="24"/>
        </w:rPr>
        <w:t xml:space="preserve"> l</w:t>
      </w:r>
      <w:r w:rsidRPr="0003185E">
        <w:rPr>
          <w:sz w:val="24"/>
          <w:szCs w:val="24"/>
        </w:rPr>
        <w:t>ần</w:t>
      </w:r>
      <w:r>
        <w:rPr>
          <w:sz w:val="24"/>
          <w:szCs w:val="24"/>
        </w:rPr>
        <w:t xml:space="preserve"> trong m</w:t>
      </w:r>
      <w:r w:rsidRPr="0003185E">
        <w:rPr>
          <w:sz w:val="24"/>
          <w:szCs w:val="24"/>
        </w:rPr>
        <w:t>ỗi</w:t>
      </w:r>
      <w:r>
        <w:rPr>
          <w:sz w:val="24"/>
          <w:szCs w:val="24"/>
        </w:rPr>
        <w:t xml:space="preserve"> </w:t>
      </w:r>
      <w:r>
        <w:rPr>
          <w:sz w:val="24"/>
          <w:szCs w:val="24"/>
        </w:rPr>
        <w:lastRenderedPageBreak/>
        <w:t>l</w:t>
      </w:r>
      <w:r w:rsidRPr="0003185E">
        <w:rPr>
          <w:sz w:val="24"/>
          <w:szCs w:val="24"/>
        </w:rPr>
        <w:t>ần</w:t>
      </w:r>
      <w:r>
        <w:rPr>
          <w:sz w:val="24"/>
          <w:szCs w:val="24"/>
        </w:rPr>
        <w:t xml:space="preserve"> l</w:t>
      </w:r>
      <w:r w:rsidRPr="0003185E">
        <w:rPr>
          <w:sz w:val="24"/>
          <w:szCs w:val="24"/>
        </w:rPr>
        <w:t>ặp</w:t>
      </w:r>
      <w:r>
        <w:rPr>
          <w:sz w:val="24"/>
          <w:szCs w:val="24"/>
        </w:rPr>
        <w:t xml:space="preserve"> b</w:t>
      </w:r>
      <w:r w:rsidRPr="0003185E">
        <w:rPr>
          <w:sz w:val="24"/>
          <w:szCs w:val="24"/>
        </w:rPr>
        <w:t>ằng</w:t>
      </w:r>
      <w:r>
        <w:rPr>
          <w:sz w:val="24"/>
          <w:szCs w:val="24"/>
        </w:rPr>
        <w:t xml:space="preserve"> c</w:t>
      </w:r>
      <w:r w:rsidRPr="0003185E">
        <w:rPr>
          <w:sz w:val="24"/>
          <w:szCs w:val="24"/>
        </w:rPr>
        <w:t>ác</w:t>
      </w:r>
      <w:r>
        <w:rPr>
          <w:sz w:val="24"/>
          <w:szCs w:val="24"/>
        </w:rPr>
        <w:t>h th</w:t>
      </w:r>
      <w:r w:rsidRPr="0003185E">
        <w:rPr>
          <w:sz w:val="24"/>
          <w:szCs w:val="24"/>
        </w:rPr>
        <w:t>ê</w:t>
      </w:r>
      <w:r>
        <w:rPr>
          <w:sz w:val="24"/>
          <w:szCs w:val="24"/>
        </w:rPr>
        <w:t>m “l</w:t>
      </w:r>
      <w:r w:rsidRPr="0003185E">
        <w:rPr>
          <w:sz w:val="24"/>
          <w:szCs w:val="24"/>
        </w:rPr>
        <w:t>ính</w:t>
      </w:r>
      <w:r>
        <w:rPr>
          <w:sz w:val="24"/>
          <w:szCs w:val="24"/>
        </w:rPr>
        <w:t xml:space="preserve"> canh” v</w:t>
      </w:r>
      <w:r w:rsidRPr="0003185E">
        <w:rPr>
          <w:sz w:val="24"/>
          <w:szCs w:val="24"/>
        </w:rPr>
        <w:t>ào</w:t>
      </w:r>
      <w:r>
        <w:rPr>
          <w:sz w:val="24"/>
          <w:szCs w:val="24"/>
        </w:rPr>
        <w:t xml:space="preserve"> cu</w:t>
      </w:r>
      <w:r w:rsidRPr="0003185E">
        <w:rPr>
          <w:sz w:val="24"/>
          <w:szCs w:val="24"/>
        </w:rPr>
        <w:t>ối</w:t>
      </w:r>
      <w:r>
        <w:rPr>
          <w:sz w:val="24"/>
          <w:szCs w:val="24"/>
        </w:rPr>
        <w:t xml:space="preserve"> ph</w:t>
      </w:r>
      <w:r w:rsidRPr="0003185E">
        <w:rPr>
          <w:sz w:val="24"/>
          <w:szCs w:val="24"/>
        </w:rPr>
        <w:t>ạm</w:t>
      </w:r>
      <w:r>
        <w:rPr>
          <w:sz w:val="24"/>
          <w:szCs w:val="24"/>
        </w:rPr>
        <w:t xml:space="preserve"> vi t</w:t>
      </w:r>
      <w:r w:rsidRPr="0003185E">
        <w:rPr>
          <w:sz w:val="24"/>
          <w:szCs w:val="24"/>
        </w:rPr>
        <w:t>ìm</w:t>
      </w:r>
      <w:r>
        <w:rPr>
          <w:sz w:val="24"/>
          <w:szCs w:val="24"/>
        </w:rPr>
        <w:t xml:space="preserve"> ki</w:t>
      </w:r>
      <w:r w:rsidRPr="0003185E">
        <w:rPr>
          <w:sz w:val="24"/>
          <w:szCs w:val="24"/>
        </w:rPr>
        <w:t>ếm</w:t>
      </w:r>
      <w:r>
        <w:rPr>
          <w:sz w:val="24"/>
          <w:szCs w:val="24"/>
        </w:rPr>
        <w:t>. Trong trư</w:t>
      </w:r>
      <w:r w:rsidRPr="0003185E">
        <w:rPr>
          <w:sz w:val="24"/>
          <w:szCs w:val="24"/>
        </w:rPr>
        <w:t>ờng</w:t>
      </w:r>
      <w:r>
        <w:rPr>
          <w:sz w:val="24"/>
          <w:szCs w:val="24"/>
        </w:rPr>
        <w:t xml:space="preserve"> h</w:t>
      </w:r>
      <w:r w:rsidRPr="0003185E">
        <w:rPr>
          <w:sz w:val="24"/>
          <w:szCs w:val="24"/>
        </w:rPr>
        <w:t>ợp</w:t>
      </w:r>
      <w:r>
        <w:rPr>
          <w:sz w:val="24"/>
          <w:szCs w:val="24"/>
        </w:rPr>
        <w:t xml:space="preserve"> n</w:t>
      </w:r>
      <w:r w:rsidRPr="0003185E">
        <w:rPr>
          <w:sz w:val="24"/>
          <w:szCs w:val="24"/>
        </w:rPr>
        <w:t>ày</w:t>
      </w:r>
      <w:r>
        <w:rPr>
          <w:sz w:val="24"/>
          <w:szCs w:val="24"/>
        </w:rPr>
        <w:t>, c</w:t>
      </w:r>
      <w:r w:rsidRPr="0003185E">
        <w:rPr>
          <w:sz w:val="24"/>
          <w:szCs w:val="24"/>
        </w:rPr>
        <w:t>ó</w:t>
      </w:r>
      <w:r>
        <w:rPr>
          <w:sz w:val="24"/>
          <w:szCs w:val="24"/>
        </w:rPr>
        <w:t xml:space="preserve"> th</w:t>
      </w:r>
      <w:r w:rsidRPr="0003185E">
        <w:rPr>
          <w:sz w:val="24"/>
          <w:szCs w:val="24"/>
        </w:rPr>
        <w:t>ể</w:t>
      </w:r>
      <w:r>
        <w:rPr>
          <w:sz w:val="24"/>
          <w:szCs w:val="24"/>
        </w:rPr>
        <w:t xml:space="preserve"> g</w:t>
      </w:r>
      <w:r w:rsidRPr="0003185E">
        <w:rPr>
          <w:sz w:val="24"/>
          <w:szCs w:val="24"/>
        </w:rPr>
        <w:t>án</w:t>
      </w:r>
      <w:r>
        <w:rPr>
          <w:sz w:val="24"/>
          <w:szCs w:val="24"/>
        </w:rPr>
        <w:t xml:space="preserve"> gi</w:t>
      </w:r>
      <w:r w:rsidRPr="0003185E">
        <w:rPr>
          <w:sz w:val="24"/>
          <w:szCs w:val="24"/>
        </w:rPr>
        <w:t>á</w:t>
      </w:r>
      <w:r>
        <w:rPr>
          <w:sz w:val="24"/>
          <w:szCs w:val="24"/>
        </w:rPr>
        <w:t xml:space="preserve"> tr</w:t>
      </w:r>
      <w:r w:rsidRPr="0003185E">
        <w:rPr>
          <w:sz w:val="24"/>
          <w:szCs w:val="24"/>
        </w:rPr>
        <w:t>ị</w:t>
      </w:r>
      <w:r>
        <w:rPr>
          <w:sz w:val="24"/>
          <w:szCs w:val="24"/>
        </w:rPr>
        <w:t xml:space="preserve"> c</w:t>
      </w:r>
      <w:r w:rsidRPr="0003185E">
        <w:rPr>
          <w:sz w:val="24"/>
          <w:szCs w:val="24"/>
        </w:rPr>
        <w:t>ần</w:t>
      </w:r>
      <w:r>
        <w:rPr>
          <w:sz w:val="24"/>
          <w:szCs w:val="24"/>
        </w:rPr>
        <w:t xml:space="preserve"> t</w:t>
      </w:r>
      <w:r w:rsidRPr="0003185E">
        <w:rPr>
          <w:sz w:val="24"/>
          <w:szCs w:val="24"/>
        </w:rPr>
        <w:t>ìm</w:t>
      </w:r>
      <w:r>
        <w:rPr>
          <w:sz w:val="24"/>
          <w:szCs w:val="24"/>
        </w:rPr>
        <w:t xml:space="preserve"> v</w:t>
      </w:r>
      <w:r w:rsidRPr="0003185E">
        <w:rPr>
          <w:sz w:val="24"/>
          <w:szCs w:val="24"/>
        </w:rPr>
        <w:t>ào</w:t>
      </w:r>
      <w:r>
        <w:rPr>
          <w:sz w:val="24"/>
          <w:szCs w:val="24"/>
        </w:rPr>
        <w:t xml:space="preserve"> cu</w:t>
      </w:r>
      <w:r w:rsidRPr="0003185E">
        <w:rPr>
          <w:sz w:val="24"/>
          <w:szCs w:val="24"/>
        </w:rPr>
        <w:t>ối</w:t>
      </w:r>
      <w:r>
        <w:rPr>
          <w:sz w:val="24"/>
          <w:szCs w:val="24"/>
        </w:rPr>
        <w:t xml:space="preserve"> ph</w:t>
      </w:r>
      <w:r w:rsidRPr="0003185E">
        <w:rPr>
          <w:sz w:val="24"/>
          <w:szCs w:val="24"/>
        </w:rPr>
        <w:t>ạm</w:t>
      </w:r>
      <w:r>
        <w:rPr>
          <w:sz w:val="24"/>
          <w:szCs w:val="24"/>
        </w:rPr>
        <w:t xml:space="preserve"> vi t</w:t>
      </w:r>
      <w:r w:rsidRPr="0003185E">
        <w:rPr>
          <w:sz w:val="24"/>
          <w:szCs w:val="24"/>
        </w:rPr>
        <w:t>ìm</w:t>
      </w:r>
      <w:r>
        <w:rPr>
          <w:sz w:val="24"/>
          <w:szCs w:val="24"/>
        </w:rPr>
        <w:t xml:space="preserve"> ki</w:t>
      </w:r>
      <w:r w:rsidRPr="0003185E">
        <w:rPr>
          <w:sz w:val="24"/>
          <w:szCs w:val="24"/>
        </w:rPr>
        <w:t>ếm</w:t>
      </w:r>
      <w:r>
        <w:rPr>
          <w:sz w:val="24"/>
          <w:szCs w:val="24"/>
        </w:rPr>
        <w:t xml:space="preserve">. Sau </w:t>
      </w:r>
      <w:r w:rsidRPr="0003185E">
        <w:rPr>
          <w:sz w:val="24"/>
          <w:szCs w:val="24"/>
        </w:rPr>
        <w:t>đó</w:t>
      </w:r>
      <w:r>
        <w:rPr>
          <w:sz w:val="24"/>
          <w:szCs w:val="24"/>
        </w:rPr>
        <w:t xml:space="preserve"> ki</w:t>
      </w:r>
      <w:r w:rsidRPr="0003185E">
        <w:rPr>
          <w:sz w:val="24"/>
          <w:szCs w:val="24"/>
        </w:rPr>
        <w:t>ểm</w:t>
      </w:r>
      <w:r>
        <w:rPr>
          <w:sz w:val="24"/>
          <w:szCs w:val="24"/>
        </w:rPr>
        <w:t xml:space="preserve"> tra t</w:t>
      </w:r>
      <w:r w:rsidRPr="0003185E">
        <w:rPr>
          <w:sz w:val="24"/>
          <w:szCs w:val="24"/>
        </w:rPr>
        <w:t>ừng</w:t>
      </w:r>
      <w:r>
        <w:rPr>
          <w:sz w:val="24"/>
          <w:szCs w:val="24"/>
        </w:rPr>
        <w:t xml:space="preserve"> ph</w:t>
      </w:r>
      <w:r w:rsidRPr="0003185E">
        <w:rPr>
          <w:sz w:val="24"/>
          <w:szCs w:val="24"/>
        </w:rPr>
        <w:t>ần</w:t>
      </w:r>
      <w:r>
        <w:rPr>
          <w:sz w:val="24"/>
          <w:szCs w:val="24"/>
        </w:rPr>
        <w:t xml:space="preserve"> t</w:t>
      </w:r>
      <w:r w:rsidRPr="0003185E">
        <w:rPr>
          <w:sz w:val="24"/>
          <w:szCs w:val="24"/>
        </w:rPr>
        <w:t>ử</w:t>
      </w:r>
      <w:r>
        <w:rPr>
          <w:sz w:val="24"/>
          <w:szCs w:val="24"/>
        </w:rPr>
        <w:t>, n</w:t>
      </w:r>
      <w:r w:rsidRPr="0003185E">
        <w:rPr>
          <w:sz w:val="24"/>
          <w:szCs w:val="24"/>
        </w:rPr>
        <w:t>ếu</w:t>
      </w:r>
      <w:r>
        <w:rPr>
          <w:sz w:val="24"/>
          <w:szCs w:val="24"/>
        </w:rPr>
        <w:t xml:space="preserve"> kh</w:t>
      </w:r>
      <w:r w:rsidRPr="0003185E">
        <w:rPr>
          <w:sz w:val="24"/>
          <w:szCs w:val="24"/>
        </w:rPr>
        <w:t>ô</w:t>
      </w:r>
      <w:r>
        <w:rPr>
          <w:sz w:val="24"/>
          <w:szCs w:val="24"/>
        </w:rPr>
        <w:t>ng t</w:t>
      </w:r>
      <w:r w:rsidRPr="0003185E">
        <w:rPr>
          <w:sz w:val="24"/>
          <w:szCs w:val="24"/>
        </w:rPr>
        <w:t>ìm</w:t>
      </w:r>
      <w:r>
        <w:rPr>
          <w:sz w:val="24"/>
          <w:szCs w:val="24"/>
        </w:rPr>
        <w:t xml:space="preserve"> th</w:t>
      </w:r>
      <w:r w:rsidRPr="0003185E">
        <w:rPr>
          <w:sz w:val="24"/>
          <w:szCs w:val="24"/>
        </w:rPr>
        <w:t>ấy</w:t>
      </w:r>
      <w:r>
        <w:rPr>
          <w:sz w:val="24"/>
          <w:szCs w:val="24"/>
        </w:rPr>
        <w:t xml:space="preserve"> cho đ</w:t>
      </w:r>
      <w:r w:rsidRPr="0003185E">
        <w:rPr>
          <w:sz w:val="24"/>
          <w:szCs w:val="24"/>
        </w:rPr>
        <w:t>ến</w:t>
      </w:r>
      <w:r>
        <w:rPr>
          <w:sz w:val="24"/>
          <w:szCs w:val="24"/>
        </w:rPr>
        <w:t xml:space="preserve"> khi ki</w:t>
      </w:r>
      <w:r w:rsidRPr="0003185E">
        <w:rPr>
          <w:sz w:val="24"/>
          <w:szCs w:val="24"/>
        </w:rPr>
        <w:t>ểm</w:t>
      </w:r>
      <w:r>
        <w:rPr>
          <w:sz w:val="24"/>
          <w:szCs w:val="24"/>
        </w:rPr>
        <w:t xml:space="preserve"> tra ph</w:t>
      </w:r>
      <w:r w:rsidRPr="0003185E">
        <w:rPr>
          <w:sz w:val="24"/>
          <w:szCs w:val="24"/>
        </w:rPr>
        <w:t>ần</w:t>
      </w:r>
      <w:r>
        <w:rPr>
          <w:sz w:val="24"/>
          <w:szCs w:val="24"/>
        </w:rPr>
        <w:t xml:space="preserve"> t</w:t>
      </w:r>
      <w:r w:rsidRPr="0003185E">
        <w:rPr>
          <w:sz w:val="24"/>
          <w:szCs w:val="24"/>
        </w:rPr>
        <w:t>ử</w:t>
      </w:r>
      <w:r>
        <w:rPr>
          <w:sz w:val="24"/>
          <w:szCs w:val="24"/>
        </w:rPr>
        <w:t xml:space="preserve"> cu</w:t>
      </w:r>
      <w:r w:rsidRPr="0003185E">
        <w:rPr>
          <w:sz w:val="24"/>
          <w:szCs w:val="24"/>
        </w:rPr>
        <w:t>ối</w:t>
      </w:r>
      <w:r>
        <w:rPr>
          <w:sz w:val="24"/>
          <w:szCs w:val="24"/>
        </w:rPr>
        <w:t>, b</w:t>
      </w:r>
      <w:r w:rsidRPr="0003185E">
        <w:rPr>
          <w:sz w:val="24"/>
          <w:szCs w:val="24"/>
        </w:rPr>
        <w:t>ạn</w:t>
      </w:r>
      <w:r>
        <w:rPr>
          <w:sz w:val="24"/>
          <w:szCs w:val="24"/>
        </w:rPr>
        <w:t xml:space="preserve"> s</w:t>
      </w:r>
      <w:r w:rsidRPr="0003185E">
        <w:rPr>
          <w:sz w:val="24"/>
          <w:szCs w:val="24"/>
        </w:rPr>
        <w:t>ẽ</w:t>
      </w:r>
      <w:r>
        <w:rPr>
          <w:sz w:val="24"/>
          <w:szCs w:val="24"/>
        </w:rPr>
        <w:t xml:space="preserve"> bi</w:t>
      </w:r>
      <w:r w:rsidRPr="0003185E">
        <w:rPr>
          <w:sz w:val="24"/>
          <w:szCs w:val="24"/>
        </w:rPr>
        <w:t>ết</w:t>
      </w:r>
      <w:r>
        <w:rPr>
          <w:sz w:val="24"/>
          <w:szCs w:val="24"/>
        </w:rPr>
        <w:t xml:space="preserve"> đư</w:t>
      </w:r>
      <w:r w:rsidRPr="0003185E">
        <w:rPr>
          <w:sz w:val="24"/>
          <w:szCs w:val="24"/>
        </w:rPr>
        <w:t>ợc</w:t>
      </w:r>
      <w:r>
        <w:rPr>
          <w:sz w:val="24"/>
          <w:szCs w:val="24"/>
        </w:rPr>
        <w:t xml:space="preserve"> kh</w:t>
      </w:r>
      <w:r w:rsidRPr="0003185E">
        <w:rPr>
          <w:sz w:val="24"/>
          <w:szCs w:val="24"/>
        </w:rPr>
        <w:t>ô</w:t>
      </w:r>
      <w:r>
        <w:rPr>
          <w:sz w:val="24"/>
          <w:szCs w:val="24"/>
        </w:rPr>
        <w:t>ng t</w:t>
      </w:r>
      <w:r w:rsidRPr="0003185E">
        <w:rPr>
          <w:sz w:val="24"/>
          <w:szCs w:val="24"/>
        </w:rPr>
        <w:t>ô</w:t>
      </w:r>
      <w:r>
        <w:rPr>
          <w:sz w:val="24"/>
          <w:szCs w:val="24"/>
        </w:rPr>
        <w:t>ng t</w:t>
      </w:r>
      <w:r w:rsidRPr="0003185E">
        <w:rPr>
          <w:sz w:val="24"/>
          <w:szCs w:val="24"/>
        </w:rPr>
        <w:t>ại</w:t>
      </w:r>
      <w:r>
        <w:rPr>
          <w:sz w:val="24"/>
          <w:szCs w:val="24"/>
        </w:rPr>
        <w:t xml:space="preserve"> gi</w:t>
      </w:r>
      <w:r w:rsidRPr="0003185E">
        <w:rPr>
          <w:sz w:val="24"/>
          <w:szCs w:val="24"/>
        </w:rPr>
        <w:t>á</w:t>
      </w:r>
      <w:r>
        <w:rPr>
          <w:sz w:val="24"/>
          <w:szCs w:val="24"/>
        </w:rPr>
        <w:t xml:space="preserve"> tr</w:t>
      </w:r>
      <w:r w:rsidRPr="0003185E">
        <w:rPr>
          <w:sz w:val="24"/>
          <w:szCs w:val="24"/>
        </w:rPr>
        <w:t>ị</w:t>
      </w:r>
      <w:r>
        <w:rPr>
          <w:sz w:val="24"/>
          <w:szCs w:val="24"/>
        </w:rPr>
        <w:t xml:space="preserve"> c</w:t>
      </w:r>
      <w:r w:rsidRPr="0003185E">
        <w:rPr>
          <w:sz w:val="24"/>
          <w:szCs w:val="24"/>
        </w:rPr>
        <w:t>ần</w:t>
      </w:r>
      <w:r>
        <w:rPr>
          <w:sz w:val="24"/>
          <w:szCs w:val="24"/>
        </w:rPr>
        <w:t xml:space="preserve"> t</w:t>
      </w:r>
      <w:r w:rsidRPr="0003185E">
        <w:rPr>
          <w:sz w:val="24"/>
          <w:szCs w:val="24"/>
        </w:rPr>
        <w:t>ìm</w:t>
      </w:r>
      <w:r>
        <w:rPr>
          <w:sz w:val="24"/>
          <w:szCs w:val="24"/>
        </w:rPr>
        <w:t xml:space="preserve"> trong m</w:t>
      </w:r>
      <w:r w:rsidRPr="0003185E">
        <w:rPr>
          <w:sz w:val="24"/>
          <w:szCs w:val="24"/>
        </w:rPr>
        <w:t>ảng</w:t>
      </w:r>
      <w:r>
        <w:rPr>
          <w:sz w:val="24"/>
          <w:szCs w:val="24"/>
        </w:rPr>
        <w:t xml:space="preserve">. </w:t>
      </w:r>
      <w:r w:rsidRPr="0003185E">
        <w:rPr>
          <w:sz w:val="24"/>
          <w:szCs w:val="24"/>
        </w:rPr>
        <w:t>Đâ</w:t>
      </w:r>
      <w:r>
        <w:rPr>
          <w:sz w:val="24"/>
          <w:szCs w:val="24"/>
        </w:rPr>
        <w:t>y l</w:t>
      </w:r>
      <w:r w:rsidRPr="0003185E">
        <w:rPr>
          <w:sz w:val="24"/>
          <w:szCs w:val="24"/>
        </w:rPr>
        <w:t>à</w:t>
      </w:r>
      <w:r>
        <w:rPr>
          <w:sz w:val="24"/>
          <w:szCs w:val="24"/>
        </w:rPr>
        <w:t xml:space="preserve"> code:</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185E">
              <w:rPr>
                <w:rFonts w:ascii="Courier New" w:eastAsia="Times New Roman" w:hAnsi="Courier New" w:cs="Courier New"/>
                <w:sz w:val="20"/>
                <w:szCs w:val="20"/>
              </w:rPr>
              <w:t>// set sentinel value, preserving the original value</w:t>
            </w: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185E">
              <w:rPr>
                <w:rFonts w:ascii="Courier New" w:eastAsia="Times New Roman" w:hAnsi="Courier New" w:cs="Courier New"/>
                <w:sz w:val="20"/>
                <w:szCs w:val="20"/>
              </w:rPr>
              <w:t>initialValue = item[ count ];</w:t>
            </w: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185E">
              <w:rPr>
                <w:rFonts w:ascii="Courier New" w:eastAsia="Times New Roman" w:hAnsi="Courier New" w:cs="Courier New"/>
                <w:sz w:val="20"/>
                <w:szCs w:val="20"/>
              </w:rPr>
              <w:t xml:space="preserve">item[ count ] = testValue;       </w:t>
            </w: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185E">
              <w:rPr>
                <w:rFonts w:ascii="Courier New" w:eastAsia="Times New Roman" w:hAnsi="Courier New" w:cs="Courier New"/>
                <w:sz w:val="20"/>
                <w:szCs w:val="20"/>
              </w:rPr>
              <w:t>i = 0;</w:t>
            </w: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F4253C" w:rsidRPr="0003185E"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185E">
              <w:rPr>
                <w:rFonts w:ascii="Courier New" w:eastAsia="Times New Roman" w:hAnsi="Courier New" w:cs="Courier New"/>
                <w:sz w:val="20"/>
                <w:szCs w:val="20"/>
              </w:rPr>
              <w:t>whi</w:t>
            </w:r>
            <w:r w:rsidR="00777B55">
              <w:rPr>
                <w:rFonts w:ascii="Courier New" w:eastAsia="Times New Roman" w:hAnsi="Courier New" w:cs="Courier New"/>
                <w:sz w:val="20"/>
                <w:szCs w:val="20"/>
              </w:rPr>
              <w:t>le ( item[ i ] != testValue ) {</w:t>
            </w:r>
          </w:p>
          <w:p w:rsidR="00F4253C" w:rsidRPr="0003185E"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i++;</w:t>
            </w:r>
          </w:p>
          <w:p w:rsidR="00F4253C" w:rsidRPr="0003185E" w:rsidRDefault="00F4253C" w:rsidP="00F42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3185E">
              <w:rPr>
                <w:rFonts w:ascii="Courier New" w:eastAsia="Times New Roman" w:hAnsi="Courier New" w:cs="Courier New"/>
                <w:sz w:val="20"/>
                <w:szCs w:val="20"/>
              </w:rPr>
              <w:t>}</w:t>
            </w:r>
          </w:p>
          <w:p w:rsidR="00F4253C" w:rsidRPr="0003185E"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eastAsia="Times New Roman" w:hAnsi="Courier New" w:cs="Courier New"/>
                <w:sz w:val="20"/>
                <w:szCs w:val="20"/>
              </w:rPr>
            </w:pPr>
          </w:p>
          <w:p w:rsidR="00F4253C" w:rsidRPr="0003185E"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check if value was found</w:t>
            </w:r>
          </w:p>
          <w:p w:rsidR="00F4253C" w:rsidRPr="0003185E"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if ( i &lt; count ) {</w:t>
            </w:r>
          </w:p>
          <w:p w:rsidR="00F4253C" w:rsidRPr="00777B55" w:rsidRDefault="00F4253C" w:rsidP="00777B55">
            <w:pPr>
              <w:rPr>
                <w:rFonts w:eastAsia="Times New Roman" w:cs="Times New Roman"/>
                <w:sz w:val="24"/>
                <w:szCs w:val="24"/>
              </w:rPr>
            </w:pPr>
            <w:r w:rsidRPr="0003185E">
              <w:rPr>
                <w:rFonts w:eastAsia="Times New Roman" w:cs="Times New Roman"/>
                <w:sz w:val="24"/>
                <w:szCs w:val="24"/>
              </w:rPr>
              <w:t xml:space="preserve">   ...</w:t>
            </w:r>
          </w:p>
        </w:tc>
      </w:tr>
    </w:tbl>
    <w:p w:rsidR="00F4253C" w:rsidRDefault="00F4253C" w:rsidP="00F4253C">
      <w:pPr>
        <w:rPr>
          <w:sz w:val="24"/>
          <w:szCs w:val="24"/>
        </w:rPr>
      </w:pPr>
    </w:p>
    <w:p w:rsidR="00F4253C" w:rsidRPr="00777B55" w:rsidRDefault="00F4253C" w:rsidP="00F4253C">
      <w:pPr>
        <w:rPr>
          <w:sz w:val="24"/>
          <w:szCs w:val="24"/>
        </w:rPr>
      </w:pPr>
      <w:r w:rsidRPr="00777B55">
        <w:rPr>
          <w:sz w:val="24"/>
          <w:szCs w:val="24"/>
        </w:rPr>
        <w:t>Kết quả trong trường hợp các phần tử của mảng là số nguyên (mảng kích thước 100 phần tử):</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F4253C" w:rsidRPr="00777B55"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b/>
                <w:bCs/>
                <w:sz w:val="24"/>
                <w:szCs w:val="24"/>
              </w:rPr>
            </w:pPr>
            <w:r w:rsidRPr="00777B55">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b/>
                <w:bCs/>
                <w:sz w:val="24"/>
                <w:szCs w:val="24"/>
              </w:rPr>
            </w:pPr>
            <w:r w:rsidRPr="00777B55">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b/>
                <w:bCs/>
                <w:sz w:val="24"/>
                <w:szCs w:val="24"/>
              </w:rPr>
            </w:pPr>
            <w:r w:rsidRPr="00777B55">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b/>
                <w:bCs/>
                <w:sz w:val="24"/>
                <w:szCs w:val="24"/>
              </w:rPr>
            </w:pPr>
            <w:r w:rsidRPr="00777B55">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b/>
                <w:bCs/>
                <w:sz w:val="24"/>
                <w:szCs w:val="24"/>
              </w:rPr>
            </w:pPr>
            <w:r w:rsidRPr="00777B55">
              <w:rPr>
                <w:rFonts w:eastAsia="Times New Roman" w:cs="Times New Roman"/>
                <w:b/>
                <w:bCs/>
                <w:sz w:val="24"/>
                <w:szCs w:val="24"/>
              </w:rPr>
              <w:t>Performance Ratio</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0.771</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0.590</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1.3:1</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1.63</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0.912</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44%</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2:1</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1.34</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0.470</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65%</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3:1</w:t>
            </w:r>
          </w:p>
        </w:tc>
      </w:tr>
    </w:tbl>
    <w:p w:rsidR="00F4253C" w:rsidRPr="00777B55" w:rsidRDefault="00F4253C" w:rsidP="00F4253C">
      <w:pPr>
        <w:rPr>
          <w:sz w:val="24"/>
          <w:szCs w:val="24"/>
        </w:rPr>
      </w:pPr>
    </w:p>
    <w:p w:rsidR="00F4253C" w:rsidRDefault="00F4253C" w:rsidP="00F4253C">
      <w:pPr>
        <w:rPr>
          <w:sz w:val="24"/>
          <w:szCs w:val="24"/>
        </w:rPr>
      </w:pPr>
      <w:r w:rsidRPr="00777B55">
        <w:rPr>
          <w:sz w:val="24"/>
          <w:szCs w:val="24"/>
        </w:rPr>
        <w:t>Kết quả với mảng gồm 100 phần tử số thực 4 byte:</w:t>
      </w:r>
    </w:p>
    <w:p w:rsidR="00777B55" w:rsidRPr="00777B55" w:rsidRDefault="00777B55" w:rsidP="00F4253C">
      <w:pPr>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tblGrid>
      <w:tr w:rsidR="00F4253C" w:rsidRPr="00777B55"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Time Savings</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lastRenderedPageBreak/>
              <w:t>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1.351</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1.021</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24%</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1.923</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1.282</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33%</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1.752</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1.011</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42%</w:t>
            </w:r>
          </w:p>
        </w:tc>
      </w:tr>
    </w:tbl>
    <w:p w:rsidR="00F4253C" w:rsidRPr="00777B55" w:rsidRDefault="00F4253C" w:rsidP="00F4253C">
      <w:pPr>
        <w:rPr>
          <w:sz w:val="24"/>
          <w:szCs w:val="24"/>
        </w:rPr>
      </w:pPr>
    </w:p>
    <w:p w:rsidR="00F4253C" w:rsidRPr="00777B55" w:rsidRDefault="00F4253C" w:rsidP="00F4253C">
      <w:pPr>
        <w:rPr>
          <w:sz w:val="24"/>
          <w:szCs w:val="24"/>
        </w:rPr>
      </w:pPr>
      <w:r w:rsidRPr="00777B55">
        <w:rPr>
          <w:sz w:val="24"/>
          <w:szCs w:val="24"/>
        </w:rPr>
        <w:t>Kĩ thuật lính canh có thể áp dụng trong hầu hết các trường hợp tìm kiếm tuyến tính (đối với danh sách liên kết cũng tương tự mảng). Điều cần phải cẩn thận là lựa chọn giá trị của lính canh và đặt lính canh vào trong cấu trúc dữ liệu.</w:t>
      </w:r>
    </w:p>
    <w:p w:rsidR="00F4253C" w:rsidRPr="00777B55" w:rsidRDefault="00F4253C" w:rsidP="00F4253C">
      <w:pPr>
        <w:rPr>
          <w:b/>
          <w:sz w:val="24"/>
          <w:szCs w:val="24"/>
        </w:rPr>
      </w:pPr>
      <w:r w:rsidRPr="00777B55">
        <w:rPr>
          <w:b/>
          <w:sz w:val="24"/>
          <w:szCs w:val="24"/>
        </w:rPr>
        <w:t>Đặt vòng lặp thực hiện nhiều phép tính nhất vào bên trong</w:t>
      </w:r>
    </w:p>
    <w:p w:rsidR="00F4253C" w:rsidRPr="00777B55" w:rsidRDefault="00F4253C" w:rsidP="00F4253C">
      <w:pPr>
        <w:rPr>
          <w:sz w:val="24"/>
          <w:szCs w:val="24"/>
        </w:rPr>
      </w:pPr>
      <w:r w:rsidRPr="00777B55">
        <w:rPr>
          <w:sz w:val="24"/>
          <w:szCs w:val="24"/>
        </w:rPr>
        <w:t>Khi có các vòng lặp lồng nhau, điều cần nghĩ đến là vòng lặp nào đặt trong, vòng lặp nào đặt ngoài. Ví dụ đoạn code sau (Java):</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3205CD"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205CD">
              <w:rPr>
                <w:rFonts w:ascii="Courier New" w:eastAsia="Times New Roman" w:hAnsi="Courier New" w:cs="Courier New"/>
                <w:sz w:val="20"/>
                <w:szCs w:val="20"/>
              </w:rPr>
              <w:t xml:space="preserve">for ( column </w:t>
            </w:r>
            <w:r w:rsidR="00777B55">
              <w:rPr>
                <w:rFonts w:ascii="Courier New" w:eastAsia="Times New Roman" w:hAnsi="Courier New" w:cs="Courier New"/>
                <w:sz w:val="20"/>
                <w:szCs w:val="20"/>
              </w:rPr>
              <w:t>= 0; column &lt; 100; column++ ) {</w:t>
            </w:r>
          </w:p>
          <w:p w:rsidR="00F4253C" w:rsidRPr="003205CD"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205CD">
              <w:rPr>
                <w:rFonts w:ascii="Courier New" w:eastAsia="Times New Roman" w:hAnsi="Courier New" w:cs="Courier New"/>
                <w:sz w:val="20"/>
                <w:szCs w:val="20"/>
              </w:rPr>
              <w:t xml:space="preserve">   fo</w:t>
            </w:r>
            <w:r w:rsidR="00777B55">
              <w:rPr>
                <w:rFonts w:ascii="Courier New" w:eastAsia="Times New Roman" w:hAnsi="Courier New" w:cs="Courier New"/>
                <w:sz w:val="20"/>
                <w:szCs w:val="20"/>
              </w:rPr>
              <w:t>r ( row = 0; row &lt; 5; row++ ) {</w:t>
            </w:r>
          </w:p>
          <w:p w:rsidR="00F4253C" w:rsidRPr="003205CD"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205CD">
              <w:rPr>
                <w:rFonts w:ascii="Courier New" w:eastAsia="Times New Roman" w:hAnsi="Courier New" w:cs="Courier New"/>
                <w:sz w:val="20"/>
                <w:szCs w:val="20"/>
              </w:rPr>
              <w:t xml:space="preserve">      sum </w:t>
            </w:r>
            <w:r w:rsidR="00777B55">
              <w:rPr>
                <w:rFonts w:ascii="Courier New" w:eastAsia="Times New Roman" w:hAnsi="Courier New" w:cs="Courier New"/>
                <w:sz w:val="20"/>
                <w:szCs w:val="20"/>
              </w:rPr>
              <w:t>= sum + table[ row ][ column ];</w:t>
            </w:r>
          </w:p>
          <w:p w:rsidR="00F4253C" w:rsidRPr="003205CD"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Default="00F4253C" w:rsidP="00F4253C">
            <w:pPr>
              <w:rPr>
                <w:sz w:val="24"/>
                <w:szCs w:val="24"/>
              </w:rPr>
            </w:pPr>
            <w:r w:rsidRPr="003205CD">
              <w:rPr>
                <w:rFonts w:eastAsia="Times New Roman" w:cs="Times New Roman"/>
                <w:sz w:val="24"/>
                <w:szCs w:val="24"/>
              </w:rPr>
              <w:t>}</w:t>
            </w:r>
          </w:p>
        </w:tc>
      </w:tr>
    </w:tbl>
    <w:p w:rsidR="00F4253C" w:rsidRDefault="00F4253C" w:rsidP="00F4253C">
      <w:pPr>
        <w:rPr>
          <w:lang w:val="vi-VN"/>
        </w:rPr>
      </w:pPr>
    </w:p>
    <w:p w:rsidR="00F4253C" w:rsidRPr="00163651" w:rsidRDefault="00F4253C" w:rsidP="00F4253C">
      <w:pPr>
        <w:rPr>
          <w:sz w:val="24"/>
          <w:szCs w:val="24"/>
          <w:lang w:val="vi-VN"/>
        </w:rPr>
      </w:pPr>
      <w:r w:rsidRPr="00777B55">
        <w:rPr>
          <w:sz w:val="24"/>
          <w:szCs w:val="24"/>
          <w:lang w:val="vi-VN"/>
        </w:rPr>
        <w:t xml:space="preserve">Chìa khóa để cải thiện vòng lặp là các vòng ngoài thực hiện nhiều thường xuyên hơn so với các vòng trong. Mỗi lần vòng lặp thực hiện, nó có thể khởi tạo các chỉ số vòng lặp, tăng nó </w:t>
      </w:r>
      <w:r w:rsidRPr="00163651">
        <w:rPr>
          <w:sz w:val="24"/>
          <w:szCs w:val="24"/>
          <w:lang w:val="vi-VN"/>
        </w:rPr>
        <w:t>sau mỗi</w:t>
      </w:r>
      <w:r w:rsidRPr="00777B55">
        <w:rPr>
          <w:sz w:val="24"/>
          <w:szCs w:val="24"/>
          <w:lang w:val="vi-VN"/>
        </w:rPr>
        <w:t xml:space="preserve"> lần</w:t>
      </w:r>
      <w:r w:rsidRPr="00163651">
        <w:rPr>
          <w:sz w:val="24"/>
          <w:szCs w:val="24"/>
          <w:lang w:val="vi-VN"/>
        </w:rPr>
        <w:t xml:space="preserve"> thực hiện</w:t>
      </w:r>
      <w:r w:rsidRPr="00777B55">
        <w:rPr>
          <w:sz w:val="24"/>
          <w:szCs w:val="24"/>
          <w:lang w:val="vi-VN"/>
        </w:rPr>
        <w:t xml:space="preserve"> vòng lặp, và kiểm tra xem nó vượt</w:t>
      </w:r>
      <w:r w:rsidRPr="00163651">
        <w:rPr>
          <w:sz w:val="24"/>
          <w:szCs w:val="24"/>
          <w:lang w:val="vi-VN"/>
        </w:rPr>
        <w:t xml:space="preserve"> quá giới hạn</w:t>
      </w:r>
      <w:r w:rsidRPr="00777B55">
        <w:rPr>
          <w:sz w:val="24"/>
          <w:szCs w:val="24"/>
          <w:lang w:val="vi-VN"/>
        </w:rPr>
        <w:t xml:space="preserve">. Tổng số </w:t>
      </w:r>
      <w:r w:rsidRPr="00163651">
        <w:rPr>
          <w:sz w:val="24"/>
          <w:szCs w:val="24"/>
          <w:lang w:val="vi-VN"/>
        </w:rPr>
        <w:t>lần thực hiện</w:t>
      </w:r>
      <w:r w:rsidRPr="00777B55">
        <w:rPr>
          <w:sz w:val="24"/>
          <w:szCs w:val="24"/>
          <w:lang w:val="vi-VN"/>
        </w:rPr>
        <w:t xml:space="preserve"> lặp là 100 cho các vòng ngoài và 100 * 5 = 500 cho các vòng trong, với tổng số 600 lần lặp lại. Bằng cách chỉ đơn thuần là chuyển đổi các vòng bên trong và bên ngoài, bạn có thể thay đổi tổng số lần lặp lại đến 5 cho các vòng ngoài và 5 * 100 = 500 cho các vòng trong, với tổng số 505 lần lặp lại. Theo những phân tích, bạn mong muốn tiết kiệm khoảng (600 - 505) / 600 = 16 phần trăm bằng cách chuyển các vòng</w:t>
      </w:r>
      <w:r w:rsidRPr="00163651">
        <w:rPr>
          <w:sz w:val="24"/>
          <w:szCs w:val="24"/>
          <w:lang w:val="vi-VN"/>
        </w:rPr>
        <w:t xml:space="preserve"> lặp</w:t>
      </w:r>
      <w:r w:rsidRPr="00777B55">
        <w:rPr>
          <w:sz w:val="24"/>
          <w:szCs w:val="24"/>
          <w:lang w:val="vi-VN"/>
        </w:rPr>
        <w:t>. Đây là sự khác biệt trong kết</w:t>
      </w:r>
      <w:r w:rsidRPr="00163651">
        <w:rPr>
          <w:sz w:val="24"/>
          <w:szCs w:val="24"/>
          <w:lang w:val="vi-VN"/>
        </w:rPr>
        <w:t xml:space="preserve"> quả thực tế:</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023"/>
        <w:gridCol w:w="1556"/>
      </w:tblGrid>
      <w:tr w:rsidR="00F4253C" w:rsidRPr="00777B55"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Time Savings</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4.75</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3.19</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33%</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5.39</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3.56</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34%</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4.16</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3.65</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12%</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3.48</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3.33</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w:t>
            </w:r>
          </w:p>
        </w:tc>
      </w:tr>
    </w:tbl>
    <w:p w:rsidR="00F4253C" w:rsidRPr="00777B55" w:rsidRDefault="00F4253C" w:rsidP="00F4253C">
      <w:pPr>
        <w:rPr>
          <w:sz w:val="24"/>
          <w:szCs w:val="24"/>
        </w:rPr>
      </w:pPr>
    </w:p>
    <w:p w:rsidR="00F4253C" w:rsidRPr="00777B55" w:rsidRDefault="00F4253C" w:rsidP="00F4253C">
      <w:pPr>
        <w:rPr>
          <w:sz w:val="24"/>
          <w:szCs w:val="24"/>
          <w:lang w:val="vi-VN"/>
        </w:rPr>
      </w:pPr>
      <w:r w:rsidRPr="00777B55">
        <w:rPr>
          <w:sz w:val="24"/>
          <w:szCs w:val="24"/>
          <w:lang w:val="vi-VN"/>
        </w:rPr>
        <w:t>Các kết quả khác nhau đáng kể, trong đó cho thấy một lần nữa rằng bạn phải đo lường hiệu quả trong môi trường cụ thể trước khi bạn có thể chắc chắn</w:t>
      </w:r>
      <w:r w:rsidRPr="00777B55">
        <w:rPr>
          <w:sz w:val="24"/>
          <w:szCs w:val="24"/>
        </w:rPr>
        <w:t xml:space="preserve"> sự tố ưu đem lại hiệu quả</w:t>
      </w:r>
      <w:r w:rsidRPr="00777B55">
        <w:rPr>
          <w:sz w:val="24"/>
          <w:szCs w:val="24"/>
          <w:lang w:val="vi-VN"/>
        </w:rPr>
        <w:t>.</w:t>
      </w:r>
    </w:p>
    <w:p w:rsidR="00F4253C" w:rsidRDefault="00F4253C" w:rsidP="00F4253C">
      <w:pPr>
        <w:rPr>
          <w:b/>
          <w:sz w:val="24"/>
          <w:szCs w:val="24"/>
        </w:rPr>
      </w:pPr>
      <w:r>
        <w:rPr>
          <w:b/>
          <w:sz w:val="24"/>
          <w:szCs w:val="24"/>
        </w:rPr>
        <w:lastRenderedPageBreak/>
        <w:t>Gi</w:t>
      </w:r>
      <w:r w:rsidRPr="006C5A4B">
        <w:rPr>
          <w:b/>
          <w:sz w:val="24"/>
          <w:szCs w:val="24"/>
        </w:rPr>
        <w:t>ả</w:t>
      </w:r>
      <w:r>
        <w:rPr>
          <w:b/>
          <w:sz w:val="24"/>
          <w:szCs w:val="24"/>
        </w:rPr>
        <w:t>m b</w:t>
      </w:r>
      <w:r w:rsidRPr="006C5A4B">
        <w:rPr>
          <w:b/>
          <w:sz w:val="24"/>
          <w:szCs w:val="24"/>
        </w:rPr>
        <w:t>ớt</w:t>
      </w:r>
      <w:r>
        <w:rPr>
          <w:b/>
          <w:sz w:val="24"/>
          <w:szCs w:val="24"/>
        </w:rPr>
        <w:t xml:space="preserve"> ph</w:t>
      </w:r>
      <w:r w:rsidRPr="006C5A4B">
        <w:rPr>
          <w:b/>
          <w:sz w:val="24"/>
          <w:szCs w:val="24"/>
        </w:rPr>
        <w:t>ép</w:t>
      </w:r>
      <w:r>
        <w:rPr>
          <w:b/>
          <w:sz w:val="24"/>
          <w:szCs w:val="24"/>
        </w:rPr>
        <w:t xml:space="preserve"> to</w:t>
      </w:r>
      <w:r w:rsidRPr="006C5A4B">
        <w:rPr>
          <w:b/>
          <w:sz w:val="24"/>
          <w:szCs w:val="24"/>
        </w:rPr>
        <w:t>án</w:t>
      </w:r>
      <w:r>
        <w:rPr>
          <w:b/>
          <w:sz w:val="24"/>
          <w:szCs w:val="24"/>
        </w:rPr>
        <w:t xml:space="preserve"> ph</w:t>
      </w:r>
      <w:r w:rsidRPr="006C5A4B">
        <w:rPr>
          <w:b/>
          <w:sz w:val="24"/>
          <w:szCs w:val="24"/>
        </w:rPr>
        <w:t>ức</w:t>
      </w:r>
      <w:r>
        <w:rPr>
          <w:b/>
          <w:sz w:val="24"/>
          <w:szCs w:val="24"/>
        </w:rPr>
        <w:t xml:space="preserve"> t</w:t>
      </w:r>
      <w:r w:rsidRPr="006C5A4B">
        <w:rPr>
          <w:b/>
          <w:sz w:val="24"/>
          <w:szCs w:val="24"/>
        </w:rPr>
        <w:t>ạp</w:t>
      </w:r>
      <w:r>
        <w:rPr>
          <w:b/>
          <w:sz w:val="24"/>
          <w:szCs w:val="24"/>
        </w:rPr>
        <w:t xml:space="preserve"> (Strength Reduction)</w:t>
      </w:r>
    </w:p>
    <w:p w:rsidR="00F4253C" w:rsidRDefault="00F4253C" w:rsidP="00F4253C">
      <w:pPr>
        <w:rPr>
          <w:lang w:val="vi-VN"/>
        </w:rPr>
      </w:pPr>
      <w:r>
        <w:t>Strength reduction</w:t>
      </w:r>
      <w:r>
        <w:rPr>
          <w:lang w:val="vi-VN"/>
        </w:rPr>
        <w:t xml:space="preserve"> có nghĩa là thay thế một </w:t>
      </w:r>
      <w:r>
        <w:t>ph</w:t>
      </w:r>
      <w:r w:rsidRPr="006C5A4B">
        <w:t>ép</w:t>
      </w:r>
      <w:r>
        <w:t xml:space="preserve"> to</w:t>
      </w:r>
      <w:r w:rsidRPr="006C5A4B">
        <w:t>án</w:t>
      </w:r>
      <w:r>
        <w:t>“</w:t>
      </w:r>
      <w:r>
        <w:rPr>
          <w:lang w:val="vi-VN"/>
        </w:rPr>
        <w:t>tốn kém</w:t>
      </w:r>
      <w:r>
        <w:t>”</w:t>
      </w:r>
      <w:r>
        <w:rPr>
          <w:lang w:val="vi-VN"/>
        </w:rPr>
        <w:t xml:space="preserve"> như phép nhân với một </w:t>
      </w:r>
      <w:r>
        <w:t>ph</w:t>
      </w:r>
      <w:r w:rsidRPr="006C5A4B">
        <w:t>ép</w:t>
      </w:r>
      <w:r>
        <w:t xml:space="preserve"> to</w:t>
      </w:r>
      <w:r w:rsidRPr="006C5A4B">
        <w:t>ánít</w:t>
      </w:r>
      <w:r>
        <w:t xml:space="preserve"> “t</w:t>
      </w:r>
      <w:r w:rsidRPr="006C5A4B">
        <w:t>ốn</w:t>
      </w:r>
      <w:r>
        <w:t xml:space="preserve"> k</w:t>
      </w:r>
      <w:r w:rsidRPr="006C5A4B">
        <w:t>ém</w:t>
      </w:r>
      <w:r>
        <w:t>” h</w:t>
      </w:r>
      <w:r w:rsidRPr="006C5A4B">
        <w:t>ơ</w:t>
      </w:r>
      <w:r>
        <w:t>n</w:t>
      </w:r>
      <w:r>
        <w:rPr>
          <w:lang w:val="vi-VN"/>
        </w:rPr>
        <w:t xml:space="preserve"> như phép cộng. Đôi khi bạn sẽ có một </w:t>
      </w:r>
      <w:r>
        <w:rPr>
          <w:rStyle w:val="alt-edited"/>
          <w:lang w:val="vi-VN"/>
        </w:rPr>
        <w:t>biểu thức bên trong</w:t>
      </w:r>
      <w:r>
        <w:rPr>
          <w:lang w:val="vi-VN"/>
        </w:rPr>
        <w:t xml:space="preserve"> một vòng lặp mà phụ thuộc vào nhân chỉ số vòng lặp </w:t>
      </w:r>
      <w:r w:rsidRPr="00163651">
        <w:rPr>
          <w:lang w:val="vi-VN"/>
        </w:rPr>
        <w:t>với một số</w:t>
      </w:r>
      <w:r>
        <w:rPr>
          <w:lang w:val="vi-VN"/>
        </w:rPr>
        <w:t xml:space="preserve">. </w:t>
      </w:r>
      <w:r>
        <w:rPr>
          <w:rStyle w:val="alt-edited"/>
          <w:lang w:val="vi-VN"/>
        </w:rPr>
        <w:t xml:space="preserve">Phép cộng </w:t>
      </w:r>
      <w:r>
        <w:rPr>
          <w:lang w:val="vi-VN"/>
        </w:rPr>
        <w:t>thường nhanh hơn so với phép nhân, và nếu bạn có thể tính toán cùng một số bằng cách c</w:t>
      </w:r>
      <w:r w:rsidRPr="006C5A4B">
        <w:rPr>
          <w:lang w:val="vi-VN"/>
        </w:rPr>
        <w:t>ộng</w:t>
      </w:r>
      <w:r w:rsidRPr="00163651">
        <w:rPr>
          <w:lang w:val="vi-VN"/>
        </w:rPr>
        <w:t xml:space="preserve"> thêm sau </w:t>
      </w:r>
      <w:r>
        <w:rPr>
          <w:lang w:val="vi-VN"/>
        </w:rPr>
        <w:t>mỗi lần lặp của vòng lặp chứ không phải bằng cách nhân</w:t>
      </w:r>
      <w:r>
        <w:rPr>
          <w:rStyle w:val="alt-edited"/>
          <w:lang w:val="vi-VN"/>
        </w:rPr>
        <w:t>, code</w:t>
      </w:r>
      <w:r>
        <w:rPr>
          <w:lang w:val="vi-VN"/>
        </w:rPr>
        <w:t xml:space="preserve"> thường sẽ chạy nhanh hơn. Dưới đây là một ví dụ về </w:t>
      </w:r>
      <w:r>
        <w:rPr>
          <w:rStyle w:val="alt-edited"/>
          <w:lang w:val="vi-VN"/>
        </w:rPr>
        <w:t>code</w:t>
      </w:r>
      <w:r w:rsidRPr="00163651">
        <w:rPr>
          <w:rStyle w:val="alt-edited"/>
          <w:lang w:val="vi-VN"/>
        </w:rPr>
        <w:t xml:space="preserve"> Visual Basic</w:t>
      </w:r>
      <w:r>
        <w:rPr>
          <w:rStyle w:val="alt-edited"/>
          <w:lang w:val="vi-VN"/>
        </w:rPr>
        <w:t xml:space="preserve"> sử dụng</w:t>
      </w:r>
      <w:r>
        <w:rPr>
          <w:lang w:val="vi-VN"/>
        </w:rPr>
        <w:t xml:space="preserve"> phép nhân:</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6C5A4B"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For i = 0 to saleCount - 1</w:t>
            </w:r>
          </w:p>
          <w:p w:rsidR="00F4253C" w:rsidRPr="006C5A4B"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6C5A4B">
              <w:rPr>
                <w:rFonts w:ascii="Courier New" w:eastAsia="Times New Roman" w:hAnsi="Courier New" w:cs="Courier New"/>
                <w:sz w:val="20"/>
                <w:szCs w:val="20"/>
              </w:rPr>
              <w:t xml:space="preserve">   commission( i ) = (i + 1) * reve</w:t>
            </w:r>
            <w:r w:rsidR="00777B55">
              <w:rPr>
                <w:rFonts w:ascii="Courier New" w:eastAsia="Times New Roman" w:hAnsi="Courier New" w:cs="Courier New"/>
                <w:sz w:val="20"/>
                <w:szCs w:val="20"/>
              </w:rPr>
              <w:t>nue * baseCommission * discount</w:t>
            </w:r>
          </w:p>
          <w:p w:rsidR="00F4253C" w:rsidRDefault="00F4253C" w:rsidP="00F4253C">
            <w:pPr>
              <w:rPr>
                <w:sz w:val="24"/>
                <w:szCs w:val="24"/>
              </w:rPr>
            </w:pPr>
            <w:r w:rsidRPr="006C5A4B">
              <w:rPr>
                <w:rFonts w:eastAsia="Times New Roman" w:cs="Times New Roman"/>
                <w:sz w:val="24"/>
                <w:szCs w:val="24"/>
              </w:rPr>
              <w:t>Next</w:t>
            </w:r>
          </w:p>
        </w:tc>
      </w:tr>
    </w:tbl>
    <w:p w:rsidR="00F4253C" w:rsidRDefault="00F4253C" w:rsidP="00F4253C">
      <w:pPr>
        <w:rPr>
          <w:sz w:val="24"/>
          <w:szCs w:val="24"/>
        </w:rPr>
      </w:pPr>
    </w:p>
    <w:p w:rsidR="00F4253C" w:rsidRDefault="00F4253C" w:rsidP="00F4253C">
      <w:pPr>
        <w:rPr>
          <w:sz w:val="24"/>
          <w:szCs w:val="24"/>
        </w:rPr>
      </w:pPr>
      <w:r>
        <w:rPr>
          <w:sz w:val="24"/>
          <w:szCs w:val="24"/>
        </w:rPr>
        <w:t>Code sau khi thay th</w:t>
      </w:r>
      <w:r w:rsidRPr="006C5A4B">
        <w:rPr>
          <w:sz w:val="24"/>
          <w:szCs w:val="24"/>
        </w:rPr>
        <w:t>ế</w:t>
      </w:r>
      <w:r>
        <w:rPr>
          <w:sz w:val="24"/>
          <w:szCs w:val="24"/>
        </w:rPr>
        <w:t xml:space="preserve"> ph</w:t>
      </w:r>
      <w:r w:rsidRPr="006C5A4B">
        <w:rPr>
          <w:sz w:val="24"/>
          <w:szCs w:val="24"/>
        </w:rPr>
        <w:t>ép</w:t>
      </w:r>
      <w:r>
        <w:rPr>
          <w:sz w:val="24"/>
          <w:szCs w:val="24"/>
        </w:rPr>
        <w:t xml:space="preserve"> nh</w:t>
      </w:r>
      <w:r w:rsidRPr="006C5A4B">
        <w:rPr>
          <w:sz w:val="24"/>
          <w:szCs w:val="24"/>
        </w:rPr>
        <w:t>â</w:t>
      </w:r>
      <w:r>
        <w:rPr>
          <w:sz w:val="24"/>
          <w:szCs w:val="24"/>
        </w:rPr>
        <w:t>n b</w:t>
      </w:r>
      <w:r w:rsidRPr="006C5A4B">
        <w:rPr>
          <w:sz w:val="24"/>
          <w:szCs w:val="24"/>
        </w:rPr>
        <w:t>ă</w:t>
      </w:r>
      <w:r>
        <w:rPr>
          <w:sz w:val="24"/>
          <w:szCs w:val="24"/>
        </w:rPr>
        <w:t>ng ph</w:t>
      </w:r>
      <w:r w:rsidRPr="006C5A4B">
        <w:rPr>
          <w:sz w:val="24"/>
          <w:szCs w:val="24"/>
        </w:rPr>
        <w:t>ép</w:t>
      </w:r>
      <w:r>
        <w:rPr>
          <w:sz w:val="24"/>
          <w:szCs w:val="24"/>
        </w:rPr>
        <w:t xml:space="preserve"> c</w:t>
      </w:r>
      <w:r w:rsidRPr="006C5A4B">
        <w:rPr>
          <w:sz w:val="24"/>
          <w:szCs w:val="24"/>
        </w:rPr>
        <w:t>ộng</w:t>
      </w:r>
      <w:r>
        <w:rPr>
          <w:sz w:val="24"/>
          <w:szCs w:val="24"/>
        </w:rPr>
        <w:t>:</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6C5A4B"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6C5A4B">
              <w:rPr>
                <w:rFonts w:ascii="Courier New" w:eastAsia="Times New Roman" w:hAnsi="Courier New" w:cs="Courier New"/>
                <w:sz w:val="20"/>
                <w:szCs w:val="20"/>
              </w:rPr>
              <w:t>incrementalCommission = reve</w:t>
            </w:r>
            <w:r w:rsidR="00777B55">
              <w:rPr>
                <w:rFonts w:ascii="Courier New" w:eastAsia="Times New Roman" w:hAnsi="Courier New" w:cs="Courier New"/>
                <w:sz w:val="20"/>
                <w:szCs w:val="20"/>
              </w:rPr>
              <w:t>nue * baseCommission * discount</w:t>
            </w:r>
          </w:p>
          <w:p w:rsidR="00F4253C" w:rsidRPr="006C5A4B"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6C5A4B">
              <w:rPr>
                <w:rFonts w:ascii="Courier New" w:eastAsia="Times New Roman" w:hAnsi="Courier New" w:cs="Courier New"/>
                <w:sz w:val="20"/>
                <w:szCs w:val="20"/>
              </w:rPr>
              <w:t>cumulativeCom</w:t>
            </w:r>
            <w:r w:rsidR="00777B55">
              <w:rPr>
                <w:rFonts w:ascii="Courier New" w:eastAsia="Times New Roman" w:hAnsi="Courier New" w:cs="Courier New"/>
                <w:sz w:val="20"/>
                <w:szCs w:val="20"/>
              </w:rPr>
              <w:t>mission = incrementalCommission</w:t>
            </w:r>
          </w:p>
          <w:p w:rsidR="00F4253C" w:rsidRPr="006C5A4B" w:rsidRDefault="00777B55"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For i = 0 to saleCount - 1</w:t>
            </w:r>
          </w:p>
          <w:p w:rsidR="00F4253C" w:rsidRPr="006C5A4B"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6C5A4B">
              <w:rPr>
                <w:rFonts w:ascii="Courier New" w:eastAsia="Times New Roman" w:hAnsi="Courier New" w:cs="Courier New"/>
                <w:sz w:val="20"/>
                <w:szCs w:val="20"/>
              </w:rPr>
              <w:t xml:space="preserve">   commiss</w:t>
            </w:r>
            <w:r w:rsidR="00777B55">
              <w:rPr>
                <w:rFonts w:ascii="Courier New" w:eastAsia="Times New Roman" w:hAnsi="Courier New" w:cs="Courier New"/>
                <w:sz w:val="20"/>
                <w:szCs w:val="20"/>
              </w:rPr>
              <w:t>ion( i ) = cumulativeCommission</w:t>
            </w:r>
          </w:p>
          <w:p w:rsidR="00F4253C" w:rsidRPr="006C5A4B" w:rsidRDefault="00F4253C" w:rsidP="00777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6C5A4B">
              <w:rPr>
                <w:rFonts w:ascii="Courier New" w:eastAsia="Times New Roman" w:hAnsi="Courier New" w:cs="Courier New"/>
                <w:sz w:val="20"/>
                <w:szCs w:val="20"/>
              </w:rPr>
              <w:t xml:space="preserve">   cumulativeCommission = cumulativeCommission + incr</w:t>
            </w:r>
            <w:r w:rsidR="00777B55">
              <w:rPr>
                <w:rFonts w:ascii="Courier New" w:eastAsia="Times New Roman" w:hAnsi="Courier New" w:cs="Courier New"/>
                <w:sz w:val="20"/>
                <w:szCs w:val="20"/>
              </w:rPr>
              <w:t>ementalCommission</w:t>
            </w:r>
          </w:p>
          <w:p w:rsidR="00F4253C" w:rsidRDefault="00F4253C" w:rsidP="00777B55">
            <w:pPr>
              <w:jc w:val="left"/>
              <w:rPr>
                <w:sz w:val="24"/>
                <w:szCs w:val="24"/>
              </w:rPr>
            </w:pPr>
            <w:r w:rsidRPr="006C5A4B">
              <w:rPr>
                <w:rFonts w:eastAsia="Times New Roman" w:cs="Times New Roman"/>
                <w:sz w:val="24"/>
                <w:szCs w:val="24"/>
              </w:rPr>
              <w:t>Next</w:t>
            </w:r>
          </w:p>
        </w:tc>
      </w:tr>
    </w:tbl>
    <w:p w:rsidR="00F4253C" w:rsidRPr="00777B55" w:rsidRDefault="00F4253C" w:rsidP="00F4253C">
      <w:pPr>
        <w:rPr>
          <w:sz w:val="24"/>
          <w:szCs w:val="24"/>
        </w:rPr>
      </w:pPr>
    </w:p>
    <w:p w:rsidR="00F4253C" w:rsidRPr="00777B55" w:rsidRDefault="00F4253C" w:rsidP="00F4253C">
      <w:pPr>
        <w:rPr>
          <w:sz w:val="24"/>
          <w:szCs w:val="24"/>
          <w:lang w:val="vi-VN"/>
        </w:rPr>
      </w:pPr>
      <w:r w:rsidRPr="00777B55">
        <w:rPr>
          <w:sz w:val="24"/>
          <w:szCs w:val="24"/>
          <w:lang w:val="vi-VN"/>
        </w:rPr>
        <w:t xml:space="preserve">Điều quan trọng là các </w:t>
      </w:r>
      <w:r w:rsidRPr="00777B55">
        <w:rPr>
          <w:sz w:val="24"/>
          <w:szCs w:val="24"/>
        </w:rPr>
        <w:t xml:space="preserve">phép </w:t>
      </w:r>
      <w:r w:rsidRPr="00777B55">
        <w:rPr>
          <w:sz w:val="24"/>
          <w:szCs w:val="24"/>
          <w:lang w:val="vi-VN"/>
        </w:rPr>
        <w:t xml:space="preserve">nhân ban đầu có phụ thuộc vào chỉ số vòng lặp. Trong trường hợp này, chỉ số vòng lặp là phần duy nhất của biểu thức khác nhau, vì vậy các biểu thứccó thể được </w:t>
      </w:r>
      <w:r w:rsidRPr="00163651">
        <w:rPr>
          <w:sz w:val="24"/>
          <w:szCs w:val="24"/>
          <w:lang w:val="vi-VN"/>
        </w:rPr>
        <w:t>viết</w:t>
      </w:r>
      <w:r w:rsidRPr="00777B55">
        <w:rPr>
          <w:sz w:val="24"/>
          <w:szCs w:val="24"/>
          <w:lang w:val="vi-VN"/>
        </w:rPr>
        <w:t xml:space="preserve"> lại </w:t>
      </w:r>
      <w:r w:rsidRPr="00163651">
        <w:rPr>
          <w:sz w:val="24"/>
          <w:szCs w:val="24"/>
          <w:lang w:val="vi-VN"/>
        </w:rPr>
        <w:t>nhằm tiết kiệm</w:t>
      </w:r>
      <w:r w:rsidRPr="00777B55">
        <w:rPr>
          <w:sz w:val="24"/>
          <w:szCs w:val="24"/>
          <w:lang w:val="vi-VN"/>
        </w:rPr>
        <w:t xml:space="preserve"> hơn. Dưới đây là </w:t>
      </w:r>
      <w:r w:rsidRPr="00163651">
        <w:rPr>
          <w:sz w:val="24"/>
          <w:szCs w:val="24"/>
          <w:lang w:val="vi-VN"/>
        </w:rPr>
        <w:t>kết quả thực tế (</w:t>
      </w:r>
      <w:r w:rsidRPr="00163651">
        <w:rPr>
          <w:i/>
          <w:sz w:val="24"/>
          <w:szCs w:val="24"/>
          <w:lang w:val="vi-VN"/>
        </w:rPr>
        <w:t>saleCount = 20, các biến được tính toán kiểu số thực dấu phẩy động)</w:t>
      </w:r>
      <w:r w:rsidRPr="00777B55">
        <w:rPr>
          <w:sz w:val="24"/>
          <w:szCs w:val="24"/>
          <w:lang w:val="vi-VN"/>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tblGrid>
      <w:tr w:rsidR="00F4253C" w:rsidRPr="00777B55"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b/>
                <w:bCs/>
                <w:sz w:val="24"/>
                <w:szCs w:val="24"/>
              </w:rPr>
            </w:pPr>
            <w:r w:rsidRPr="00777B55">
              <w:rPr>
                <w:rFonts w:eastAsia="Times New Roman" w:cs="Times New Roman"/>
                <w:b/>
                <w:bCs/>
                <w:sz w:val="24"/>
                <w:szCs w:val="24"/>
              </w:rPr>
              <w:t>Time Savings</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4.33</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3.80</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12%</w:t>
            </w:r>
          </w:p>
        </w:tc>
      </w:tr>
      <w:tr w:rsidR="00F4253C" w:rsidRPr="00777B55"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777B55">
            <w:pPr>
              <w:spacing w:before="100" w:beforeAutospacing="1" w:after="100" w:afterAutospacing="1" w:line="240" w:lineRule="auto"/>
              <w:ind w:firstLine="0"/>
              <w:rPr>
                <w:rFonts w:eastAsia="Times New Roman" w:cs="Times New Roman"/>
                <w:sz w:val="24"/>
                <w:szCs w:val="24"/>
              </w:rPr>
            </w:pPr>
            <w:r w:rsidRPr="00777B55">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3.54</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hideMark/>
          </w:tcPr>
          <w:p w:rsidR="00F4253C" w:rsidRPr="00777B55" w:rsidRDefault="00F4253C" w:rsidP="00F4253C">
            <w:pPr>
              <w:spacing w:before="100" w:beforeAutospacing="1" w:after="100" w:afterAutospacing="1" w:line="240" w:lineRule="auto"/>
              <w:rPr>
                <w:rFonts w:eastAsia="Times New Roman" w:cs="Times New Roman"/>
                <w:sz w:val="24"/>
                <w:szCs w:val="24"/>
              </w:rPr>
            </w:pPr>
            <w:r w:rsidRPr="00777B55">
              <w:rPr>
                <w:rFonts w:eastAsia="Times New Roman" w:cs="Times New Roman"/>
                <w:sz w:val="24"/>
                <w:szCs w:val="24"/>
              </w:rPr>
              <w:t>49%</w:t>
            </w:r>
          </w:p>
        </w:tc>
      </w:tr>
    </w:tbl>
    <w:p w:rsidR="00F4253C" w:rsidRPr="006C5A4B" w:rsidRDefault="00F4253C" w:rsidP="00F4253C">
      <w:pPr>
        <w:rPr>
          <w:sz w:val="24"/>
          <w:szCs w:val="24"/>
        </w:rPr>
      </w:pPr>
    </w:p>
    <w:p w:rsidR="00F4253C" w:rsidRDefault="00F4253C" w:rsidP="000137E2">
      <w:pPr>
        <w:pStyle w:val="ListParagraph"/>
        <w:numPr>
          <w:ilvl w:val="0"/>
          <w:numId w:val="5"/>
        </w:numPr>
        <w:spacing w:before="0" w:after="160" w:line="259" w:lineRule="auto"/>
        <w:contextualSpacing/>
        <w:jc w:val="left"/>
        <w:outlineLvl w:val="1"/>
        <w:rPr>
          <w:b/>
          <w:sz w:val="28"/>
          <w:szCs w:val="28"/>
        </w:rPr>
      </w:pPr>
      <w:bookmarkStart w:id="10" w:name="_Toc4479187"/>
      <w:r w:rsidRPr="00F77A50">
        <w:rPr>
          <w:b/>
          <w:sz w:val="28"/>
          <w:szCs w:val="28"/>
        </w:rPr>
        <w:t>Chuyển đổi dữ liệu</w:t>
      </w:r>
      <w:bookmarkEnd w:id="10"/>
    </w:p>
    <w:p w:rsidR="00F4253C" w:rsidRDefault="00F4253C" w:rsidP="00F4253C">
      <w:pPr>
        <w:spacing w:line="240" w:lineRule="auto"/>
        <w:rPr>
          <w:rFonts w:eastAsia="Times New Roman" w:cs="Times New Roman"/>
          <w:sz w:val="24"/>
          <w:szCs w:val="24"/>
          <w:lang w:val="vi-VN"/>
        </w:rPr>
      </w:pPr>
      <w:r w:rsidRPr="002938FE">
        <w:rPr>
          <w:rFonts w:eastAsia="Times New Roman" w:cs="Times New Roman"/>
          <w:sz w:val="24"/>
          <w:szCs w:val="24"/>
          <w:lang w:val="vi-VN"/>
        </w:rPr>
        <w:t>Những thay đổi trong các kiểu dữ liệu có thể là một trợ giúp mạnh mẽ trong việc giảm kích thước chương trình và cải thiện tốc độ thực thi. thiết kế cấu trúc dữ liệu nằm ngoài phạm vi của cuốn sách này, nhưng thay đổi khiêm tốn trong việc thực hiện một kiểu dữ liệu cụ thể cũng có thể cải thiện hiệu suất. Dưới đây là một vài cách để điều chỉnh các kiểu dữ liệu của bạn.</w:t>
      </w:r>
    </w:p>
    <w:p w:rsidR="00F4253C" w:rsidRPr="00163651" w:rsidRDefault="00F4253C" w:rsidP="00F4253C">
      <w:pPr>
        <w:spacing w:line="240" w:lineRule="auto"/>
        <w:rPr>
          <w:rFonts w:eastAsia="Times New Roman" w:cs="Times New Roman"/>
          <w:b/>
          <w:sz w:val="24"/>
          <w:szCs w:val="24"/>
          <w:lang w:val="vi-VN"/>
        </w:rPr>
      </w:pPr>
      <w:r w:rsidRPr="00163651">
        <w:rPr>
          <w:rFonts w:eastAsia="Times New Roman" w:cs="Times New Roman"/>
          <w:b/>
          <w:sz w:val="24"/>
          <w:szCs w:val="24"/>
          <w:lang w:val="vi-VN"/>
        </w:rPr>
        <w:lastRenderedPageBreak/>
        <w:t>Sử dụng số nguyên thay cho số thực dấu phẩy động</w:t>
      </w:r>
    </w:p>
    <w:p w:rsidR="00690572" w:rsidRDefault="00F4253C" w:rsidP="00690572">
      <w:pPr>
        <w:spacing w:line="276" w:lineRule="auto"/>
        <w:rPr>
          <w:sz w:val="24"/>
          <w:szCs w:val="24"/>
        </w:rPr>
      </w:pPr>
      <w:r w:rsidRPr="00163651">
        <w:rPr>
          <w:sz w:val="24"/>
          <w:szCs w:val="24"/>
          <w:lang w:val="vi-VN"/>
        </w:rPr>
        <w:t xml:space="preserve">Các phép toán thực hiện trên số nguyên nhanh hơn số thực dấu phẩy động. Chuyển chỉ số vòng lặp từ số thực sang số nguyên giúp tiết kiệm thời gian. </w:t>
      </w:r>
      <w:r>
        <w:rPr>
          <w:sz w:val="24"/>
          <w:szCs w:val="24"/>
        </w:rPr>
        <w:t>V</w:t>
      </w:r>
      <w:r w:rsidRPr="00C361C6">
        <w:rPr>
          <w:sz w:val="24"/>
          <w:szCs w:val="24"/>
        </w:rPr>
        <w:t>í</w:t>
      </w:r>
      <w:r>
        <w:rPr>
          <w:sz w:val="24"/>
          <w:szCs w:val="24"/>
        </w:rPr>
        <w:t xml:space="preserve"> d</w:t>
      </w:r>
      <w:r w:rsidRPr="00C361C6">
        <w:rPr>
          <w:sz w:val="24"/>
          <w:szCs w:val="24"/>
        </w:rPr>
        <w:t>ụ</w:t>
      </w:r>
      <w:r>
        <w:rPr>
          <w:sz w:val="24"/>
          <w:szCs w:val="24"/>
        </w:rPr>
        <w:t xml:space="preserve"> (Code V</w:t>
      </w:r>
      <w:r w:rsidRPr="00C361C6">
        <w:rPr>
          <w:sz w:val="24"/>
          <w:szCs w:val="24"/>
        </w:rPr>
        <w:t>is</w:t>
      </w:r>
      <w:r>
        <w:rPr>
          <w:sz w:val="24"/>
          <w:szCs w:val="24"/>
        </w:rPr>
        <w:t>ual B</w:t>
      </w:r>
      <w:r w:rsidRPr="00C361C6">
        <w:rPr>
          <w:sz w:val="24"/>
          <w:szCs w:val="24"/>
        </w:rPr>
        <w:t>as</w:t>
      </w:r>
      <w:r>
        <w:rPr>
          <w:sz w:val="24"/>
          <w:szCs w:val="24"/>
        </w:rPr>
        <w:t>ic):</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C361C6"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Dim x As Single</w:t>
            </w:r>
          </w:p>
          <w:p w:rsidR="00F4253C" w:rsidRPr="00C361C6"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For x = 0 to 99</w:t>
            </w:r>
          </w:p>
          <w:p w:rsidR="00F4253C" w:rsidRPr="00C361C6"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x ) = 0</w:t>
            </w:r>
          </w:p>
          <w:p w:rsidR="00F4253C" w:rsidRDefault="00F4253C" w:rsidP="00F4253C">
            <w:pPr>
              <w:rPr>
                <w:sz w:val="24"/>
                <w:szCs w:val="24"/>
              </w:rPr>
            </w:pPr>
            <w:r w:rsidRPr="00C361C6">
              <w:rPr>
                <w:rFonts w:eastAsia="Times New Roman" w:cs="Times New Roman"/>
                <w:sz w:val="24"/>
                <w:szCs w:val="24"/>
              </w:rPr>
              <w:t>Next</w:t>
            </w:r>
          </w:p>
        </w:tc>
      </w:tr>
    </w:tbl>
    <w:p w:rsidR="00690572" w:rsidRDefault="00690572" w:rsidP="00F4253C">
      <w:pPr>
        <w:rPr>
          <w:sz w:val="24"/>
          <w:szCs w:val="24"/>
          <w:lang w:val="vi-VN"/>
        </w:rPr>
      </w:pPr>
    </w:p>
    <w:p w:rsidR="00F4253C" w:rsidRPr="00690572" w:rsidRDefault="00F4253C" w:rsidP="00F4253C">
      <w:pPr>
        <w:rPr>
          <w:sz w:val="24"/>
          <w:szCs w:val="24"/>
          <w:lang w:val="vi-VN"/>
        </w:rPr>
      </w:pPr>
      <w:r w:rsidRPr="00690572">
        <w:rPr>
          <w:sz w:val="24"/>
          <w:szCs w:val="24"/>
          <w:lang w:val="vi-VN"/>
        </w:rPr>
        <w:t>Ngược lại điều này với một vòng lặp Visual Basic tương tự một cách rõ ràng sử dụng kiểu số nguyên:</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C361C6"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Dim i As Integer</w:t>
            </w:r>
          </w:p>
          <w:p w:rsidR="00F4253C" w:rsidRPr="00C361C6"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For i = 0 to 99</w:t>
            </w:r>
          </w:p>
          <w:p w:rsidR="00F4253C" w:rsidRPr="00C361C6"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a( i ) = 0</w:t>
            </w:r>
          </w:p>
          <w:p w:rsidR="00F4253C" w:rsidRDefault="00F4253C" w:rsidP="00F4253C">
            <w:pPr>
              <w:rPr>
                <w:sz w:val="24"/>
                <w:szCs w:val="24"/>
              </w:rPr>
            </w:pPr>
            <w:r w:rsidRPr="00C361C6">
              <w:rPr>
                <w:rFonts w:eastAsia="Times New Roman" w:cs="Times New Roman"/>
                <w:sz w:val="24"/>
                <w:szCs w:val="24"/>
              </w:rPr>
              <w:t>Next</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t>Dưới đây là kết quả cho mã Visual Basic này và cho mã tương tự như trong C ++ và PHP: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F4253C" w:rsidRPr="00690572"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Performance Ratio</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2.80</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0.801</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71%</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3.5:1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5.01</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4.65</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6.84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0.280</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96%</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25:1</w:t>
            </w:r>
          </w:p>
        </w:tc>
      </w:tr>
    </w:tbl>
    <w:p w:rsidR="00690572" w:rsidRDefault="00690572" w:rsidP="00F4253C">
      <w:pPr>
        <w:rPr>
          <w:b/>
          <w:sz w:val="24"/>
          <w:szCs w:val="24"/>
        </w:rPr>
      </w:pPr>
    </w:p>
    <w:p w:rsidR="00F4253C" w:rsidRPr="00690572" w:rsidRDefault="00F4253C" w:rsidP="00F4253C">
      <w:pPr>
        <w:rPr>
          <w:b/>
          <w:sz w:val="24"/>
          <w:szCs w:val="24"/>
        </w:rPr>
      </w:pPr>
      <w:r w:rsidRPr="00690572">
        <w:rPr>
          <w:b/>
          <w:sz w:val="24"/>
          <w:szCs w:val="24"/>
        </w:rPr>
        <w:t>Sử dụng mảng với số chiều ít nhất có thể</w:t>
      </w:r>
    </w:p>
    <w:p w:rsidR="00F4253C" w:rsidRPr="00690572" w:rsidRDefault="00F4253C" w:rsidP="00F4253C">
      <w:pPr>
        <w:rPr>
          <w:sz w:val="24"/>
          <w:szCs w:val="24"/>
          <w:lang w:val="vi-VN"/>
        </w:rPr>
      </w:pPr>
      <w:r w:rsidRPr="00690572">
        <w:rPr>
          <w:sz w:val="24"/>
          <w:szCs w:val="24"/>
          <w:lang w:val="vi-VN"/>
        </w:rPr>
        <w:t xml:space="preserve">Theo lẽ thường, cho rằng nhiều kích thước trên mảng là đắt. Nếu bạn có thể cấu trúc dữ liệu của bạn để nó trong một mảng một chiều chứ không phải là một </w:t>
      </w:r>
      <w:r w:rsidRPr="00690572">
        <w:rPr>
          <w:rStyle w:val="alt-edited"/>
          <w:sz w:val="24"/>
          <w:szCs w:val="24"/>
          <w:lang w:val="vi-VN"/>
        </w:rPr>
        <w:t>hai chiều</w:t>
      </w:r>
      <w:r w:rsidRPr="00690572">
        <w:rPr>
          <w:sz w:val="24"/>
          <w:szCs w:val="24"/>
          <w:lang w:val="vi-VN"/>
        </w:rPr>
        <w:t xml:space="preserve"> hoặc mảng ba chiều, bạn có thể có thể tiết kiệm thời gian. Giả sử bạn có mã khởi tạo như thế này:</w:t>
      </w:r>
    </w:p>
    <w:p w:rsidR="00F4253C" w:rsidRPr="00690572" w:rsidRDefault="00F4253C" w:rsidP="00F4253C">
      <w:pPr>
        <w:rPr>
          <w:sz w:val="24"/>
          <w:szCs w:val="24"/>
        </w:rPr>
      </w:pPr>
      <w:r w:rsidRPr="00690572">
        <w:rPr>
          <w:sz w:val="24"/>
          <w:szCs w:val="24"/>
        </w:rPr>
        <w:t>Ví dụ: Mảng 2 chiều trong Java:</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F84FE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4FE3">
              <w:rPr>
                <w:rFonts w:ascii="Courier New" w:eastAsia="Times New Roman" w:hAnsi="Courier New" w:cs="Courier New"/>
                <w:sz w:val="20"/>
                <w:szCs w:val="20"/>
              </w:rPr>
              <w:t>for ( ro</w:t>
            </w:r>
            <w:r w:rsidR="00690572">
              <w:rPr>
                <w:rFonts w:ascii="Courier New" w:eastAsia="Times New Roman" w:hAnsi="Courier New" w:cs="Courier New"/>
                <w:sz w:val="20"/>
                <w:szCs w:val="20"/>
              </w:rPr>
              <w:t>w = 0; row &lt; numRows; row++ ) {</w:t>
            </w:r>
          </w:p>
          <w:p w:rsidR="00F4253C" w:rsidRPr="00F84FE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4FE3">
              <w:rPr>
                <w:rFonts w:ascii="Courier New" w:eastAsia="Times New Roman" w:hAnsi="Courier New" w:cs="Courier New"/>
                <w:sz w:val="20"/>
                <w:szCs w:val="20"/>
              </w:rPr>
              <w:t xml:space="preserve">   for ( column = 0; co</w:t>
            </w:r>
            <w:r w:rsidR="00690572">
              <w:rPr>
                <w:rFonts w:ascii="Courier New" w:eastAsia="Times New Roman" w:hAnsi="Courier New" w:cs="Courier New"/>
                <w:sz w:val="20"/>
                <w:szCs w:val="20"/>
              </w:rPr>
              <w:t>lumn &lt; numColumns; column++ ) {</w:t>
            </w:r>
          </w:p>
          <w:p w:rsidR="00F4253C" w:rsidRPr="00F84FE3"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matrix[ row ][ column ] = 0;</w:t>
            </w:r>
          </w:p>
          <w:p w:rsidR="00F4253C" w:rsidRPr="00F84FE3"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Default="00F4253C" w:rsidP="00F4253C">
            <w:pPr>
              <w:rPr>
                <w:sz w:val="24"/>
                <w:szCs w:val="24"/>
              </w:rPr>
            </w:pPr>
            <w:r w:rsidRPr="00F84FE3">
              <w:rPr>
                <w:rFonts w:eastAsia="Times New Roman" w:cs="Times New Roman"/>
                <w:sz w:val="24"/>
                <w:szCs w:val="24"/>
              </w:rPr>
              <w:t>}</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lastRenderedPageBreak/>
        <w:t>Khi mã này được chạy với 50 hàng và 20 cột, phải mất gấp đôi thời gian với trình biên dịch Java hiện tại của tôi như khi mảng được cơ cấu lại để nó là một chiều. Dưới đây là cách mã sửa đổi sẽ xem xét:</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F84FE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84FE3">
              <w:rPr>
                <w:rFonts w:ascii="Courier New" w:eastAsia="Times New Roman" w:hAnsi="Courier New" w:cs="Courier New"/>
                <w:sz w:val="20"/>
                <w:szCs w:val="20"/>
              </w:rPr>
              <w:t>for ( entry = 0; entry &lt; nu</w:t>
            </w:r>
            <w:r w:rsidR="00690572">
              <w:rPr>
                <w:rFonts w:ascii="Courier New" w:eastAsia="Times New Roman" w:hAnsi="Courier New" w:cs="Courier New"/>
                <w:sz w:val="20"/>
                <w:szCs w:val="20"/>
              </w:rPr>
              <w:t>mRows * numColumns; entry++ ) {</w:t>
            </w:r>
          </w:p>
          <w:p w:rsidR="00F4253C" w:rsidRPr="00F84FE3"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 xml:space="preserve">   matrix[ entry ] = 0;</w:t>
            </w:r>
          </w:p>
          <w:p w:rsidR="00F4253C" w:rsidRDefault="00F4253C" w:rsidP="00F4253C">
            <w:pPr>
              <w:rPr>
                <w:sz w:val="24"/>
                <w:szCs w:val="24"/>
              </w:rPr>
            </w:pPr>
            <w:r w:rsidRPr="00F84FE3">
              <w:rPr>
                <w:rFonts w:eastAsia="Times New Roman" w:cs="Times New Roman"/>
                <w:sz w:val="24"/>
                <w:szCs w:val="24"/>
              </w:rPr>
              <w:t>}</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t>Và đây là một bản tóm tắt các kết quả, với việc bổ sung các kết quả tương đương trong một số ngôn ngữ khác:</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F4253C" w:rsidRPr="00690572"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Performance Ratio</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8.75</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7.82</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3.28</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2.99</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7.78</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4.14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6.24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4.10</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1.5:1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3.31</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2.23</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1.5:1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9.43</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3.22</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3:1</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t xml:space="preserve">Các kết quả của tối ưu hóa này là tuyệt vời trong Visual Basic và Java, tốt trong PHP và Python, nhưng tầm thường trong C ++ và C #. Tất nhiên, thời gian được tối ưu hóa các biên dịch C # là cách dễ dàng nhất của nhóm, vì vậy bạn không thể quá </w:t>
      </w:r>
      <w:r w:rsidRPr="00690572">
        <w:rPr>
          <w:rStyle w:val="alt-edited"/>
          <w:sz w:val="24"/>
          <w:szCs w:val="24"/>
          <w:lang w:val="vi-VN"/>
        </w:rPr>
        <w:t>cứng nhắc</w:t>
      </w:r>
      <w:r w:rsidR="00690572">
        <w:rPr>
          <w:sz w:val="24"/>
          <w:szCs w:val="24"/>
          <w:lang w:val="vi-VN"/>
        </w:rPr>
        <w:t>.</w:t>
      </w:r>
      <w:r w:rsidRPr="00690572">
        <w:rPr>
          <w:sz w:val="24"/>
          <w:szCs w:val="24"/>
          <w:lang w:val="vi-VN"/>
        </w:rPr>
        <w:br/>
        <w:t xml:space="preserve">Đây loạt các kết quả một lần nữa cho thấy sự nguy hiểm của bất kỳ lời khuyên sau đây </w:t>
      </w:r>
      <w:r w:rsidRPr="00163651">
        <w:rPr>
          <w:sz w:val="24"/>
          <w:szCs w:val="24"/>
          <w:lang w:val="vi-VN"/>
        </w:rPr>
        <w:t>hiệu chỉnh mã</w:t>
      </w:r>
      <w:r w:rsidRPr="00690572">
        <w:rPr>
          <w:sz w:val="24"/>
          <w:szCs w:val="24"/>
          <w:lang w:val="vi-VN"/>
        </w:rPr>
        <w:t xml:space="preserve"> một cách mù quáng. Bạn không bao giờ có thể chắc chắn cho đến khi bạn thử những lời khuyên trong hoàn cảnh cụ thể của bạn.</w:t>
      </w:r>
    </w:p>
    <w:p w:rsidR="00F4253C" w:rsidRPr="00163651" w:rsidRDefault="00F4253C" w:rsidP="00F4253C">
      <w:pPr>
        <w:rPr>
          <w:b/>
          <w:sz w:val="24"/>
          <w:szCs w:val="24"/>
          <w:lang w:val="vi-VN"/>
        </w:rPr>
      </w:pPr>
      <w:r w:rsidRPr="00163651">
        <w:rPr>
          <w:b/>
          <w:sz w:val="24"/>
          <w:szCs w:val="24"/>
          <w:lang w:val="vi-VN"/>
        </w:rPr>
        <w:t>Giảm thiểu việc truy cập mảng</w:t>
      </w:r>
    </w:p>
    <w:p w:rsidR="00F4253C" w:rsidRPr="00690572" w:rsidRDefault="00F4253C" w:rsidP="00F4253C">
      <w:pPr>
        <w:rPr>
          <w:sz w:val="24"/>
          <w:szCs w:val="24"/>
          <w:lang w:val="vi-VN"/>
        </w:rPr>
      </w:pPr>
      <w:r w:rsidRPr="00690572">
        <w:rPr>
          <w:sz w:val="24"/>
          <w:szCs w:val="24"/>
          <w:lang w:val="vi-VN"/>
        </w:rPr>
        <w:t xml:space="preserve">Ngoài giảm thiểu các truy cập đến gấp đôi hoặc </w:t>
      </w:r>
      <w:r w:rsidRPr="00690572">
        <w:rPr>
          <w:rStyle w:val="alt-edited"/>
          <w:sz w:val="24"/>
          <w:szCs w:val="24"/>
          <w:lang w:val="vi-VN"/>
        </w:rPr>
        <w:t>gấp basố chiều</w:t>
      </w:r>
      <w:r w:rsidRPr="00163651">
        <w:rPr>
          <w:rStyle w:val="alt-edited"/>
          <w:sz w:val="24"/>
          <w:szCs w:val="24"/>
          <w:lang w:val="vi-VN"/>
        </w:rPr>
        <w:t xml:space="preserve"> của</w:t>
      </w:r>
      <w:r w:rsidRPr="00690572">
        <w:rPr>
          <w:sz w:val="24"/>
          <w:szCs w:val="24"/>
          <w:lang w:val="vi-VN"/>
        </w:rPr>
        <w:t xml:space="preserve"> mảng, nó thường có lợi thế để giảm thiểu mảng truy cập, thời gian. Một vòng lặp mà nhiều lần sử dụng một phần tử của mảng là một ứng cử viên tốt cho các ứng dụng của kỹ thuật này. Dưới đây là một ví dụ</w:t>
      </w:r>
      <w:r w:rsidRPr="00163651">
        <w:rPr>
          <w:sz w:val="24"/>
          <w:szCs w:val="24"/>
          <w:lang w:val="vi-VN"/>
        </w:rPr>
        <w:t xml:space="preserve"> (C++)</w:t>
      </w:r>
      <w:r w:rsidRPr="00690572">
        <w:rPr>
          <w:sz w:val="24"/>
          <w:szCs w:val="24"/>
          <w:lang w:val="vi-VN"/>
        </w:rPr>
        <w:t xml:space="preserve"> về một mảng truy cập không cần thiết:</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Default="00F4253C" w:rsidP="00F4253C">
            <w:pPr>
              <w:pStyle w:val="HTMLPreformatted"/>
            </w:pPr>
            <w:r>
              <w:t>for ( discountType = 0; discountType &lt; typeCount; discountType++ ) {</w:t>
            </w:r>
          </w:p>
          <w:p w:rsidR="00F4253C" w:rsidRDefault="00F4253C" w:rsidP="00F4253C">
            <w:pPr>
              <w:pStyle w:val="HTMLPreformatted"/>
            </w:pPr>
          </w:p>
          <w:p w:rsidR="00F4253C" w:rsidRDefault="00F4253C" w:rsidP="00F4253C">
            <w:pPr>
              <w:pStyle w:val="HTMLPreformatted"/>
            </w:pPr>
            <w:r>
              <w:t xml:space="preserve">   for ( discountLevel = 0; discountLevel &lt; levelCount; discountLevel++ ) {</w:t>
            </w:r>
          </w:p>
          <w:p w:rsidR="00F4253C" w:rsidRDefault="00F4253C" w:rsidP="00F4253C">
            <w:pPr>
              <w:pStyle w:val="HTMLPreformatted"/>
            </w:pPr>
          </w:p>
          <w:p w:rsidR="00F4253C" w:rsidRDefault="00F4253C" w:rsidP="00F4253C">
            <w:pPr>
              <w:pStyle w:val="HTMLPreformatted"/>
            </w:pPr>
            <w:r>
              <w:t xml:space="preserve">      rate[ discountLevel ] = rate[ discountLevel ] * discount[ discountType ];</w:t>
            </w:r>
          </w:p>
          <w:p w:rsidR="00F4253C" w:rsidRDefault="00F4253C" w:rsidP="00F4253C">
            <w:pPr>
              <w:pStyle w:val="HTMLPreformatted"/>
            </w:pPr>
          </w:p>
          <w:p w:rsidR="00F4253C" w:rsidRDefault="00690572" w:rsidP="00F4253C">
            <w:pPr>
              <w:pStyle w:val="HTMLPreformatted"/>
            </w:pPr>
            <w:r>
              <w:t xml:space="preserve">   }</w:t>
            </w:r>
          </w:p>
          <w:p w:rsidR="00F4253C" w:rsidRPr="00690572" w:rsidRDefault="00690572" w:rsidP="00690572">
            <w:pPr>
              <w:pStyle w:val="HTMLPreformatted"/>
            </w:pPr>
            <w:r>
              <w:t>}</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lastRenderedPageBreak/>
        <w:t xml:space="preserve">Các </w:t>
      </w:r>
      <w:r w:rsidRPr="00690572">
        <w:rPr>
          <w:rStyle w:val="alt-edited"/>
          <w:sz w:val="24"/>
          <w:szCs w:val="24"/>
          <w:lang w:val="vi-VN"/>
        </w:rPr>
        <w:t>truy cập</w:t>
      </w:r>
      <w:r w:rsidRPr="00690572">
        <w:rPr>
          <w:rStyle w:val="alt-edited"/>
          <w:sz w:val="24"/>
          <w:szCs w:val="24"/>
        </w:rPr>
        <w:t xml:space="preserve"> đến</w:t>
      </w:r>
      <w:r w:rsidRPr="00690572">
        <w:rPr>
          <w:i/>
          <w:sz w:val="24"/>
          <w:szCs w:val="24"/>
        </w:rPr>
        <w:t>discount</w:t>
      </w:r>
      <w:r w:rsidRPr="00690572">
        <w:rPr>
          <w:i/>
          <w:sz w:val="24"/>
          <w:szCs w:val="24"/>
          <w:lang w:val="vi-VN"/>
        </w:rPr>
        <w:t>[discountType]</w:t>
      </w:r>
      <w:r w:rsidRPr="00690572">
        <w:rPr>
          <w:sz w:val="24"/>
          <w:szCs w:val="24"/>
          <w:lang w:val="vi-VN"/>
        </w:rPr>
        <w:t xml:space="preserve"> không thay đổi khi </w:t>
      </w:r>
      <w:r w:rsidRPr="00690572">
        <w:rPr>
          <w:i/>
          <w:sz w:val="24"/>
          <w:szCs w:val="24"/>
          <w:lang w:val="vi-VN"/>
        </w:rPr>
        <w:t>discountLevel</w:t>
      </w:r>
      <w:r w:rsidRPr="00690572">
        <w:rPr>
          <w:sz w:val="24"/>
          <w:szCs w:val="24"/>
          <w:lang w:val="vi-VN"/>
        </w:rPr>
        <w:t xml:space="preserve"> thay đổi trong các vòng</w:t>
      </w:r>
      <w:r w:rsidRPr="00690572">
        <w:rPr>
          <w:sz w:val="24"/>
          <w:szCs w:val="24"/>
        </w:rPr>
        <w:t xml:space="preserve"> lặp</w:t>
      </w:r>
      <w:r w:rsidRPr="00690572">
        <w:rPr>
          <w:sz w:val="24"/>
          <w:szCs w:val="24"/>
          <w:lang w:val="vi-VN"/>
        </w:rPr>
        <w:t xml:space="preserve"> trong. Do đó, bạn có thể di chuyển nó ra khỏi vòng lặp bên trong để bạn sẽ chỉ có một mảng truy cập mỗi thực hiện các vòng ngoài chứ không phải là một cho mỗi lần thực hiện của các vòng trong. Ví dụ tiếp theo cho thấy mã sửa đổi:</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4E0E2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E0E23">
              <w:rPr>
                <w:rFonts w:ascii="Courier New" w:eastAsia="Times New Roman" w:hAnsi="Courier New" w:cs="Courier New"/>
                <w:sz w:val="20"/>
                <w:szCs w:val="20"/>
              </w:rPr>
              <w:t xml:space="preserve">for ( discountType = 0; discountType </w:t>
            </w:r>
            <w:r w:rsidR="00690572">
              <w:rPr>
                <w:rFonts w:ascii="Courier New" w:eastAsia="Times New Roman" w:hAnsi="Courier New" w:cs="Courier New"/>
                <w:sz w:val="20"/>
                <w:szCs w:val="20"/>
              </w:rPr>
              <w:t>&lt; typeCount; discountType++ ) {</w:t>
            </w:r>
          </w:p>
          <w:p w:rsidR="00F4253C" w:rsidRPr="004E0E2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E0E23">
              <w:rPr>
                <w:rFonts w:ascii="Courier New" w:eastAsia="Times New Roman" w:hAnsi="Courier New" w:cs="Courier New"/>
                <w:sz w:val="20"/>
                <w:szCs w:val="20"/>
              </w:rPr>
              <w:t xml:space="preserve">   thisDiscount = discount[ di</w:t>
            </w:r>
            <w:r w:rsidR="00690572">
              <w:rPr>
                <w:rFonts w:ascii="Courier New" w:eastAsia="Times New Roman" w:hAnsi="Courier New" w:cs="Courier New"/>
                <w:sz w:val="20"/>
                <w:szCs w:val="20"/>
              </w:rPr>
              <w:t>scountType ];</w:t>
            </w:r>
          </w:p>
          <w:p w:rsidR="00F4253C" w:rsidRPr="004E0E2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E0E23">
              <w:rPr>
                <w:rFonts w:ascii="Courier New" w:eastAsia="Times New Roman" w:hAnsi="Courier New" w:cs="Courier New"/>
                <w:sz w:val="20"/>
                <w:szCs w:val="20"/>
              </w:rPr>
              <w:t xml:space="preserve">   for ( discountLevel = 0; discountLevel &lt;</w:t>
            </w:r>
            <w:r w:rsidR="00690572">
              <w:rPr>
                <w:rFonts w:ascii="Courier New" w:eastAsia="Times New Roman" w:hAnsi="Courier New" w:cs="Courier New"/>
                <w:sz w:val="20"/>
                <w:szCs w:val="20"/>
              </w:rPr>
              <w:t>levelCount; discountLevel++ ) {</w:t>
            </w:r>
          </w:p>
          <w:p w:rsidR="00F4253C" w:rsidRPr="004E0E23"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E0E23">
              <w:rPr>
                <w:rFonts w:ascii="Courier New" w:eastAsia="Times New Roman" w:hAnsi="Courier New" w:cs="Courier New"/>
                <w:sz w:val="20"/>
                <w:szCs w:val="20"/>
              </w:rPr>
              <w:t xml:space="preserve">      rate[ discountLevel ] = rate[ </w:t>
            </w:r>
            <w:r w:rsidR="00690572">
              <w:rPr>
                <w:rFonts w:ascii="Courier New" w:eastAsia="Times New Roman" w:hAnsi="Courier New" w:cs="Courier New"/>
                <w:sz w:val="20"/>
                <w:szCs w:val="20"/>
              </w:rPr>
              <w:t>discountLevel ] * thisDiscount;</w:t>
            </w:r>
          </w:p>
          <w:p w:rsidR="00F4253C" w:rsidRPr="004E0E23"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F4253C" w:rsidRDefault="00F4253C" w:rsidP="00690572">
            <w:pPr>
              <w:jc w:val="left"/>
              <w:rPr>
                <w:sz w:val="24"/>
                <w:szCs w:val="24"/>
              </w:rPr>
            </w:pPr>
            <w:r w:rsidRPr="004E0E23">
              <w:rPr>
                <w:rFonts w:eastAsia="Times New Roman" w:cs="Times New Roman"/>
                <w:sz w:val="24"/>
                <w:szCs w:val="24"/>
              </w:rPr>
              <w:t>}</w:t>
            </w:r>
          </w:p>
        </w:tc>
      </w:tr>
    </w:tbl>
    <w:p w:rsidR="00F4253C" w:rsidRDefault="00F4253C" w:rsidP="00F4253C">
      <w:pPr>
        <w:rPr>
          <w:sz w:val="24"/>
          <w:szCs w:val="24"/>
        </w:rPr>
      </w:pPr>
    </w:p>
    <w:p w:rsidR="00F4253C" w:rsidRPr="00690572" w:rsidRDefault="00F4253C" w:rsidP="00F4253C">
      <w:pPr>
        <w:rPr>
          <w:sz w:val="24"/>
          <w:szCs w:val="24"/>
        </w:rPr>
      </w:pPr>
      <w:r w:rsidRPr="00690572">
        <w:rPr>
          <w:sz w:val="24"/>
          <w:szCs w:val="24"/>
        </w:rPr>
        <w:t>Đây là kết quả:</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tblGrid>
      <w:tr w:rsidR="00F4253C" w:rsidRPr="00690572"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Time Savings</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32.1</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34.5</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18.3</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23.2</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18.4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20%</w:t>
            </w:r>
          </w:p>
        </w:tc>
      </w:tr>
    </w:tbl>
    <w:p w:rsidR="00F4253C" w:rsidRPr="00690572" w:rsidRDefault="00F4253C" w:rsidP="00F4253C">
      <w:pPr>
        <w:rPr>
          <w:i/>
          <w:sz w:val="24"/>
          <w:szCs w:val="24"/>
          <w:lang w:val="vi-VN"/>
        </w:rPr>
      </w:pPr>
      <w:r w:rsidRPr="00690572">
        <w:rPr>
          <w:sz w:val="24"/>
          <w:szCs w:val="24"/>
          <w:lang w:val="vi-VN"/>
        </w:rPr>
        <w:t>L</w:t>
      </w:r>
      <w:r w:rsidRPr="00690572">
        <w:rPr>
          <w:i/>
          <w:sz w:val="24"/>
          <w:szCs w:val="24"/>
          <w:lang w:val="vi-VN"/>
        </w:rPr>
        <w:t xml:space="preserve">ưu ý:  Benchmark được tính toán cho các </w:t>
      </w:r>
      <w:r w:rsidRPr="00690572">
        <w:rPr>
          <w:rStyle w:val="alt-edited"/>
          <w:i/>
          <w:sz w:val="24"/>
          <w:szCs w:val="24"/>
          <w:lang w:val="vi-VN"/>
        </w:rPr>
        <w:t>trờng</w:t>
      </w:r>
      <w:r w:rsidRPr="00690572">
        <w:rPr>
          <w:rStyle w:val="alt-edited"/>
          <w:i/>
          <w:sz w:val="24"/>
          <w:szCs w:val="24"/>
        </w:rPr>
        <w:t xml:space="preserve"> hợp </w:t>
      </w:r>
      <w:r w:rsidRPr="00690572">
        <w:rPr>
          <w:i/>
          <w:sz w:val="24"/>
          <w:szCs w:val="24"/>
          <w:lang w:val="vi-VN"/>
        </w:rPr>
        <w:t xml:space="preserve">trong đó </w:t>
      </w:r>
      <w:r w:rsidRPr="00690572">
        <w:rPr>
          <w:rStyle w:val="docemphasis"/>
          <w:i/>
          <w:sz w:val="24"/>
          <w:szCs w:val="24"/>
        </w:rPr>
        <w:t>typeCount</w:t>
      </w:r>
      <w:r w:rsidRPr="00690572">
        <w:rPr>
          <w:i/>
          <w:sz w:val="24"/>
          <w:szCs w:val="24"/>
          <w:lang w:val="vi-VN"/>
        </w:rPr>
        <w:t xml:space="preserve">bằng 10 và </w:t>
      </w:r>
      <w:r w:rsidRPr="00690572">
        <w:rPr>
          <w:rStyle w:val="docemphasis"/>
          <w:i/>
          <w:sz w:val="24"/>
          <w:szCs w:val="24"/>
        </w:rPr>
        <w:t>levelCount</w:t>
      </w:r>
      <w:r w:rsidRPr="00690572">
        <w:rPr>
          <w:i/>
          <w:sz w:val="24"/>
          <w:szCs w:val="24"/>
          <w:lang w:val="vi-VN"/>
        </w:rPr>
        <w:t>bằng 100.</w:t>
      </w:r>
    </w:p>
    <w:p w:rsidR="00F4253C" w:rsidRPr="00690572" w:rsidRDefault="00F4253C" w:rsidP="00F4253C">
      <w:pPr>
        <w:rPr>
          <w:rStyle w:val="shorttext"/>
          <w:b/>
          <w:sz w:val="24"/>
          <w:szCs w:val="24"/>
          <w:lang w:val="vi-VN"/>
        </w:rPr>
      </w:pPr>
      <w:r w:rsidRPr="00690572">
        <w:rPr>
          <w:rStyle w:val="shorttext"/>
          <w:b/>
          <w:sz w:val="24"/>
          <w:szCs w:val="24"/>
          <w:lang w:val="vi-VN"/>
        </w:rPr>
        <w:t>Sử dụng chỉ số bổ sung</w:t>
      </w:r>
    </w:p>
    <w:p w:rsidR="00F4253C" w:rsidRPr="00690572" w:rsidRDefault="00F4253C" w:rsidP="00F4253C">
      <w:pPr>
        <w:rPr>
          <w:sz w:val="24"/>
          <w:szCs w:val="24"/>
          <w:lang w:val="vi-VN"/>
        </w:rPr>
      </w:pPr>
      <w:r w:rsidRPr="00690572">
        <w:rPr>
          <w:sz w:val="24"/>
          <w:szCs w:val="24"/>
          <w:lang w:val="vi-VN"/>
        </w:rPr>
        <w:t>Sử dụng một chỉ số bổ sung có nghĩa là thêm dữ liệu liên quan mà làm cho truy cập vào một kiểu dữ liệu hiệu quả hơn. Bạn có thể thêm các dữ liệu liên quan đến các kiểu dữ liệu chính, hoặc bạn có thể lưu trữ nó trong một cấu trúc song song.</w:t>
      </w:r>
    </w:p>
    <w:p w:rsidR="00F4253C" w:rsidRPr="00163651" w:rsidRDefault="00F4253C" w:rsidP="00F4253C">
      <w:pPr>
        <w:rPr>
          <w:sz w:val="24"/>
          <w:szCs w:val="24"/>
          <w:lang w:val="vi-VN"/>
        </w:rPr>
      </w:pPr>
      <w:r w:rsidRPr="00163651">
        <w:rPr>
          <w:sz w:val="24"/>
          <w:szCs w:val="24"/>
          <w:lang w:val="vi-VN"/>
        </w:rPr>
        <w:t>Chỉ số độ dài xâu:</w:t>
      </w:r>
    </w:p>
    <w:p w:rsidR="00690572" w:rsidRDefault="00F4253C" w:rsidP="00690572">
      <w:pPr>
        <w:spacing w:line="240" w:lineRule="auto"/>
        <w:rPr>
          <w:rFonts w:eastAsia="Times New Roman" w:cs="Times New Roman"/>
          <w:sz w:val="24"/>
          <w:szCs w:val="24"/>
          <w:lang w:val="vi-VN"/>
        </w:rPr>
      </w:pPr>
      <w:r w:rsidRPr="00690572">
        <w:rPr>
          <w:rFonts w:eastAsia="Times New Roman" w:cs="Times New Roman"/>
          <w:sz w:val="24"/>
          <w:szCs w:val="24"/>
          <w:lang w:val="vi-VN"/>
        </w:rPr>
        <w:t xml:space="preserve">Một ví dụ của việc sử dụng một chỉ số bổ sung có thể được tìm thấy trong các chiến lược chuỗi-lưu trữ khác nhau. Trong C, chuỗi được kết thúc bằng một byte đó là thiết lập là 0. Trong định dạng chuỗi Visual Basic, một byte chiều dài giấu ở đầu mỗi chuỗi cho biết bao lâu chuỗi là. Để xác định độ dài của một chuỗi trong C, một chương trình đã bắt đầu vào lúc bắt đầu của chuỗi và đếm từng byte cho đến khi nó tìm thấy các byte đó là thiết lập là 0. Để xác định độ dài của một chuỗi Visual Basic, chương trình chỉ nhìn độ dài byte. Visual Basic byte chiều dài là một ví dụ về việc làm tăng một loại dữ liệu với một chỉ số để làm cho một số hoạt động giống như máy tính </w:t>
      </w:r>
      <w:r w:rsidR="00690572">
        <w:rPr>
          <w:rFonts w:eastAsia="Times New Roman" w:cs="Times New Roman"/>
          <w:sz w:val="24"/>
          <w:szCs w:val="24"/>
          <w:lang w:val="vi-VN"/>
        </w:rPr>
        <w:t>độ dài của một chuỗi nhanh hơn.</w:t>
      </w:r>
    </w:p>
    <w:p w:rsidR="00F4253C" w:rsidRPr="00163651" w:rsidRDefault="00F4253C" w:rsidP="00690572">
      <w:pPr>
        <w:spacing w:line="240" w:lineRule="auto"/>
        <w:rPr>
          <w:rFonts w:eastAsia="Times New Roman" w:cs="Times New Roman"/>
          <w:sz w:val="24"/>
          <w:szCs w:val="24"/>
          <w:lang w:val="vi-VN"/>
        </w:rPr>
      </w:pPr>
      <w:r w:rsidRPr="00690572">
        <w:rPr>
          <w:rFonts w:eastAsia="Times New Roman" w:cs="Times New Roman"/>
          <w:sz w:val="24"/>
          <w:szCs w:val="24"/>
          <w:lang w:val="vi-VN"/>
        </w:rPr>
        <w:t>Bạn có thể áp dụng ý tưởng của lập chỉ mục cho chiều dài cho bất kỳ loại dữ liệu có độ dài biến. Nó thường hiệu quả hơn để theo dõi độ dài của cấu trúc hơn là tính toán chiều dài mỗi khi bạn cần nó.</w:t>
      </w:r>
    </w:p>
    <w:p w:rsidR="00F4253C" w:rsidRPr="00163651" w:rsidRDefault="00F4253C" w:rsidP="00690572">
      <w:pPr>
        <w:rPr>
          <w:b/>
          <w:sz w:val="24"/>
          <w:szCs w:val="24"/>
          <w:lang w:val="vi-VN"/>
        </w:rPr>
      </w:pPr>
    </w:p>
    <w:p w:rsidR="00F4253C" w:rsidRPr="00163651" w:rsidRDefault="00F4253C" w:rsidP="00F4253C">
      <w:pPr>
        <w:rPr>
          <w:sz w:val="24"/>
          <w:szCs w:val="24"/>
          <w:lang w:val="vi-VN"/>
        </w:rPr>
      </w:pPr>
      <w:r w:rsidRPr="00163651">
        <w:rPr>
          <w:sz w:val="24"/>
          <w:szCs w:val="24"/>
          <w:lang w:val="vi-VN"/>
        </w:rPr>
        <w:t>Cấu trúc chỉ số song song, độc lập:</w:t>
      </w:r>
    </w:p>
    <w:p w:rsidR="00F4253C" w:rsidRPr="00690572" w:rsidRDefault="00F4253C" w:rsidP="00F4253C">
      <w:pPr>
        <w:rPr>
          <w:sz w:val="24"/>
          <w:szCs w:val="24"/>
          <w:lang w:val="vi-VN"/>
        </w:rPr>
      </w:pPr>
      <w:r w:rsidRPr="00690572">
        <w:rPr>
          <w:sz w:val="24"/>
          <w:szCs w:val="24"/>
          <w:lang w:val="vi-VN"/>
        </w:rPr>
        <w:lastRenderedPageBreak/>
        <w:t xml:space="preserve">Đôi khi nó hiệu quả hơn để thao tác một chỉ số để một kiểu dữ liệu hơn là để thao tác các kiểu dữ liệu riêng của mình. Nếu các mục trong các loại dữ liệu lớn hoặc </w:t>
      </w:r>
      <w:r w:rsidRPr="00690572">
        <w:rPr>
          <w:rStyle w:val="alt-edited"/>
          <w:sz w:val="24"/>
          <w:szCs w:val="24"/>
          <w:lang w:val="vi-VN"/>
        </w:rPr>
        <w:t>khó</w:t>
      </w:r>
      <w:r w:rsidRPr="00163651">
        <w:rPr>
          <w:rStyle w:val="alt-edited"/>
          <w:sz w:val="24"/>
          <w:szCs w:val="24"/>
          <w:lang w:val="vi-VN"/>
        </w:rPr>
        <w:t xml:space="preserve"> di chuyển </w:t>
      </w:r>
      <w:r w:rsidRPr="00690572">
        <w:rPr>
          <w:sz w:val="24"/>
          <w:szCs w:val="24"/>
          <w:lang w:val="vi-VN"/>
        </w:rPr>
        <w:t>(</w:t>
      </w:r>
      <w:r w:rsidRPr="00163651">
        <w:rPr>
          <w:sz w:val="24"/>
          <w:szCs w:val="24"/>
          <w:lang w:val="vi-VN"/>
        </w:rPr>
        <w:t xml:space="preserve">chẳng hạn </w:t>
      </w:r>
      <w:r w:rsidRPr="00690572">
        <w:rPr>
          <w:sz w:val="24"/>
          <w:szCs w:val="24"/>
          <w:lang w:val="vi-VN"/>
        </w:rPr>
        <w:t>trên đĩa), phân loại và tìm kiếm chỉ số là nhanh hơn so với làm việc với các dữ liệu trực tiếp. Nếu mỗi mục dữ liệu quá lớn, bạn có thể tạo ra một cấu trúc phụ trợ bao gồm các giá trị quan trọng và con trỏ đến thông tin chi tiết. Nếu sự khác biệt về kích thước giữa các mục dữ liệu cấu trúc và mục phụ trợ cấu trúc là đủ lớn, đôi khi bạn có thể lưu trữ các mục quan trọng trong bộ nhớ ngay cả khi mục dữ liệu phải được lưu trữ bên ngoài. Tất cả các tìm kiếm và phân loại được thực hiện trong bộ nhớ, và bạn phải truy cập vào ổ đĩa chỉ có một lần, khi bạn biết chính xác vị trí của các mục mà bạn muốn.</w:t>
      </w:r>
    </w:p>
    <w:p w:rsidR="00F4253C" w:rsidRPr="00163651" w:rsidRDefault="00F4253C" w:rsidP="00F4253C">
      <w:pPr>
        <w:rPr>
          <w:sz w:val="24"/>
          <w:szCs w:val="24"/>
          <w:lang w:val="vi-VN"/>
        </w:rPr>
      </w:pPr>
      <w:r w:rsidRPr="00163651">
        <w:rPr>
          <w:sz w:val="24"/>
          <w:szCs w:val="24"/>
          <w:lang w:val="vi-VN"/>
        </w:rPr>
        <w:t>Sử dụng caching:</w:t>
      </w:r>
    </w:p>
    <w:p w:rsidR="00690572" w:rsidRDefault="00F4253C" w:rsidP="00690572">
      <w:pPr>
        <w:rPr>
          <w:sz w:val="24"/>
          <w:szCs w:val="24"/>
          <w:lang w:val="vi-VN"/>
        </w:rPr>
      </w:pPr>
      <w:r w:rsidRPr="00690572">
        <w:rPr>
          <w:sz w:val="24"/>
          <w:szCs w:val="24"/>
          <w:lang w:val="vi-VN"/>
        </w:rPr>
        <w:t>Caching có nghĩa là tiết kiệm một vài giá trị trong một cách mà bạn có thể lấy các giá trị phổ biến nhất được sử dụng một cách dễ dàng hơn so với giá trị ít được sử dụng. Nếu một chương trình đọc ngẫu nhiên các bản ghi từ một đĩa, ví dụ, một thói quen có thể sử dụng một bộ nhớ cache để lưu hồ sơ đọc thường xuyên nhất. Khi thường xuyên nhận được yêu cầu cho một bản ghi, nó sẽ kiểm tra bộ nhớ cache để xem liệu nó có hồ sơ. Nếu có, hồ sơ được trả về trực tiếp từ bộ nhớ thay vì từ</w:t>
      </w:r>
      <w:r w:rsidR="00690572">
        <w:rPr>
          <w:sz w:val="24"/>
          <w:szCs w:val="24"/>
          <w:lang w:val="vi-VN"/>
        </w:rPr>
        <w:t xml:space="preserve"> đĩa. </w:t>
      </w:r>
    </w:p>
    <w:p w:rsidR="00690572" w:rsidRDefault="00F4253C" w:rsidP="00690572">
      <w:pPr>
        <w:rPr>
          <w:sz w:val="24"/>
          <w:szCs w:val="24"/>
          <w:lang w:val="vi-VN"/>
        </w:rPr>
      </w:pPr>
      <w:r w:rsidRPr="00690572">
        <w:rPr>
          <w:sz w:val="24"/>
          <w:szCs w:val="24"/>
          <w:lang w:val="vi-VN"/>
        </w:rPr>
        <w:t>Ngoài hồ sơ bộ nhớ đệm trên đĩa, bạn có thể áp dụng bộ nhớ đệm trong các lĩnh vực khác. Trong một chương trình font-proofing trê</w:t>
      </w:r>
      <w:r w:rsidRPr="00163651">
        <w:rPr>
          <w:sz w:val="24"/>
          <w:szCs w:val="24"/>
          <w:lang w:val="vi-VN"/>
        </w:rPr>
        <w:t>n</w:t>
      </w:r>
      <w:r w:rsidRPr="00690572">
        <w:rPr>
          <w:sz w:val="24"/>
          <w:szCs w:val="24"/>
          <w:lang w:val="vi-VN"/>
        </w:rPr>
        <w:t xml:space="preserve"> Microsoft Windows, nút cổ chai</w:t>
      </w:r>
      <w:r w:rsidRPr="00163651">
        <w:rPr>
          <w:sz w:val="24"/>
          <w:szCs w:val="24"/>
          <w:lang w:val="vi-VN"/>
        </w:rPr>
        <w:t xml:space="preserve"> hiệu năng</w:t>
      </w:r>
      <w:r w:rsidRPr="00690572">
        <w:rPr>
          <w:sz w:val="24"/>
          <w:szCs w:val="24"/>
          <w:lang w:val="vi-VN"/>
        </w:rPr>
        <w:t xml:space="preserve"> nằm trong</w:t>
      </w:r>
      <w:r w:rsidRPr="00163651">
        <w:rPr>
          <w:sz w:val="24"/>
          <w:szCs w:val="24"/>
          <w:lang w:val="vi-VN"/>
        </w:rPr>
        <w:t xml:space="preserve"> việc</w:t>
      </w:r>
      <w:r w:rsidRPr="00690572">
        <w:rPr>
          <w:sz w:val="24"/>
          <w:szCs w:val="24"/>
          <w:lang w:val="vi-VN"/>
        </w:rPr>
        <w:t xml:space="preserve"> lấy độ rộng của mỗi kí</w:t>
      </w:r>
      <w:r w:rsidRPr="00163651">
        <w:rPr>
          <w:sz w:val="24"/>
          <w:szCs w:val="24"/>
          <w:lang w:val="vi-VN"/>
        </w:rPr>
        <w:t xml:space="preserve"> tự</w:t>
      </w:r>
      <w:r w:rsidRPr="00690572">
        <w:rPr>
          <w:sz w:val="24"/>
          <w:szCs w:val="24"/>
          <w:lang w:val="vi-VN"/>
        </w:rPr>
        <w:t xml:space="preserve"> được hiển thị. Caching </w:t>
      </w:r>
      <w:r w:rsidRPr="00163651">
        <w:rPr>
          <w:sz w:val="24"/>
          <w:szCs w:val="24"/>
          <w:lang w:val="vi-VN"/>
        </w:rPr>
        <w:t>kí tự</w:t>
      </w:r>
      <w:r w:rsidRPr="00690572">
        <w:rPr>
          <w:sz w:val="24"/>
          <w:szCs w:val="24"/>
          <w:lang w:val="vi-VN"/>
        </w:rPr>
        <w:t xml:space="preserve"> sử dụng gần đây nhất tăng gần gấp đôi tốc độ hiển thị</w:t>
      </w:r>
      <w:r w:rsidR="00690572">
        <w:rPr>
          <w:sz w:val="24"/>
          <w:szCs w:val="24"/>
          <w:lang w:val="vi-VN"/>
        </w:rPr>
        <w:t>.</w:t>
      </w:r>
    </w:p>
    <w:p w:rsidR="00F4253C" w:rsidRPr="00163651" w:rsidRDefault="00F4253C" w:rsidP="00690572">
      <w:pPr>
        <w:rPr>
          <w:sz w:val="24"/>
          <w:szCs w:val="24"/>
          <w:lang w:val="vi-VN"/>
        </w:rPr>
      </w:pPr>
      <w:r w:rsidRPr="00690572">
        <w:rPr>
          <w:sz w:val="24"/>
          <w:szCs w:val="24"/>
          <w:lang w:val="vi-VN"/>
        </w:rPr>
        <w:t xml:space="preserve">Bạn có thể cache các kết quả tính toán tốn thời gian quá, đặc biệt là nếu các thông số để tính toán rất đơn giản. Giả sử, ví dụ, rằng bạn cần phải tính toán chiều dài của cạnh huyền của một tam giác vuông, với độ dài của hai cạnh kia. Việc thực hiện đơn giản của các thói quen sẽ trông như thế này </w:t>
      </w:r>
      <w:r w:rsidRPr="00163651">
        <w:rPr>
          <w:sz w:val="24"/>
          <w:szCs w:val="24"/>
          <w:lang w:val="vi-VN"/>
        </w:rPr>
        <w:t>(Java Code):</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163651"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double Hypotenuse(</w:t>
            </w:r>
          </w:p>
          <w:p w:rsidR="00F4253C" w:rsidRPr="00163651"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 xml:space="preserve">   double sideA,</w:t>
            </w:r>
          </w:p>
          <w:p w:rsidR="00F4253C" w:rsidRPr="00163651"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 xml:space="preserve">   double sideB</w:t>
            </w:r>
          </w:p>
          <w:p w:rsidR="00F4253C" w:rsidRPr="00E74C0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63651">
              <w:rPr>
                <w:rFonts w:ascii="Courier New" w:eastAsia="Times New Roman" w:hAnsi="Courier New" w:cs="Courier New"/>
                <w:sz w:val="20"/>
                <w:szCs w:val="20"/>
                <w:lang w:val="fr-FR"/>
              </w:rPr>
              <w:t xml:space="preserve">  </w:t>
            </w:r>
            <w:r>
              <w:rPr>
                <w:rFonts w:ascii="Courier New" w:eastAsia="Times New Roman" w:hAnsi="Courier New" w:cs="Courier New"/>
                <w:sz w:val="20"/>
                <w:szCs w:val="20"/>
              </w:rPr>
              <w:t>) {</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return Math.sqrt( ( sideA *</w:t>
            </w:r>
            <w:r w:rsidR="00690572">
              <w:rPr>
                <w:rFonts w:ascii="Courier New" w:eastAsia="Times New Roman" w:hAnsi="Courier New" w:cs="Courier New"/>
                <w:sz w:val="20"/>
                <w:szCs w:val="20"/>
              </w:rPr>
              <w:t xml:space="preserve"> sideA ) + ( sideB * sideB ) );</w:t>
            </w:r>
          </w:p>
          <w:p w:rsidR="00F4253C" w:rsidRDefault="00F4253C" w:rsidP="00F4253C">
            <w:pPr>
              <w:rPr>
                <w:sz w:val="24"/>
                <w:szCs w:val="24"/>
              </w:rPr>
            </w:pPr>
            <w:r w:rsidRPr="00E74C0A">
              <w:rPr>
                <w:rFonts w:eastAsia="Times New Roman" w:cs="Times New Roman"/>
                <w:sz w:val="24"/>
                <w:szCs w:val="24"/>
              </w:rPr>
              <w:t>}</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t>Nếu bạn biết rằng các giá trị cùng một xu hướng được yêu cầu nhiều lần, bạn có thể cache các giá trị theo cách này:</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163651"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priva</w:t>
            </w:r>
            <w:r w:rsidR="00690572" w:rsidRPr="00163651">
              <w:rPr>
                <w:rFonts w:ascii="Courier New" w:eastAsia="Times New Roman" w:hAnsi="Courier New" w:cs="Courier New"/>
                <w:sz w:val="20"/>
                <w:szCs w:val="20"/>
                <w:lang w:val="fr-FR"/>
              </w:rPr>
              <w:t>te double cachedHypotenuse = 0;</w:t>
            </w:r>
          </w:p>
          <w:p w:rsidR="00F4253C" w:rsidRPr="00163651"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private double cachedSideA =</w:t>
            </w:r>
            <w:r w:rsidR="00690572" w:rsidRPr="00163651">
              <w:rPr>
                <w:rFonts w:ascii="Courier New" w:eastAsia="Times New Roman" w:hAnsi="Courier New" w:cs="Courier New"/>
                <w:sz w:val="20"/>
                <w:szCs w:val="20"/>
                <w:lang w:val="fr-FR"/>
              </w:rPr>
              <w:t xml:space="preserve"> 0;</w:t>
            </w:r>
          </w:p>
          <w:p w:rsidR="00F4253C" w:rsidRPr="00163651"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private double cachedSideB = 0;</w:t>
            </w:r>
          </w:p>
          <w:p w:rsidR="00F4253C" w:rsidRPr="00163651"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val="fr-FR"/>
              </w:rPr>
            </w:pPr>
            <w:r w:rsidRPr="00163651">
              <w:rPr>
                <w:rFonts w:ascii="Courier New" w:eastAsia="Times New Roman" w:hAnsi="Courier New" w:cs="Courier New"/>
                <w:sz w:val="20"/>
                <w:szCs w:val="20"/>
                <w:lang w:val="fr-FR"/>
              </w:rPr>
              <w:t>public double Hypotenuse(</w:t>
            </w:r>
          </w:p>
          <w:p w:rsidR="00F4253C" w:rsidRPr="00E74C0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163651">
              <w:rPr>
                <w:rFonts w:ascii="Courier New" w:eastAsia="Times New Roman" w:hAnsi="Courier New" w:cs="Courier New"/>
                <w:sz w:val="20"/>
                <w:szCs w:val="20"/>
                <w:lang w:val="fr-FR"/>
              </w:rPr>
              <w:lastRenderedPageBreak/>
              <w:t xml:space="preserve">   </w:t>
            </w:r>
            <w:r>
              <w:rPr>
                <w:rFonts w:ascii="Courier New" w:eastAsia="Times New Roman" w:hAnsi="Courier New" w:cs="Courier New"/>
                <w:sz w:val="20"/>
                <w:szCs w:val="20"/>
              </w:rPr>
              <w:t>double sideA,</w:t>
            </w:r>
          </w:p>
          <w:p w:rsidR="00F4253C" w:rsidRPr="00E74C0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double sideB</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 {</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 check to see if the t</w:t>
            </w:r>
            <w:r w:rsidR="00690572">
              <w:rPr>
                <w:rFonts w:ascii="Courier New" w:eastAsia="Times New Roman" w:hAnsi="Courier New" w:cs="Courier New"/>
                <w:sz w:val="20"/>
                <w:szCs w:val="20"/>
              </w:rPr>
              <w:t>riangle is already in the cache</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if ( ( sideA == cachedSideA ) </w:t>
            </w:r>
            <w:r w:rsidR="00690572">
              <w:rPr>
                <w:rFonts w:ascii="Courier New" w:eastAsia="Times New Roman" w:hAnsi="Courier New" w:cs="Courier New"/>
                <w:sz w:val="20"/>
                <w:szCs w:val="20"/>
              </w:rPr>
              <w:t>&amp;&amp; ( sideB == cachedSideB ) ) {</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return cachedH</w:t>
            </w:r>
            <w:r w:rsidR="00690572">
              <w:rPr>
                <w:rFonts w:ascii="Courier New" w:eastAsia="Times New Roman" w:hAnsi="Courier New" w:cs="Courier New"/>
                <w:sz w:val="20"/>
                <w:szCs w:val="20"/>
              </w:rPr>
              <w:t>ypotenuse;</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 comp</w:t>
            </w:r>
            <w:r w:rsidR="00690572">
              <w:rPr>
                <w:rFonts w:ascii="Courier New" w:eastAsia="Times New Roman" w:hAnsi="Courier New" w:cs="Courier New"/>
                <w:sz w:val="20"/>
                <w:szCs w:val="20"/>
              </w:rPr>
              <w:t>ute new hypotenuse and cache it</w:t>
            </w:r>
          </w:p>
          <w:p w:rsidR="00F4253C" w:rsidRPr="00E74C0A" w:rsidRDefault="00F4253C"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E74C0A">
              <w:rPr>
                <w:rFonts w:ascii="Courier New" w:eastAsia="Times New Roman" w:hAnsi="Courier New" w:cs="Courier New"/>
                <w:sz w:val="20"/>
                <w:szCs w:val="20"/>
              </w:rPr>
              <w:t xml:space="preserve">   cachedHypotenuse = Math.sqrt( ( sideA *</w:t>
            </w:r>
            <w:r w:rsidR="00690572">
              <w:rPr>
                <w:rFonts w:ascii="Courier New" w:eastAsia="Times New Roman" w:hAnsi="Courier New" w:cs="Courier New"/>
                <w:sz w:val="20"/>
                <w:szCs w:val="20"/>
              </w:rPr>
              <w:t xml:space="preserve"> sideA ) + ( sideB * sideB ) );</w:t>
            </w:r>
          </w:p>
          <w:p w:rsidR="00F4253C" w:rsidRPr="00E74C0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cachedSideA = sideA;</w:t>
            </w:r>
          </w:p>
          <w:p w:rsidR="00F4253C" w:rsidRPr="00E74C0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cachedSideB = sideB;</w:t>
            </w:r>
          </w:p>
          <w:p w:rsidR="00F4253C" w:rsidRPr="00E74C0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return cachedHypotenuse;</w:t>
            </w:r>
          </w:p>
          <w:p w:rsidR="00F4253C" w:rsidRDefault="00F4253C" w:rsidP="00690572">
            <w:pPr>
              <w:jc w:val="left"/>
              <w:rPr>
                <w:sz w:val="24"/>
                <w:szCs w:val="24"/>
              </w:rPr>
            </w:pPr>
            <w:r w:rsidRPr="00E74C0A">
              <w:rPr>
                <w:rFonts w:eastAsia="Times New Roman" w:cs="Times New Roman"/>
                <w:sz w:val="24"/>
                <w:szCs w:val="24"/>
              </w:rPr>
              <w:t>}</w:t>
            </w:r>
          </w:p>
        </w:tc>
      </w:tr>
    </w:tbl>
    <w:p w:rsidR="00F4253C" w:rsidRDefault="00F4253C" w:rsidP="00F4253C">
      <w:pPr>
        <w:rPr>
          <w:sz w:val="24"/>
          <w:szCs w:val="24"/>
        </w:rPr>
      </w:pPr>
    </w:p>
    <w:p w:rsidR="00F4253C" w:rsidRPr="00690572" w:rsidRDefault="00F4253C" w:rsidP="00F4253C">
      <w:pPr>
        <w:rPr>
          <w:sz w:val="24"/>
          <w:szCs w:val="24"/>
          <w:lang w:val="vi-VN"/>
        </w:rPr>
      </w:pPr>
      <w:r w:rsidRPr="00690572">
        <w:rPr>
          <w:sz w:val="24"/>
          <w:szCs w:val="24"/>
          <w:lang w:val="vi-VN"/>
        </w:rPr>
        <w:t>Phiên bản thứ hai phức tạp hơn so với trước và chiếm nhiều không gian hơn, bù</w:t>
      </w:r>
      <w:r w:rsidRPr="00690572">
        <w:rPr>
          <w:sz w:val="24"/>
          <w:szCs w:val="24"/>
        </w:rPr>
        <w:t xml:space="preserve"> lại tốc độ thực hiện lớn hơn</w:t>
      </w:r>
      <w:r w:rsidRPr="00690572">
        <w:rPr>
          <w:sz w:val="24"/>
          <w:szCs w:val="24"/>
          <w:lang w:val="vi-VN"/>
        </w:rPr>
        <w:t>. Nhiều chương trình bộ nhớ đệm bộ nhớ cache nhiều hơn một phần tử, do đó chi phí nhiều hơn. Dưới đây là các tốc độ khác biệt giữa hai phiên bản: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F4253C" w:rsidRPr="00690572"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b/>
                <w:bCs/>
                <w:sz w:val="24"/>
                <w:szCs w:val="24"/>
              </w:rPr>
            </w:pPr>
            <w:r w:rsidRPr="00690572">
              <w:rPr>
                <w:rFonts w:eastAsia="Times New Roman" w:cs="Times New Roman"/>
                <w:b/>
                <w:bCs/>
                <w:sz w:val="24"/>
                <w:szCs w:val="24"/>
              </w:rPr>
              <w:t>Performance Ratio</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4.06</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1.05</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74%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2.54</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1.40</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8.16</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4.17</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2:1</w:t>
            </w:r>
          </w:p>
        </w:tc>
      </w:tr>
      <w:tr w:rsidR="00F4253C" w:rsidRPr="00690572"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690572">
            <w:pPr>
              <w:spacing w:before="100" w:beforeAutospacing="1" w:after="100" w:afterAutospacing="1" w:line="240" w:lineRule="auto"/>
              <w:ind w:firstLine="0"/>
              <w:rPr>
                <w:rFonts w:eastAsia="Times New Roman" w:cs="Times New Roman"/>
                <w:sz w:val="24"/>
                <w:szCs w:val="24"/>
              </w:rPr>
            </w:pPr>
            <w:r w:rsidRPr="00690572">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12.9</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hideMark/>
          </w:tcPr>
          <w:p w:rsidR="00F4253C" w:rsidRPr="00690572" w:rsidRDefault="00F4253C" w:rsidP="00F4253C">
            <w:pPr>
              <w:spacing w:before="100" w:beforeAutospacing="1" w:after="100" w:afterAutospacing="1" w:line="240" w:lineRule="auto"/>
              <w:rPr>
                <w:rFonts w:eastAsia="Times New Roman" w:cs="Times New Roman"/>
                <w:sz w:val="24"/>
                <w:szCs w:val="24"/>
              </w:rPr>
            </w:pPr>
            <w:r w:rsidRPr="00690572">
              <w:rPr>
                <w:rFonts w:eastAsia="Times New Roman" w:cs="Times New Roman"/>
                <w:sz w:val="24"/>
                <w:szCs w:val="24"/>
              </w:rPr>
              <w:t>2:1</w:t>
            </w:r>
          </w:p>
        </w:tc>
      </w:tr>
    </w:tbl>
    <w:p w:rsidR="00F4253C" w:rsidRPr="00690572" w:rsidRDefault="00F4253C" w:rsidP="00F4253C">
      <w:pPr>
        <w:rPr>
          <w:sz w:val="24"/>
          <w:szCs w:val="24"/>
        </w:rPr>
      </w:pPr>
    </w:p>
    <w:p w:rsidR="00F4253C" w:rsidRDefault="00F4253C" w:rsidP="00F4253C">
      <w:pPr>
        <w:rPr>
          <w:sz w:val="24"/>
          <w:szCs w:val="24"/>
          <w:lang w:val="vi-VN"/>
        </w:rPr>
      </w:pPr>
      <w:r w:rsidRPr="00690572">
        <w:rPr>
          <w:sz w:val="24"/>
          <w:szCs w:val="24"/>
          <w:lang w:val="vi-VN"/>
        </w:rPr>
        <w:t xml:space="preserve">Sự thành công của bộ nhớ cache phụ thuộc vào chi phí tương đối của các truy cập vào một yếu tố lưu trữ, tạo ra một yếu tố uncached, và tiết kiệm </w:t>
      </w:r>
      <w:r w:rsidRPr="00690572">
        <w:rPr>
          <w:rStyle w:val="alt-edited"/>
          <w:sz w:val="24"/>
          <w:szCs w:val="24"/>
          <w:lang w:val="vi-VN"/>
        </w:rPr>
        <w:t>một yếu tố mới</w:t>
      </w:r>
      <w:r w:rsidRPr="00690572">
        <w:rPr>
          <w:sz w:val="24"/>
          <w:szCs w:val="24"/>
          <w:lang w:val="vi-VN"/>
        </w:rPr>
        <w:t xml:space="preserve"> trong bộ nhớ cache. Thành công cũng phụ thuộc vào mức độ thường xuyên các thông tin lưu trữ được yêu cầu. Trong một số trường hợp, thành công cũng có thể phụ thuộc </w:t>
      </w:r>
      <w:r w:rsidRPr="00690572">
        <w:rPr>
          <w:rStyle w:val="alt-edited"/>
          <w:sz w:val="24"/>
          <w:szCs w:val="24"/>
          <w:lang w:val="vi-VN"/>
        </w:rPr>
        <w:t>vào bộ nhớ cache</w:t>
      </w:r>
      <w:r w:rsidRPr="00690572">
        <w:rPr>
          <w:sz w:val="24"/>
          <w:szCs w:val="24"/>
          <w:lang w:val="vi-VN"/>
        </w:rPr>
        <w:t xml:space="preserve"> được thực hiện bởi phần cứng. Nói chung, càng có nhiều chi phí để tạo ra </w:t>
      </w:r>
      <w:r w:rsidRPr="00690572">
        <w:rPr>
          <w:rStyle w:val="alt-edited"/>
          <w:sz w:val="24"/>
          <w:szCs w:val="24"/>
          <w:lang w:val="vi-VN"/>
        </w:rPr>
        <w:t>một yếu tố mới</w:t>
      </w:r>
      <w:r w:rsidRPr="00690572">
        <w:rPr>
          <w:sz w:val="24"/>
          <w:szCs w:val="24"/>
          <w:lang w:val="vi-VN"/>
        </w:rPr>
        <w:t xml:space="preserve"> và nhiều lần cùng một thông tin được yêu cầu, có giá trị hơn một bộ nhớ cache. Như với các kỹ thuật tối ưu hóa khác, bộ nhớ đệm thêm phức tạp và có xu hướng dễ bị lỗi.</w:t>
      </w:r>
    </w:p>
    <w:p w:rsidR="00690572" w:rsidRPr="00163651" w:rsidRDefault="00690572" w:rsidP="00F4253C">
      <w:pPr>
        <w:rPr>
          <w:sz w:val="24"/>
          <w:szCs w:val="24"/>
          <w:lang w:val="vi-VN"/>
        </w:rPr>
      </w:pPr>
    </w:p>
    <w:p w:rsidR="00F4253C" w:rsidRDefault="00690572" w:rsidP="000137E2">
      <w:pPr>
        <w:pStyle w:val="ListParagraph"/>
        <w:numPr>
          <w:ilvl w:val="0"/>
          <w:numId w:val="5"/>
        </w:numPr>
        <w:spacing w:before="0" w:after="160" w:line="259" w:lineRule="auto"/>
        <w:contextualSpacing/>
        <w:jc w:val="left"/>
        <w:outlineLvl w:val="1"/>
        <w:rPr>
          <w:b/>
          <w:sz w:val="28"/>
          <w:szCs w:val="28"/>
        </w:rPr>
      </w:pPr>
      <w:bookmarkStart w:id="11" w:name="_Toc4479188"/>
      <w:r>
        <w:rPr>
          <w:b/>
          <w:sz w:val="28"/>
          <w:szCs w:val="28"/>
        </w:rPr>
        <w:lastRenderedPageBreak/>
        <w:t>Hi</w:t>
      </w:r>
      <w:r w:rsidRPr="00690572">
        <w:rPr>
          <w:b/>
          <w:sz w:val="28"/>
          <w:szCs w:val="28"/>
        </w:rPr>
        <w:t>ệu</w:t>
      </w:r>
      <w:r>
        <w:rPr>
          <w:b/>
          <w:sz w:val="28"/>
          <w:szCs w:val="28"/>
        </w:rPr>
        <w:t xml:space="preserve"> ch</w:t>
      </w:r>
      <w:r w:rsidRPr="00690572">
        <w:rPr>
          <w:b/>
          <w:sz w:val="28"/>
          <w:szCs w:val="28"/>
        </w:rPr>
        <w:t>ỉnh</w:t>
      </w:r>
      <w:r w:rsidR="00F4253C" w:rsidRPr="00F77A50">
        <w:rPr>
          <w:b/>
          <w:sz w:val="28"/>
          <w:szCs w:val="28"/>
        </w:rPr>
        <w:t xml:space="preserve"> biểu thức</w:t>
      </w:r>
      <w:bookmarkEnd w:id="11"/>
    </w:p>
    <w:p w:rsidR="00F4253C" w:rsidRDefault="00F4253C" w:rsidP="00F4253C">
      <w:pPr>
        <w:rPr>
          <w:sz w:val="24"/>
          <w:szCs w:val="24"/>
        </w:rPr>
      </w:pPr>
      <w:r>
        <w:rPr>
          <w:sz w:val="24"/>
          <w:szCs w:val="24"/>
        </w:rPr>
        <w:t>Nhi</w:t>
      </w:r>
      <w:r w:rsidRPr="007A317A">
        <w:rPr>
          <w:sz w:val="24"/>
          <w:szCs w:val="24"/>
        </w:rPr>
        <w:t>ều</w:t>
      </w:r>
      <w:r>
        <w:rPr>
          <w:sz w:val="24"/>
          <w:szCs w:val="24"/>
        </w:rPr>
        <w:t xml:space="preserve"> c</w:t>
      </w:r>
      <w:r w:rsidRPr="007A317A">
        <w:rPr>
          <w:sz w:val="24"/>
          <w:szCs w:val="24"/>
        </w:rPr>
        <w:t>ô</w:t>
      </w:r>
      <w:r>
        <w:rPr>
          <w:sz w:val="24"/>
          <w:szCs w:val="24"/>
        </w:rPr>
        <w:t>ng vi</w:t>
      </w:r>
      <w:r w:rsidRPr="007A317A">
        <w:rPr>
          <w:sz w:val="24"/>
          <w:szCs w:val="24"/>
        </w:rPr>
        <w:t>ệc</w:t>
      </w:r>
      <w:r>
        <w:rPr>
          <w:sz w:val="24"/>
          <w:szCs w:val="24"/>
        </w:rPr>
        <w:t xml:space="preserve"> trong m</w:t>
      </w:r>
      <w:r w:rsidRPr="007A317A">
        <w:rPr>
          <w:sz w:val="24"/>
          <w:szCs w:val="24"/>
        </w:rPr>
        <w:t>ột</w:t>
      </w:r>
      <w:r>
        <w:rPr>
          <w:sz w:val="24"/>
          <w:szCs w:val="24"/>
        </w:rPr>
        <w:t xml:space="preserve"> ch</w:t>
      </w:r>
      <w:r w:rsidRPr="007A317A">
        <w:rPr>
          <w:sz w:val="24"/>
          <w:szCs w:val="24"/>
        </w:rPr>
        <w:t>ươ</w:t>
      </w:r>
      <w:r>
        <w:rPr>
          <w:sz w:val="24"/>
          <w:szCs w:val="24"/>
        </w:rPr>
        <w:t>ng tr</w:t>
      </w:r>
      <w:r w:rsidRPr="007A317A">
        <w:rPr>
          <w:sz w:val="24"/>
          <w:szCs w:val="24"/>
        </w:rPr>
        <w:t>ình</w:t>
      </w:r>
      <w:r>
        <w:rPr>
          <w:sz w:val="24"/>
          <w:szCs w:val="24"/>
        </w:rPr>
        <w:t xml:space="preserve"> đư</w:t>
      </w:r>
      <w:r w:rsidRPr="007A317A">
        <w:rPr>
          <w:sz w:val="24"/>
          <w:szCs w:val="24"/>
        </w:rPr>
        <w:t>ợc</w:t>
      </w:r>
      <w:r>
        <w:rPr>
          <w:sz w:val="24"/>
          <w:szCs w:val="24"/>
        </w:rPr>
        <w:t xml:space="preserve"> hoàn th</w:t>
      </w:r>
      <w:r w:rsidRPr="007A317A">
        <w:rPr>
          <w:sz w:val="24"/>
          <w:szCs w:val="24"/>
        </w:rPr>
        <w:t>ành</w:t>
      </w:r>
      <w:r>
        <w:rPr>
          <w:sz w:val="24"/>
          <w:szCs w:val="24"/>
        </w:rPr>
        <w:t xml:space="preserve"> b</w:t>
      </w:r>
      <w:r w:rsidRPr="007A317A">
        <w:rPr>
          <w:sz w:val="24"/>
          <w:szCs w:val="24"/>
        </w:rPr>
        <w:t>ê</w:t>
      </w:r>
      <w:r>
        <w:rPr>
          <w:sz w:val="24"/>
          <w:szCs w:val="24"/>
        </w:rPr>
        <w:t>n trong c</w:t>
      </w:r>
      <w:r w:rsidRPr="007A317A">
        <w:rPr>
          <w:sz w:val="24"/>
          <w:szCs w:val="24"/>
        </w:rPr>
        <w:t>ác</w:t>
      </w:r>
      <w:r>
        <w:rPr>
          <w:sz w:val="24"/>
          <w:szCs w:val="24"/>
        </w:rPr>
        <w:t xml:space="preserve"> bi</w:t>
      </w:r>
      <w:r w:rsidRPr="007A317A">
        <w:rPr>
          <w:sz w:val="24"/>
          <w:szCs w:val="24"/>
        </w:rPr>
        <w:t>ểu</w:t>
      </w:r>
      <w:r>
        <w:rPr>
          <w:sz w:val="24"/>
          <w:szCs w:val="24"/>
        </w:rPr>
        <w:t xml:space="preserve"> th</w:t>
      </w:r>
      <w:r w:rsidRPr="007A317A">
        <w:rPr>
          <w:sz w:val="24"/>
          <w:szCs w:val="24"/>
        </w:rPr>
        <w:t>ức</w:t>
      </w:r>
      <w:r>
        <w:rPr>
          <w:sz w:val="24"/>
          <w:szCs w:val="24"/>
        </w:rPr>
        <w:t xml:space="preserve"> to</w:t>
      </w:r>
      <w:r w:rsidRPr="007A317A">
        <w:rPr>
          <w:sz w:val="24"/>
          <w:szCs w:val="24"/>
        </w:rPr>
        <w:t>án</w:t>
      </w:r>
      <w:r>
        <w:rPr>
          <w:sz w:val="24"/>
          <w:szCs w:val="24"/>
        </w:rPr>
        <w:t xml:space="preserve"> h</w:t>
      </w:r>
      <w:r w:rsidRPr="007A317A">
        <w:rPr>
          <w:sz w:val="24"/>
          <w:szCs w:val="24"/>
        </w:rPr>
        <w:t>ọc</w:t>
      </w:r>
      <w:r>
        <w:rPr>
          <w:sz w:val="24"/>
          <w:szCs w:val="24"/>
        </w:rPr>
        <w:t xml:space="preserve"> ho</w:t>
      </w:r>
      <w:r w:rsidRPr="007A317A">
        <w:rPr>
          <w:sz w:val="24"/>
          <w:szCs w:val="24"/>
        </w:rPr>
        <w:t>ặc</w:t>
      </w:r>
      <w:r>
        <w:rPr>
          <w:sz w:val="24"/>
          <w:szCs w:val="24"/>
        </w:rPr>
        <w:t xml:space="preserve"> logic. Bi</w:t>
      </w:r>
      <w:r w:rsidRPr="007A317A">
        <w:rPr>
          <w:sz w:val="24"/>
          <w:szCs w:val="24"/>
        </w:rPr>
        <w:t>ểu</w:t>
      </w:r>
      <w:r>
        <w:rPr>
          <w:sz w:val="24"/>
          <w:szCs w:val="24"/>
        </w:rPr>
        <w:t xml:space="preserve"> th</w:t>
      </w:r>
      <w:r w:rsidRPr="007A317A">
        <w:rPr>
          <w:sz w:val="24"/>
          <w:szCs w:val="24"/>
        </w:rPr>
        <w:t>ức</w:t>
      </w:r>
      <w:r>
        <w:rPr>
          <w:sz w:val="24"/>
          <w:szCs w:val="24"/>
        </w:rPr>
        <w:t xml:space="preserve"> ph</w:t>
      </w:r>
      <w:r w:rsidRPr="007A317A">
        <w:rPr>
          <w:sz w:val="24"/>
          <w:szCs w:val="24"/>
        </w:rPr>
        <w:t>ức</w:t>
      </w:r>
      <w:r>
        <w:rPr>
          <w:sz w:val="24"/>
          <w:szCs w:val="24"/>
        </w:rPr>
        <w:t xml:space="preserve"> t</w:t>
      </w:r>
      <w:r w:rsidRPr="007A317A">
        <w:rPr>
          <w:sz w:val="24"/>
          <w:szCs w:val="24"/>
        </w:rPr>
        <w:t>ạp</w:t>
      </w:r>
      <w:r>
        <w:rPr>
          <w:sz w:val="24"/>
          <w:szCs w:val="24"/>
        </w:rPr>
        <w:t xml:space="preserve"> d</w:t>
      </w:r>
      <w:r w:rsidRPr="007A317A">
        <w:rPr>
          <w:sz w:val="24"/>
          <w:szCs w:val="24"/>
        </w:rPr>
        <w:t>ẫn</w:t>
      </w:r>
      <w:r>
        <w:rPr>
          <w:sz w:val="24"/>
          <w:szCs w:val="24"/>
        </w:rPr>
        <w:t xml:space="preserve"> đ</w:t>
      </w:r>
      <w:r w:rsidRPr="007A317A">
        <w:rPr>
          <w:sz w:val="24"/>
          <w:szCs w:val="24"/>
        </w:rPr>
        <w:t>ến</w:t>
      </w:r>
      <w:r>
        <w:rPr>
          <w:sz w:val="24"/>
          <w:szCs w:val="24"/>
        </w:rPr>
        <w:t xml:space="preserve"> s</w:t>
      </w:r>
      <w:r w:rsidRPr="007A317A">
        <w:rPr>
          <w:sz w:val="24"/>
          <w:szCs w:val="24"/>
        </w:rPr>
        <w:t>ự</w:t>
      </w:r>
      <w:r>
        <w:rPr>
          <w:sz w:val="24"/>
          <w:szCs w:val="24"/>
        </w:rPr>
        <w:t xml:space="preserve"> t</w:t>
      </w:r>
      <w:r w:rsidRPr="007A317A">
        <w:rPr>
          <w:sz w:val="24"/>
          <w:szCs w:val="24"/>
        </w:rPr>
        <w:t>ốn</w:t>
      </w:r>
      <w:r>
        <w:rPr>
          <w:sz w:val="24"/>
          <w:szCs w:val="24"/>
        </w:rPr>
        <w:t xml:space="preserve"> k</w:t>
      </w:r>
      <w:r w:rsidRPr="007A317A">
        <w:rPr>
          <w:sz w:val="24"/>
          <w:szCs w:val="24"/>
        </w:rPr>
        <w:t>ém</w:t>
      </w:r>
      <w:r>
        <w:rPr>
          <w:sz w:val="24"/>
          <w:szCs w:val="24"/>
        </w:rPr>
        <w:t>, ph</w:t>
      </w:r>
      <w:r w:rsidRPr="007A317A">
        <w:rPr>
          <w:sz w:val="24"/>
          <w:szCs w:val="24"/>
        </w:rPr>
        <w:t>ần</w:t>
      </w:r>
      <w:r>
        <w:rPr>
          <w:sz w:val="24"/>
          <w:szCs w:val="24"/>
        </w:rPr>
        <w:t xml:space="preserve"> n</w:t>
      </w:r>
      <w:r w:rsidRPr="007A317A">
        <w:rPr>
          <w:sz w:val="24"/>
          <w:szCs w:val="24"/>
        </w:rPr>
        <w:t>ày</w:t>
      </w:r>
      <w:r>
        <w:rPr>
          <w:sz w:val="24"/>
          <w:szCs w:val="24"/>
        </w:rPr>
        <w:t xml:space="preserve"> tr</w:t>
      </w:r>
      <w:r w:rsidRPr="007A317A">
        <w:rPr>
          <w:sz w:val="24"/>
          <w:szCs w:val="24"/>
        </w:rPr>
        <w:t>ình</w:t>
      </w:r>
      <w:r>
        <w:rPr>
          <w:sz w:val="24"/>
          <w:szCs w:val="24"/>
        </w:rPr>
        <w:t xml:space="preserve"> b</w:t>
      </w:r>
      <w:r w:rsidRPr="007A317A">
        <w:rPr>
          <w:sz w:val="24"/>
          <w:szCs w:val="24"/>
        </w:rPr>
        <w:t>ày</w:t>
      </w:r>
      <w:r>
        <w:rPr>
          <w:sz w:val="24"/>
          <w:szCs w:val="24"/>
        </w:rPr>
        <w:t xml:space="preserve"> c</w:t>
      </w:r>
      <w:r w:rsidRPr="007A317A">
        <w:rPr>
          <w:sz w:val="24"/>
          <w:szCs w:val="24"/>
        </w:rPr>
        <w:t>ác</w:t>
      </w:r>
      <w:r>
        <w:rPr>
          <w:sz w:val="24"/>
          <w:szCs w:val="24"/>
        </w:rPr>
        <w:t>h đ</w:t>
      </w:r>
      <w:r w:rsidRPr="007A317A">
        <w:rPr>
          <w:sz w:val="24"/>
          <w:szCs w:val="24"/>
        </w:rPr>
        <w:t>ể</w:t>
      </w:r>
      <w:r>
        <w:rPr>
          <w:sz w:val="24"/>
          <w:szCs w:val="24"/>
        </w:rPr>
        <w:t xml:space="preserve"> gi</w:t>
      </w:r>
      <w:r w:rsidRPr="007A317A">
        <w:rPr>
          <w:sz w:val="24"/>
          <w:szCs w:val="24"/>
        </w:rPr>
        <w:t>ảm</w:t>
      </w:r>
      <w:r>
        <w:rPr>
          <w:sz w:val="24"/>
          <w:szCs w:val="24"/>
        </w:rPr>
        <w:t xml:space="preserve"> b</w:t>
      </w:r>
      <w:r w:rsidRPr="007A317A">
        <w:rPr>
          <w:sz w:val="24"/>
          <w:szCs w:val="24"/>
        </w:rPr>
        <w:t>ớt</w:t>
      </w:r>
      <w:r>
        <w:rPr>
          <w:sz w:val="24"/>
          <w:szCs w:val="24"/>
        </w:rPr>
        <w:t xml:space="preserve"> ch</w:t>
      </w:r>
      <w:r w:rsidRPr="007A317A">
        <w:rPr>
          <w:sz w:val="24"/>
          <w:szCs w:val="24"/>
        </w:rPr>
        <w:t>úng</w:t>
      </w:r>
      <w:r>
        <w:rPr>
          <w:sz w:val="24"/>
          <w:szCs w:val="24"/>
        </w:rPr>
        <w:t>.</w:t>
      </w:r>
    </w:p>
    <w:p w:rsidR="00F4253C" w:rsidRDefault="00F4253C" w:rsidP="00F4253C">
      <w:pPr>
        <w:rPr>
          <w:b/>
          <w:sz w:val="24"/>
          <w:szCs w:val="24"/>
        </w:rPr>
      </w:pPr>
      <w:r>
        <w:rPr>
          <w:b/>
          <w:sz w:val="24"/>
          <w:szCs w:val="24"/>
        </w:rPr>
        <w:t>Đ</w:t>
      </w:r>
      <w:r w:rsidRPr="007A317A">
        <w:rPr>
          <w:b/>
          <w:sz w:val="24"/>
          <w:szCs w:val="24"/>
        </w:rPr>
        <w:t>ồng</w:t>
      </w:r>
      <w:r>
        <w:rPr>
          <w:b/>
          <w:sz w:val="24"/>
          <w:szCs w:val="24"/>
        </w:rPr>
        <w:t xml:space="preserve"> nh</w:t>
      </w:r>
      <w:r w:rsidRPr="007A317A">
        <w:rPr>
          <w:b/>
          <w:sz w:val="24"/>
          <w:szCs w:val="24"/>
        </w:rPr>
        <w:t>ất</w:t>
      </w:r>
      <w:r>
        <w:rPr>
          <w:b/>
          <w:sz w:val="24"/>
          <w:szCs w:val="24"/>
        </w:rPr>
        <w:t xml:space="preserve"> bi</w:t>
      </w:r>
      <w:r w:rsidRPr="007A317A">
        <w:rPr>
          <w:b/>
          <w:sz w:val="24"/>
          <w:szCs w:val="24"/>
        </w:rPr>
        <w:t>ểu</w:t>
      </w:r>
      <w:r>
        <w:rPr>
          <w:b/>
          <w:sz w:val="24"/>
          <w:szCs w:val="24"/>
        </w:rPr>
        <w:t xml:space="preserve"> th</w:t>
      </w:r>
      <w:r w:rsidRPr="007A317A">
        <w:rPr>
          <w:b/>
          <w:sz w:val="24"/>
          <w:szCs w:val="24"/>
        </w:rPr>
        <w:t>ứcđại</w:t>
      </w:r>
      <w:r>
        <w:rPr>
          <w:b/>
          <w:sz w:val="24"/>
          <w:szCs w:val="24"/>
        </w:rPr>
        <w:t xml:space="preserve"> s</w:t>
      </w:r>
      <w:r w:rsidRPr="007A317A">
        <w:rPr>
          <w:b/>
          <w:sz w:val="24"/>
          <w:szCs w:val="24"/>
        </w:rPr>
        <w:t>ố</w:t>
      </w:r>
    </w:p>
    <w:p w:rsidR="00F4253C" w:rsidRDefault="00F4253C" w:rsidP="00F4253C">
      <w:pPr>
        <w:rPr>
          <w:sz w:val="24"/>
          <w:szCs w:val="24"/>
        </w:rPr>
      </w:pPr>
      <w:r>
        <w:rPr>
          <w:sz w:val="24"/>
          <w:szCs w:val="24"/>
        </w:rPr>
        <w:t>B</w:t>
      </w:r>
      <w:r w:rsidRPr="007A317A">
        <w:rPr>
          <w:sz w:val="24"/>
          <w:szCs w:val="24"/>
        </w:rPr>
        <w:t>ạn</w:t>
      </w:r>
      <w:r>
        <w:rPr>
          <w:sz w:val="24"/>
          <w:szCs w:val="24"/>
        </w:rPr>
        <w:t xml:space="preserve"> c</w:t>
      </w:r>
      <w:r w:rsidRPr="007A317A">
        <w:rPr>
          <w:sz w:val="24"/>
          <w:szCs w:val="24"/>
        </w:rPr>
        <w:t>ó</w:t>
      </w:r>
      <w:r>
        <w:rPr>
          <w:sz w:val="24"/>
          <w:szCs w:val="24"/>
        </w:rPr>
        <w:t xml:space="preserve"> th</w:t>
      </w:r>
      <w:r w:rsidRPr="007A317A">
        <w:rPr>
          <w:sz w:val="24"/>
          <w:szCs w:val="24"/>
        </w:rPr>
        <w:t>ể</w:t>
      </w:r>
      <w:r>
        <w:rPr>
          <w:sz w:val="24"/>
          <w:szCs w:val="24"/>
        </w:rPr>
        <w:t xml:space="preserve"> s</w:t>
      </w:r>
      <w:r w:rsidRPr="007A317A">
        <w:rPr>
          <w:sz w:val="24"/>
          <w:szCs w:val="24"/>
        </w:rPr>
        <w:t>ử</w:t>
      </w:r>
      <w:r>
        <w:rPr>
          <w:sz w:val="24"/>
          <w:szCs w:val="24"/>
        </w:rPr>
        <w:t xml:space="preserve"> d</w:t>
      </w:r>
      <w:r w:rsidRPr="007A317A">
        <w:rPr>
          <w:sz w:val="24"/>
          <w:szCs w:val="24"/>
        </w:rPr>
        <w:t>ụng</w:t>
      </w:r>
      <w:r>
        <w:rPr>
          <w:sz w:val="24"/>
          <w:szCs w:val="24"/>
        </w:rPr>
        <w:t xml:space="preserve"> đ</w:t>
      </w:r>
      <w:r w:rsidRPr="007A317A">
        <w:rPr>
          <w:sz w:val="24"/>
          <w:szCs w:val="24"/>
        </w:rPr>
        <w:t>ồng</w:t>
      </w:r>
      <w:r>
        <w:rPr>
          <w:sz w:val="24"/>
          <w:szCs w:val="24"/>
        </w:rPr>
        <w:t xml:space="preserve"> nh</w:t>
      </w:r>
      <w:r w:rsidRPr="007A317A">
        <w:rPr>
          <w:sz w:val="24"/>
          <w:szCs w:val="24"/>
        </w:rPr>
        <w:t>ất</w:t>
      </w:r>
      <w:r>
        <w:rPr>
          <w:sz w:val="24"/>
          <w:szCs w:val="24"/>
        </w:rPr>
        <w:t xml:space="preserve"> bi</w:t>
      </w:r>
      <w:r w:rsidRPr="007A317A">
        <w:rPr>
          <w:sz w:val="24"/>
          <w:szCs w:val="24"/>
        </w:rPr>
        <w:t>ể</w:t>
      </w:r>
      <w:r>
        <w:rPr>
          <w:sz w:val="24"/>
          <w:szCs w:val="24"/>
        </w:rPr>
        <w:t>u th</w:t>
      </w:r>
      <w:r w:rsidRPr="007A317A">
        <w:rPr>
          <w:sz w:val="24"/>
          <w:szCs w:val="24"/>
        </w:rPr>
        <w:t>ứcđại</w:t>
      </w:r>
      <w:r>
        <w:rPr>
          <w:sz w:val="24"/>
          <w:szCs w:val="24"/>
        </w:rPr>
        <w:t xml:space="preserve"> s</w:t>
      </w:r>
      <w:r w:rsidRPr="007A317A">
        <w:rPr>
          <w:sz w:val="24"/>
          <w:szCs w:val="24"/>
        </w:rPr>
        <w:t>ố</w:t>
      </w:r>
      <w:r>
        <w:rPr>
          <w:sz w:val="24"/>
          <w:szCs w:val="24"/>
        </w:rPr>
        <w:t xml:space="preserve"> đ</w:t>
      </w:r>
      <w:r w:rsidRPr="007A317A">
        <w:rPr>
          <w:sz w:val="24"/>
          <w:szCs w:val="24"/>
        </w:rPr>
        <w:t>ể</w:t>
      </w:r>
      <w:r>
        <w:rPr>
          <w:sz w:val="24"/>
          <w:szCs w:val="24"/>
        </w:rPr>
        <w:t xml:space="preserve"> gi</w:t>
      </w:r>
      <w:r w:rsidRPr="007A317A">
        <w:rPr>
          <w:sz w:val="24"/>
          <w:szCs w:val="24"/>
        </w:rPr>
        <w:t>ảm</w:t>
      </w:r>
      <w:r>
        <w:rPr>
          <w:sz w:val="24"/>
          <w:szCs w:val="24"/>
        </w:rPr>
        <w:t xml:space="preserve"> b</w:t>
      </w:r>
      <w:r w:rsidRPr="007A317A">
        <w:rPr>
          <w:sz w:val="24"/>
          <w:szCs w:val="24"/>
        </w:rPr>
        <w:t>ớt</w:t>
      </w:r>
      <w:r>
        <w:rPr>
          <w:sz w:val="24"/>
          <w:szCs w:val="24"/>
        </w:rPr>
        <w:t xml:space="preserve"> to</w:t>
      </w:r>
      <w:r w:rsidRPr="007A317A">
        <w:rPr>
          <w:sz w:val="24"/>
          <w:szCs w:val="24"/>
        </w:rPr>
        <w:t>án</w:t>
      </w:r>
      <w:r>
        <w:rPr>
          <w:sz w:val="24"/>
          <w:szCs w:val="24"/>
        </w:rPr>
        <w:t xml:space="preserve"> t</w:t>
      </w:r>
      <w:r w:rsidRPr="007A317A">
        <w:rPr>
          <w:sz w:val="24"/>
          <w:szCs w:val="24"/>
        </w:rPr>
        <w:t>ử</w:t>
      </w:r>
      <w:r>
        <w:rPr>
          <w:sz w:val="24"/>
          <w:szCs w:val="24"/>
        </w:rPr>
        <w:t>. V</w:t>
      </w:r>
      <w:r w:rsidRPr="007A317A">
        <w:rPr>
          <w:sz w:val="24"/>
          <w:szCs w:val="24"/>
        </w:rPr>
        <w:t>í</w:t>
      </w:r>
      <w:r>
        <w:rPr>
          <w:sz w:val="24"/>
          <w:szCs w:val="24"/>
        </w:rPr>
        <w:t xml:space="preserve"> d</w:t>
      </w:r>
      <w:r w:rsidRPr="007A317A">
        <w:rPr>
          <w:sz w:val="24"/>
          <w:szCs w:val="24"/>
        </w:rPr>
        <w:t>ụ</w:t>
      </w:r>
      <w:r>
        <w:rPr>
          <w:sz w:val="24"/>
          <w:szCs w:val="24"/>
        </w:rPr>
        <w:t>, 2 bi</w:t>
      </w:r>
      <w:r w:rsidRPr="007A317A">
        <w:rPr>
          <w:sz w:val="24"/>
          <w:szCs w:val="24"/>
        </w:rPr>
        <w:t>ểu</w:t>
      </w:r>
      <w:r>
        <w:rPr>
          <w:sz w:val="24"/>
          <w:szCs w:val="24"/>
        </w:rPr>
        <w:t xml:space="preserve"> th</w:t>
      </w:r>
      <w:r w:rsidRPr="007A317A">
        <w:rPr>
          <w:sz w:val="24"/>
          <w:szCs w:val="24"/>
        </w:rPr>
        <w:t>ức</w:t>
      </w:r>
      <w:r>
        <w:rPr>
          <w:sz w:val="24"/>
          <w:szCs w:val="24"/>
        </w:rPr>
        <w:t xml:space="preserve"> dư</w:t>
      </w:r>
      <w:r w:rsidRPr="007A317A">
        <w:rPr>
          <w:sz w:val="24"/>
          <w:szCs w:val="24"/>
        </w:rPr>
        <w:t>ớ</w:t>
      </w:r>
      <w:r>
        <w:rPr>
          <w:sz w:val="24"/>
          <w:szCs w:val="24"/>
        </w:rPr>
        <w:t xml:space="preserve">i </w:t>
      </w:r>
      <w:r w:rsidRPr="007A317A">
        <w:rPr>
          <w:sz w:val="24"/>
          <w:szCs w:val="24"/>
        </w:rPr>
        <w:t>đâ</w:t>
      </w:r>
      <w:r>
        <w:rPr>
          <w:sz w:val="24"/>
          <w:szCs w:val="24"/>
        </w:rPr>
        <w:t>y l</w:t>
      </w:r>
      <w:r w:rsidRPr="007A317A">
        <w:rPr>
          <w:sz w:val="24"/>
          <w:szCs w:val="24"/>
        </w:rPr>
        <w:t>à</w:t>
      </w:r>
      <w:r>
        <w:rPr>
          <w:sz w:val="24"/>
          <w:szCs w:val="24"/>
        </w:rPr>
        <w:t xml:space="preserve"> t</w:t>
      </w:r>
      <w:r w:rsidRPr="007A317A">
        <w:rPr>
          <w:sz w:val="24"/>
          <w:szCs w:val="24"/>
        </w:rPr>
        <w:t>ươ</w:t>
      </w:r>
      <w:r>
        <w:rPr>
          <w:sz w:val="24"/>
          <w:szCs w:val="24"/>
        </w:rPr>
        <w:t xml:space="preserve">ng </w:t>
      </w:r>
      <w:r w:rsidRPr="007A317A">
        <w:rPr>
          <w:sz w:val="24"/>
          <w:szCs w:val="24"/>
        </w:rPr>
        <w:t>đươ</w:t>
      </w:r>
      <w:r>
        <w:rPr>
          <w:sz w:val="24"/>
          <w:szCs w:val="24"/>
        </w:rPr>
        <w:t>ng:</w:t>
      </w:r>
    </w:p>
    <w:tbl>
      <w:tblPr>
        <w:tblStyle w:val="TableGrid"/>
        <w:tblW w:w="0" w:type="auto"/>
        <w:tblLook w:val="04A0" w:firstRow="1" w:lastRow="0" w:firstColumn="1" w:lastColumn="0" w:noHBand="0" w:noVBand="1"/>
      </w:tblPr>
      <w:tblGrid>
        <w:gridCol w:w="9287"/>
      </w:tblGrid>
      <w:tr w:rsidR="00F4253C" w:rsidTr="00F4253C">
        <w:tc>
          <w:tcPr>
            <w:tcW w:w="9350" w:type="dxa"/>
          </w:tcPr>
          <w:p w:rsidR="00F4253C" w:rsidRPr="007A317A"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not a and not b</w:t>
            </w:r>
          </w:p>
          <w:p w:rsidR="00F4253C" w:rsidRDefault="00F4253C" w:rsidP="00F4253C">
            <w:pPr>
              <w:rPr>
                <w:sz w:val="24"/>
                <w:szCs w:val="24"/>
              </w:rPr>
            </w:pPr>
            <w:r w:rsidRPr="007A317A">
              <w:rPr>
                <w:rFonts w:eastAsia="Times New Roman" w:cs="Times New Roman"/>
                <w:sz w:val="24"/>
                <w:szCs w:val="24"/>
              </w:rPr>
              <w:t>not (a or b)</w:t>
            </w:r>
          </w:p>
        </w:tc>
      </w:tr>
    </w:tbl>
    <w:p w:rsidR="00F4253C" w:rsidRDefault="00F4253C" w:rsidP="00F4253C">
      <w:pPr>
        <w:rPr>
          <w:sz w:val="24"/>
          <w:szCs w:val="24"/>
        </w:rPr>
      </w:pPr>
    </w:p>
    <w:p w:rsidR="00F4253C" w:rsidRPr="00690572" w:rsidRDefault="00F4253C" w:rsidP="00F4253C">
      <w:pPr>
        <w:rPr>
          <w:i/>
          <w:sz w:val="24"/>
          <w:szCs w:val="24"/>
        </w:rPr>
      </w:pPr>
      <w:r w:rsidRPr="00690572">
        <w:rPr>
          <w:sz w:val="24"/>
          <w:szCs w:val="24"/>
        </w:rPr>
        <w:t xml:space="preserve">Nếu sử dụng biểu thức thứ hai, bạn sẽ tiết kiệm một toán tử </w:t>
      </w:r>
      <w:r w:rsidRPr="00690572">
        <w:rPr>
          <w:i/>
          <w:sz w:val="24"/>
          <w:szCs w:val="24"/>
        </w:rPr>
        <w:t>not.</w:t>
      </w:r>
    </w:p>
    <w:p w:rsidR="00F4253C" w:rsidRDefault="00F4253C" w:rsidP="00F4253C">
      <w:pPr>
        <w:rPr>
          <w:sz w:val="24"/>
          <w:szCs w:val="24"/>
        </w:rPr>
      </w:pPr>
      <w:r w:rsidRPr="00690572">
        <w:rPr>
          <w:sz w:val="24"/>
          <w:szCs w:val="24"/>
        </w:rPr>
        <w:t xml:space="preserve">Mặc dù việc tiết kiệm bằng cách tránh dùng một toán tử </w:t>
      </w:r>
      <w:r w:rsidRPr="00690572">
        <w:rPr>
          <w:i/>
          <w:sz w:val="24"/>
          <w:szCs w:val="24"/>
        </w:rPr>
        <w:t xml:space="preserve">not </w:t>
      </w:r>
      <w:r w:rsidRPr="00690572">
        <w:rPr>
          <w:sz w:val="24"/>
          <w:szCs w:val="24"/>
        </w:rPr>
        <w:t xml:space="preserve">gần như không hiệu quả, tuy nhiên nguyên tắc này lại rất mạnh mẽ. Jon Bentley mô tả một chương trình được kiểm tra điều kiện </w:t>
      </w:r>
      <w:r w:rsidRPr="00690572">
        <w:rPr>
          <w:i/>
          <w:sz w:val="24"/>
          <w:szCs w:val="24"/>
        </w:rPr>
        <w:t xml:space="preserve">sqrt(x) &lt; sqrt(y) </w:t>
      </w:r>
      <w:r w:rsidRPr="00690572">
        <w:rPr>
          <w:sz w:val="24"/>
          <w:szCs w:val="24"/>
        </w:rPr>
        <w:t xml:space="preserve">(1982). Vì </w:t>
      </w:r>
      <w:r w:rsidRPr="00690572">
        <w:rPr>
          <w:i/>
          <w:sz w:val="24"/>
          <w:szCs w:val="24"/>
        </w:rPr>
        <w:t xml:space="preserve">sqrt(x) &lt; sqrt(y) </w:t>
      </w:r>
      <w:r w:rsidRPr="00690572">
        <w:rPr>
          <w:sz w:val="24"/>
          <w:szCs w:val="24"/>
        </w:rPr>
        <w:t xml:space="preserve">khi </w:t>
      </w:r>
      <w:r w:rsidRPr="00690572">
        <w:rPr>
          <w:i/>
          <w:sz w:val="24"/>
          <w:szCs w:val="24"/>
        </w:rPr>
        <w:t>x &lt; y</w:t>
      </w:r>
      <w:r w:rsidRPr="00690572">
        <w:rPr>
          <w:sz w:val="24"/>
          <w:szCs w:val="24"/>
        </w:rPr>
        <w:t xml:space="preserve"> nên ta có thể thay điều kiện kiểm tra bằng </w:t>
      </w:r>
      <w:r w:rsidRPr="00690572">
        <w:rPr>
          <w:i/>
          <w:sz w:val="24"/>
          <w:szCs w:val="24"/>
        </w:rPr>
        <w:t>x &lt; y</w:t>
      </w:r>
      <w:r w:rsidRPr="00690572">
        <w:rPr>
          <w:sz w:val="24"/>
          <w:szCs w:val="24"/>
        </w:rPr>
        <w:t xml:space="preserve">. Điều này tiết kiệm việc dử dụng hàm </w:t>
      </w:r>
      <w:r w:rsidRPr="00690572">
        <w:rPr>
          <w:i/>
          <w:sz w:val="24"/>
          <w:szCs w:val="24"/>
        </w:rPr>
        <w:t>sqrt()</w:t>
      </w:r>
      <w:r w:rsidRPr="00690572">
        <w:rPr>
          <w:sz w:val="24"/>
          <w:szCs w:val="24"/>
        </w:rPr>
        <w:t>. Đây là kết quả rất ấn tượng:</w:t>
      </w:r>
    </w:p>
    <w:p w:rsidR="00690572" w:rsidRPr="00690572" w:rsidRDefault="00690572" w:rsidP="00F4253C">
      <w:pPr>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F4253C" w:rsidRPr="00450DEB" w:rsidTr="00F4253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b/>
                <w:bCs/>
                <w:sz w:val="24"/>
                <w:szCs w:val="24"/>
              </w:rPr>
            </w:pPr>
            <w:r w:rsidRPr="00450DEB">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b/>
                <w:bCs/>
                <w:sz w:val="24"/>
                <w:szCs w:val="24"/>
              </w:rPr>
            </w:pPr>
            <w:r w:rsidRPr="00450DEB">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b/>
                <w:bCs/>
                <w:sz w:val="24"/>
                <w:szCs w:val="24"/>
              </w:rPr>
            </w:pPr>
            <w:r w:rsidRPr="00450DEB">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b/>
                <w:bCs/>
                <w:sz w:val="24"/>
                <w:szCs w:val="24"/>
              </w:rPr>
            </w:pPr>
            <w:r w:rsidRPr="00450DEB">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b/>
                <w:bCs/>
                <w:sz w:val="24"/>
                <w:szCs w:val="24"/>
              </w:rPr>
            </w:pPr>
            <w:r w:rsidRPr="00450DEB">
              <w:rPr>
                <w:rFonts w:eastAsia="Times New Roman" w:cs="Times New Roman"/>
                <w:b/>
                <w:bCs/>
                <w:sz w:val="24"/>
                <w:szCs w:val="24"/>
              </w:rPr>
              <w:t>Performance Ratio</w:t>
            </w:r>
          </w:p>
        </w:tc>
      </w:tr>
      <w:tr w:rsidR="00F4253C" w:rsidRPr="00450DEB"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sz w:val="24"/>
                <w:szCs w:val="24"/>
              </w:rPr>
            </w:pPr>
            <w:r w:rsidRPr="00450DEB">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7.43</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0.010</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99.9%</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750:1</w:t>
            </w:r>
          </w:p>
        </w:tc>
      </w:tr>
      <w:tr w:rsidR="00F4253C" w:rsidRPr="00450DEB"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sz w:val="24"/>
                <w:szCs w:val="24"/>
              </w:rPr>
            </w:pPr>
            <w:r w:rsidRPr="00450DEB">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4.59</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0.220</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20:1</w:t>
            </w:r>
          </w:p>
        </w:tc>
      </w:tr>
      <w:tr w:rsidR="00F4253C" w:rsidRPr="00450DEB" w:rsidTr="00F4253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690572">
            <w:pPr>
              <w:spacing w:before="100" w:beforeAutospacing="1" w:after="100" w:afterAutospacing="1" w:line="240" w:lineRule="auto"/>
              <w:ind w:firstLine="0"/>
              <w:rPr>
                <w:rFonts w:eastAsia="Times New Roman" w:cs="Times New Roman"/>
                <w:sz w:val="24"/>
                <w:szCs w:val="24"/>
              </w:rPr>
            </w:pPr>
            <w:r w:rsidRPr="00450DEB">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4.21</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0.401</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hideMark/>
          </w:tcPr>
          <w:p w:rsidR="00F4253C" w:rsidRPr="00450DEB" w:rsidRDefault="00F4253C" w:rsidP="00F4253C">
            <w:pPr>
              <w:spacing w:before="100" w:beforeAutospacing="1" w:after="100" w:afterAutospacing="1" w:line="240" w:lineRule="auto"/>
              <w:rPr>
                <w:rFonts w:eastAsia="Times New Roman" w:cs="Times New Roman"/>
                <w:sz w:val="24"/>
                <w:szCs w:val="24"/>
              </w:rPr>
            </w:pPr>
            <w:r w:rsidRPr="00450DEB">
              <w:rPr>
                <w:rFonts w:eastAsia="Times New Roman" w:cs="Times New Roman"/>
                <w:sz w:val="24"/>
                <w:szCs w:val="24"/>
              </w:rPr>
              <w:t>10:1</w:t>
            </w:r>
          </w:p>
        </w:tc>
      </w:tr>
    </w:tbl>
    <w:p w:rsidR="00F4253C" w:rsidRDefault="00F4253C" w:rsidP="00F4253C">
      <w:pPr>
        <w:rPr>
          <w:b/>
          <w:sz w:val="24"/>
          <w:szCs w:val="24"/>
        </w:rPr>
      </w:pPr>
    </w:p>
    <w:p w:rsidR="00690572" w:rsidRPr="00690572" w:rsidRDefault="00690572" w:rsidP="00690572">
      <w:pPr>
        <w:rPr>
          <w:rFonts w:cs="Times New Roman"/>
          <w:b/>
          <w:sz w:val="24"/>
          <w:szCs w:val="24"/>
        </w:rPr>
      </w:pPr>
      <w:r w:rsidRPr="00690572">
        <w:rPr>
          <w:rFonts w:cs="Times New Roman"/>
          <w:b/>
          <w:sz w:val="24"/>
          <w:szCs w:val="24"/>
        </w:rPr>
        <w:t xml:space="preserve">Sử dụng giảm khối lượng </w:t>
      </w:r>
    </w:p>
    <w:p w:rsidR="00690572" w:rsidRPr="00690572" w:rsidRDefault="00690572" w:rsidP="00690572">
      <w:pPr>
        <w:ind w:left="360"/>
        <w:rPr>
          <w:rFonts w:cs="Times New Roman"/>
          <w:sz w:val="24"/>
          <w:szCs w:val="24"/>
        </w:rPr>
      </w:pPr>
      <w:r w:rsidRPr="00690572">
        <w:rPr>
          <w:rFonts w:cs="Times New Roman"/>
          <w:sz w:val="24"/>
          <w:szCs w:val="24"/>
        </w:rPr>
        <w:t>Như đã nói, giảm khối lượng nghĩa là thay thế một hoạt động tốn kém bằng một hoạt động rẻ hơn. Dưới đây là một vài cách thay thế:</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thế phép nhân bừng phép cộng</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thế hàm mũ bằng phép nhân</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thế tỉ số lượng giác bằng hàm lượng giác</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thế số nguyên kiểu long long  bằng long hoặc int</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thế số kiểu dấu chấm đọng bằng dấu chấm tĩnh</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thế số thực có độ chính xác kép bằng chính xác đơn</w:t>
      </w:r>
    </w:p>
    <w:p w:rsidR="00690572" w:rsidRPr="00690572" w:rsidRDefault="00690572" w:rsidP="000137E2">
      <w:pPr>
        <w:pStyle w:val="ListParagraph"/>
        <w:numPr>
          <w:ilvl w:val="0"/>
          <w:numId w:val="7"/>
        </w:numPr>
        <w:spacing w:before="0"/>
        <w:contextualSpacing/>
        <w:jc w:val="left"/>
        <w:rPr>
          <w:rFonts w:ascii="Times New Roman" w:hAnsi="Times New Roman"/>
          <w:sz w:val="24"/>
          <w:szCs w:val="24"/>
        </w:rPr>
      </w:pPr>
      <w:r w:rsidRPr="00690572">
        <w:rPr>
          <w:rFonts w:ascii="Times New Roman" w:hAnsi="Times New Roman"/>
          <w:sz w:val="24"/>
          <w:szCs w:val="24"/>
        </w:rPr>
        <w:t>Thay việc nhân hai hoặc chi hai một số bằng cách dịch</w:t>
      </w:r>
    </w:p>
    <w:p w:rsidR="00690572" w:rsidRDefault="00690572" w:rsidP="00690572">
      <w:pPr>
        <w:ind w:left="360"/>
        <w:rPr>
          <w:rFonts w:cs="Times New Roman"/>
          <w:sz w:val="24"/>
          <w:szCs w:val="24"/>
        </w:rPr>
      </w:pPr>
      <w:r w:rsidRPr="00690572">
        <w:rPr>
          <w:rFonts w:cs="Times New Roman"/>
          <w:sz w:val="24"/>
          <w:szCs w:val="24"/>
        </w:rPr>
        <w:t>Giả sử bạn đánh giá một đa thức. Đa thức dạng Ãx</w:t>
      </w:r>
      <w:r w:rsidRPr="00690572">
        <w:rPr>
          <w:rFonts w:cs="Times New Roman"/>
          <w:sz w:val="24"/>
          <w:szCs w:val="24"/>
          <w:vertAlign w:val="superscript"/>
        </w:rPr>
        <w:t>2</w:t>
      </w:r>
      <w:r w:rsidRPr="00690572">
        <w:rPr>
          <w:rFonts w:cs="Times New Roman"/>
          <w:sz w:val="24"/>
          <w:szCs w:val="24"/>
        </w:rPr>
        <w:t>+ Bx +C, với A,B,C là hệ số, x là biến. mã chung cho đa thức bậc n như sau:</w:t>
      </w:r>
    </w:p>
    <w:p w:rsidR="00690572" w:rsidRPr="00690572" w:rsidRDefault="00690572" w:rsidP="00690572">
      <w:pPr>
        <w:ind w:left="360"/>
        <w:rPr>
          <w:rFonts w:cs="Times New Roman"/>
          <w:sz w:val="24"/>
          <w:szCs w:val="24"/>
        </w:rPr>
      </w:pPr>
    </w:p>
    <w:tbl>
      <w:tblPr>
        <w:tblStyle w:val="TableGrid"/>
        <w:tblW w:w="0" w:type="auto"/>
        <w:tblInd w:w="360" w:type="dxa"/>
        <w:tblLook w:val="04A0" w:firstRow="1" w:lastRow="0" w:firstColumn="1" w:lastColumn="0" w:noHBand="0" w:noVBand="1"/>
      </w:tblPr>
      <w:tblGrid>
        <w:gridCol w:w="8927"/>
      </w:tblGrid>
      <w:tr w:rsidR="00690572" w:rsidTr="00690572">
        <w:tc>
          <w:tcPr>
            <w:tcW w:w="9287" w:type="dxa"/>
          </w:tcPr>
          <w:p w:rsidR="00690572" w:rsidRPr="00690572" w:rsidRDefault="00690572" w:rsidP="00690572">
            <w:pPr>
              <w:rPr>
                <w:rFonts w:eastAsia="Times New Roman" w:cs="Times New Roman"/>
                <w:b/>
                <w:bCs w:val="0"/>
                <w:sz w:val="24"/>
                <w:szCs w:val="24"/>
              </w:rPr>
            </w:pPr>
            <w:r w:rsidRPr="00690572">
              <w:rPr>
                <w:rFonts w:eastAsia="Times New Roman" w:cs="Times New Roman"/>
                <w:b/>
                <w:bCs w:val="0"/>
                <w:sz w:val="24"/>
                <w:szCs w:val="24"/>
              </w:rPr>
              <w:lastRenderedPageBreak/>
              <w:t>Visual Basic Example of Evaluating a Polynomial</w:t>
            </w:r>
          </w:p>
          <w:p w:rsidR="00690572" w:rsidRPr="00690572"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Pr>
                <w:rFonts w:eastAsia="Times New Roman" w:cs="Times New Roman"/>
                <w:sz w:val="24"/>
                <w:szCs w:val="24"/>
              </w:rPr>
              <w:t>value = coefficient( 0 )</w:t>
            </w:r>
          </w:p>
          <w:p w:rsidR="00690572" w:rsidRPr="00690572"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Pr>
                <w:rFonts w:eastAsia="Times New Roman" w:cs="Times New Roman"/>
                <w:sz w:val="24"/>
                <w:szCs w:val="24"/>
              </w:rPr>
              <w:t>For power = 1 To order</w:t>
            </w:r>
          </w:p>
          <w:p w:rsidR="00690572" w:rsidRPr="00690572"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sidRPr="00690572">
              <w:rPr>
                <w:rFonts w:eastAsia="Times New Roman" w:cs="Times New Roman"/>
                <w:sz w:val="24"/>
                <w:szCs w:val="24"/>
              </w:rPr>
              <w:t xml:space="preserve">   value = value +</w:t>
            </w:r>
            <w:r>
              <w:rPr>
                <w:rFonts w:eastAsia="Times New Roman" w:cs="Times New Roman"/>
                <w:sz w:val="24"/>
                <w:szCs w:val="24"/>
              </w:rPr>
              <w:t xml:space="preserve"> coefficient( power ) * x^power</w:t>
            </w:r>
          </w:p>
          <w:p w:rsidR="00690572" w:rsidRPr="00690572"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sidRPr="00690572">
              <w:rPr>
                <w:rFonts w:eastAsia="Times New Roman" w:cs="Times New Roman"/>
                <w:sz w:val="24"/>
                <w:szCs w:val="24"/>
              </w:rPr>
              <w:t>Next</w:t>
            </w:r>
          </w:p>
          <w:p w:rsidR="00690572" w:rsidRDefault="00690572" w:rsidP="00690572">
            <w:pPr>
              <w:ind w:firstLine="0"/>
              <w:rPr>
                <w:rFonts w:cs="Times New Roman"/>
                <w:sz w:val="24"/>
                <w:szCs w:val="24"/>
              </w:rPr>
            </w:pPr>
          </w:p>
        </w:tc>
      </w:tr>
    </w:tbl>
    <w:p w:rsidR="00690572" w:rsidRPr="00690572" w:rsidRDefault="00690572" w:rsidP="00690572">
      <w:pPr>
        <w:ind w:left="360"/>
        <w:rPr>
          <w:rFonts w:cs="Times New Roman"/>
          <w:sz w:val="24"/>
          <w:szCs w:val="24"/>
        </w:rPr>
      </w:pPr>
    </w:p>
    <w:p w:rsidR="00690572" w:rsidRPr="00690572" w:rsidRDefault="00690572" w:rsidP="00690572">
      <w:pPr>
        <w:ind w:left="360"/>
        <w:rPr>
          <w:rFonts w:cs="Times New Roman"/>
          <w:sz w:val="24"/>
          <w:szCs w:val="24"/>
        </w:rPr>
      </w:pPr>
      <w:r w:rsidRPr="00690572">
        <w:rPr>
          <w:rFonts w:cs="Times New Roman"/>
          <w:sz w:val="24"/>
          <w:szCs w:val="24"/>
        </w:rPr>
        <w:t>Nếu bạn nghĩ về việc giảm khối lương, bạn sẽ nhìn vào hàm lũy thừa với ánh mắt không tốt. Một giải pháp là thay thế hàm lũy thừa bằng phép nhân thông qua một vòng lặp, tương tự như cách giảm hối lượng ở chương trc, trong đó phép nhân thay bằng phép cộng :</w:t>
      </w: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Default="00690572" w:rsidP="00805AB4">
            <w:pPr>
              <w:pStyle w:val="Heading5"/>
              <w:outlineLvl w:val="4"/>
            </w:pPr>
            <w:r>
              <w:t>Visual Basic Example of a Reduced-Strength Method of Evaluating a Polynomial</w:t>
            </w:r>
          </w:p>
          <w:p w:rsidR="00690572" w:rsidRDefault="00690572" w:rsidP="00805AB4">
            <w:pPr>
              <w:pStyle w:val="HTMLPreformatted"/>
            </w:pPr>
            <w:r>
              <w:t>value = coefficient( 0 )</w:t>
            </w:r>
          </w:p>
          <w:p w:rsidR="00690572" w:rsidRDefault="00690572" w:rsidP="00805AB4">
            <w:pPr>
              <w:pStyle w:val="HTMLPreformatted"/>
            </w:pPr>
          </w:p>
          <w:p w:rsidR="00690572" w:rsidRDefault="00690572" w:rsidP="00805AB4">
            <w:pPr>
              <w:pStyle w:val="HTMLPreformatted"/>
            </w:pPr>
            <w:r>
              <w:t>powerOfX = x</w:t>
            </w:r>
          </w:p>
          <w:p w:rsidR="00690572" w:rsidRDefault="00690572" w:rsidP="00805AB4">
            <w:pPr>
              <w:pStyle w:val="HTMLPreformatted"/>
            </w:pPr>
          </w:p>
          <w:p w:rsidR="00690572" w:rsidRDefault="00690572" w:rsidP="00805AB4">
            <w:pPr>
              <w:pStyle w:val="HTMLPreformatted"/>
            </w:pPr>
            <w:r>
              <w:t>For power = 1 to order</w:t>
            </w:r>
          </w:p>
          <w:p w:rsidR="00690572" w:rsidRDefault="00690572" w:rsidP="00805AB4">
            <w:pPr>
              <w:pStyle w:val="HTMLPreformatted"/>
            </w:pPr>
          </w:p>
          <w:p w:rsidR="00690572" w:rsidRDefault="00690572" w:rsidP="00805AB4">
            <w:pPr>
              <w:pStyle w:val="HTMLPreformatted"/>
            </w:pPr>
            <w:r>
              <w:t xml:space="preserve">   value = value + coefficient( power ) * powerOfX</w:t>
            </w:r>
          </w:p>
          <w:p w:rsidR="00690572" w:rsidRDefault="00690572" w:rsidP="00805AB4">
            <w:pPr>
              <w:pStyle w:val="HTMLPreformatted"/>
            </w:pPr>
          </w:p>
          <w:p w:rsidR="00690572" w:rsidRDefault="00690572" w:rsidP="00805AB4">
            <w:pPr>
              <w:pStyle w:val="HTMLPreformatted"/>
            </w:pPr>
            <w:r>
              <w:t xml:space="preserve">   powerOfX = powerOfX * x</w:t>
            </w:r>
          </w:p>
          <w:p w:rsidR="00690572" w:rsidRDefault="00690572" w:rsidP="00805AB4">
            <w:pPr>
              <w:pStyle w:val="HTMLPreformatted"/>
            </w:pPr>
          </w:p>
          <w:p w:rsidR="00690572" w:rsidRDefault="00690572" w:rsidP="00805AB4">
            <w:pPr>
              <w:pStyle w:val="HTMLPreformatted"/>
            </w:pPr>
            <w:r>
              <w:t>Next</w:t>
            </w:r>
          </w:p>
          <w:p w:rsidR="00690572" w:rsidRDefault="00690572" w:rsidP="00805AB4">
            <w:pPr>
              <w:pStyle w:val="HTMLPreformatted"/>
            </w:pPr>
          </w:p>
        </w:tc>
      </w:tr>
    </w:tbl>
    <w:p w:rsidR="00690572" w:rsidRDefault="00690572" w:rsidP="00690572">
      <w:pPr>
        <w:pStyle w:val="HTMLPreformatted"/>
      </w:pPr>
    </w:p>
    <w:p w:rsidR="00690572" w:rsidRDefault="00690572" w:rsidP="00805AB4">
      <w:pPr>
        <w:ind w:left="360"/>
        <w:rPr>
          <w:sz w:val="24"/>
          <w:szCs w:val="24"/>
        </w:rPr>
      </w:pPr>
      <w:r w:rsidRPr="00690572">
        <w:rPr>
          <w:sz w:val="24"/>
          <w:szCs w:val="24"/>
        </w:rPr>
        <w:t>Phương pháp này giúp loại bỏ biến PowerofX và thay thế hai phép nhân bằng một. Kế quả</w:t>
      </w:r>
      <w:r w:rsidR="00805AB4">
        <w:rPr>
          <w:sz w:val="24"/>
          <w:szCs w:val="24"/>
        </w:rPr>
        <w:t xml:space="preserve"> là:</w:t>
      </w:r>
    </w:p>
    <w:p w:rsidR="00805AB4" w:rsidRPr="00805AB4" w:rsidRDefault="00805AB4" w:rsidP="00805AB4">
      <w:pPr>
        <w:ind w:left="360"/>
        <w:rPr>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08"/>
        <w:gridCol w:w="1371"/>
        <w:gridCol w:w="1872"/>
        <w:gridCol w:w="2016"/>
        <w:gridCol w:w="2684"/>
      </w:tblGrid>
      <w:tr w:rsidR="00690572" w:rsidRPr="00690572" w:rsidTr="00805AB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b/>
                <w:bCs/>
                <w:sz w:val="24"/>
                <w:szCs w:val="24"/>
              </w:rPr>
            </w:pPr>
            <w:r w:rsidRPr="00690572">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b/>
                <w:bCs/>
                <w:sz w:val="24"/>
                <w:szCs w:val="24"/>
              </w:rPr>
            </w:pPr>
            <w:r w:rsidRPr="00690572">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b/>
                <w:bCs/>
                <w:sz w:val="24"/>
                <w:szCs w:val="24"/>
              </w:rPr>
            </w:pPr>
            <w:r w:rsidRPr="00690572">
              <w:rPr>
                <w:rFonts w:eastAsia="Times New Roman" w:cs="Times New Roman"/>
                <w:b/>
                <w:bCs/>
                <w:sz w:val="24"/>
                <w:szCs w:val="24"/>
              </w:rPr>
              <w:t>First Optimization</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b/>
                <w:bCs/>
                <w:sz w:val="24"/>
                <w:szCs w:val="24"/>
              </w:rPr>
            </w:pPr>
            <w:r w:rsidRPr="00690572">
              <w:rPr>
                <w:rFonts w:eastAsia="Times New Roman" w:cs="Times New Roman"/>
                <w:b/>
                <w:bCs/>
                <w:sz w:val="24"/>
                <w:szCs w:val="24"/>
              </w:rPr>
              <w:t>Second Optimization</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b/>
                <w:bCs/>
                <w:sz w:val="24"/>
                <w:szCs w:val="24"/>
              </w:rPr>
            </w:pPr>
            <w:r w:rsidRPr="00690572">
              <w:rPr>
                <w:rFonts w:eastAsia="Times New Roman" w:cs="Times New Roman"/>
                <w:b/>
                <w:bCs/>
                <w:sz w:val="24"/>
                <w:szCs w:val="24"/>
              </w:rPr>
              <w:t>Savings over First Optimization</w:t>
            </w:r>
          </w:p>
        </w:tc>
      </w:tr>
      <w:tr w:rsidR="00690572" w:rsidRPr="00690572"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3.24</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2.60</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2.53</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3%</w:t>
            </w:r>
          </w:p>
        </w:tc>
      </w:tr>
      <w:tr w:rsidR="00690572" w:rsidRPr="00690572"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6.26</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0.16</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0.31</w:t>
            </w:r>
          </w:p>
        </w:tc>
        <w:tc>
          <w:tcPr>
            <w:tcW w:w="0" w:type="auto"/>
            <w:tcBorders>
              <w:top w:val="outset" w:sz="6" w:space="0" w:color="auto"/>
              <w:left w:val="outset" w:sz="6" w:space="0" w:color="auto"/>
              <w:bottom w:val="outset" w:sz="6" w:space="0" w:color="auto"/>
              <w:right w:val="outset" w:sz="6" w:space="0" w:color="auto"/>
            </w:tcBorders>
            <w:hideMark/>
          </w:tcPr>
          <w:p w:rsidR="00690572" w:rsidRPr="00690572" w:rsidRDefault="00690572" w:rsidP="00805AB4">
            <w:pPr>
              <w:spacing w:before="100" w:beforeAutospacing="1" w:after="100" w:afterAutospacing="1" w:line="240" w:lineRule="auto"/>
              <w:ind w:firstLine="0"/>
              <w:jc w:val="center"/>
              <w:rPr>
                <w:rFonts w:eastAsia="Times New Roman" w:cs="Times New Roman"/>
                <w:sz w:val="24"/>
                <w:szCs w:val="24"/>
              </w:rPr>
            </w:pPr>
            <w:r w:rsidRPr="00690572">
              <w:rPr>
                <w:rFonts w:eastAsia="Times New Roman" w:cs="Times New Roman"/>
                <w:sz w:val="24"/>
                <w:szCs w:val="24"/>
              </w:rPr>
              <w:t>-94%</w:t>
            </w:r>
          </w:p>
        </w:tc>
      </w:tr>
    </w:tbl>
    <w:p w:rsidR="00690572" w:rsidRPr="00690572" w:rsidRDefault="00690572" w:rsidP="00690572">
      <w:pPr>
        <w:ind w:left="360"/>
        <w:rPr>
          <w:sz w:val="24"/>
          <w:szCs w:val="24"/>
        </w:rPr>
      </w:pPr>
    </w:p>
    <w:p w:rsidR="00690572" w:rsidRPr="00690572" w:rsidRDefault="00690572" w:rsidP="00690572">
      <w:pPr>
        <w:ind w:left="360"/>
        <w:rPr>
          <w:sz w:val="24"/>
          <w:szCs w:val="24"/>
        </w:rPr>
      </w:pPr>
      <w:r w:rsidRPr="00690572">
        <w:rPr>
          <w:sz w:val="24"/>
          <w:szCs w:val="24"/>
        </w:rPr>
        <w:t>Đây là ví dụ tốt cho thấy lí thuyế không ứng với thực hành. Đoạn mã có giảm khối lượng trông như nhanh hơn, nhưng không phải. Một tình trạng có thể là giảm òng lặp đi 1, thay viif tăng vòng lặp lên 1 trong Visual Basic có thể ảnh hưởng xấu tới sự thực hiện, nhưng bạn phải đo lường giả thuyết để chắc chắn.</w:t>
      </w:r>
    </w:p>
    <w:p w:rsidR="00690572" w:rsidRPr="00690572" w:rsidRDefault="00690572" w:rsidP="00690572">
      <w:pPr>
        <w:rPr>
          <w:b/>
          <w:sz w:val="24"/>
          <w:szCs w:val="24"/>
        </w:rPr>
      </w:pPr>
      <w:r w:rsidRPr="00690572">
        <w:rPr>
          <w:b/>
          <w:sz w:val="24"/>
          <w:szCs w:val="24"/>
        </w:rPr>
        <w:t>Khởi chạy tại thời điểm biên dịch</w:t>
      </w:r>
    </w:p>
    <w:p w:rsidR="00690572" w:rsidRPr="00690572" w:rsidRDefault="00690572" w:rsidP="00805AB4">
      <w:pPr>
        <w:ind w:firstLine="540"/>
        <w:rPr>
          <w:sz w:val="24"/>
          <w:szCs w:val="24"/>
        </w:rPr>
      </w:pPr>
      <w:r w:rsidRPr="00690572">
        <w:rPr>
          <w:sz w:val="24"/>
          <w:szCs w:val="24"/>
        </w:rPr>
        <w:lastRenderedPageBreak/>
        <w:t>Nếu bạn đang sử dụng một hằng số đc đặt tên hoặc một số kìa ảo trong gọi chương trình, và nó chỉ là tham số, đó là đầu mối để bạn có thể tính toán trước số, đặt nó vào hằng số và tránh các lơi gọi . Các nguyên tắc tương tự áp dụng cho phép nhân, chia , công và các hoạt động khác</w:t>
      </w:r>
    </w:p>
    <w:p w:rsidR="00690572" w:rsidRPr="00690572" w:rsidRDefault="00690572" w:rsidP="00805AB4">
      <w:pPr>
        <w:ind w:firstLine="540"/>
        <w:rPr>
          <w:sz w:val="24"/>
          <w:szCs w:val="24"/>
        </w:rPr>
      </w:pPr>
      <w:r w:rsidRPr="00690572">
        <w:rPr>
          <w:sz w:val="24"/>
          <w:szCs w:val="24"/>
        </w:rPr>
        <w:t>Có lần tôi cần tính log cơ số hai của một số , bỏ bớt phần nguyên gần nhất. Hệ thống không có hàm log cơ số 2, vì vậy tôi dã viết riêng:</w:t>
      </w:r>
    </w:p>
    <w:p w:rsidR="00690572" w:rsidRPr="00690572" w:rsidRDefault="00690572" w:rsidP="00805AB4">
      <w:pPr>
        <w:ind w:firstLine="540"/>
        <w:rPr>
          <w:sz w:val="24"/>
          <w:szCs w:val="24"/>
          <w:lang w:val="fr-FR"/>
        </w:rPr>
      </w:pPr>
      <w:r w:rsidRPr="00163651">
        <w:rPr>
          <w:sz w:val="24"/>
          <w:szCs w:val="24"/>
          <w:lang w:val="fr-FR"/>
        </w:rPr>
        <w:t>log(x)base = log(x) / log(base)</w:t>
      </w:r>
    </w:p>
    <w:p w:rsidR="00690572" w:rsidRPr="00690572" w:rsidRDefault="00690572" w:rsidP="00805AB4">
      <w:pPr>
        <w:ind w:firstLine="540"/>
        <w:rPr>
          <w:sz w:val="24"/>
          <w:szCs w:val="24"/>
          <w:lang w:val="fr-FR"/>
        </w:rPr>
      </w:pPr>
      <w:r w:rsidRPr="00690572">
        <w:rPr>
          <w:sz w:val="24"/>
          <w:szCs w:val="24"/>
          <w:lang w:val="fr-FR"/>
        </w:rPr>
        <w:t>Với cách này, tôi có thể viết chương trình như sau:</w:t>
      </w: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Default="00690572" w:rsidP="00805AB4">
            <w:pPr>
              <w:pStyle w:val="Heading5"/>
              <w:outlineLvl w:val="4"/>
            </w:pPr>
            <w:r>
              <w:t>C++ Example of a Log-Base-Two Routine Based on System Routines</w:t>
            </w:r>
          </w:p>
          <w:p w:rsidR="00690572" w:rsidRDefault="00690572" w:rsidP="00805AB4">
            <w:pPr>
              <w:pStyle w:val="HTMLPreformatted"/>
            </w:pPr>
            <w:r>
              <w:t>unsigned int Log2( unsigned int x ) {</w:t>
            </w:r>
          </w:p>
          <w:p w:rsidR="00690572" w:rsidRDefault="00690572" w:rsidP="00805AB4">
            <w:pPr>
              <w:pStyle w:val="HTMLPreformatted"/>
            </w:pPr>
          </w:p>
          <w:p w:rsidR="00690572" w:rsidRDefault="00690572" w:rsidP="00805AB4">
            <w:pPr>
              <w:pStyle w:val="HTMLPreformatted"/>
            </w:pPr>
            <w:r>
              <w:t xml:space="preserve">   return (unsigned int) ( log( x ) / log( 2 ) );</w:t>
            </w:r>
          </w:p>
          <w:p w:rsidR="00690572" w:rsidRDefault="00690572" w:rsidP="00805AB4">
            <w:pPr>
              <w:pStyle w:val="HTMLPreformatted"/>
            </w:pPr>
          </w:p>
          <w:p w:rsidR="00690572" w:rsidRDefault="00805AB4" w:rsidP="00805AB4">
            <w:pPr>
              <w:pStyle w:val="HTMLPreformatted"/>
            </w:pPr>
            <w:r>
              <w:t>}</w:t>
            </w:r>
          </w:p>
        </w:tc>
      </w:tr>
    </w:tbl>
    <w:p w:rsidR="00690572" w:rsidRPr="008D0EA5" w:rsidRDefault="00690572" w:rsidP="00690572"/>
    <w:p w:rsidR="00690572" w:rsidRPr="008D0EA5" w:rsidRDefault="00690572" w:rsidP="00805AB4">
      <w:pPr>
        <w:ind w:firstLine="450"/>
      </w:pPr>
      <w:r w:rsidRPr="008D0EA5">
        <w:t>Chương trình chạy rất chậm, vì log2 không bao giơi thay đổi, , tôi thay thế log2 bằng giá trị 0.69314 , đoạn mã sẽ như thế này:</w:t>
      </w: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Default="00690572" w:rsidP="00805AB4">
            <w:pPr>
              <w:pStyle w:val="Heading5"/>
              <w:outlineLvl w:val="4"/>
            </w:pPr>
            <w:r>
              <w:t>C++ Example of a Log-Base-Two Routine Based on a System Routine and a Constant</w:t>
            </w:r>
          </w:p>
          <w:p w:rsidR="00690572" w:rsidRDefault="00690572" w:rsidP="00805AB4">
            <w:pPr>
              <w:pStyle w:val="HTMLPreformatted"/>
            </w:pPr>
            <w:r>
              <w:t>const double LOG2 = 0.69314718;</w:t>
            </w:r>
          </w:p>
          <w:p w:rsidR="00690572" w:rsidRDefault="00690572" w:rsidP="00805AB4">
            <w:pPr>
              <w:pStyle w:val="HTMLPreformatted"/>
            </w:pPr>
          </w:p>
          <w:p w:rsidR="00690572" w:rsidRDefault="00690572" w:rsidP="00805AB4">
            <w:pPr>
              <w:pStyle w:val="HTMLPreformatted"/>
            </w:pPr>
            <w:r>
              <w:t>...</w:t>
            </w:r>
          </w:p>
          <w:p w:rsidR="00690572" w:rsidRDefault="00690572" w:rsidP="00805AB4">
            <w:pPr>
              <w:pStyle w:val="HTMLPreformatted"/>
            </w:pPr>
          </w:p>
          <w:p w:rsidR="00690572" w:rsidRDefault="00690572" w:rsidP="00805AB4">
            <w:pPr>
              <w:pStyle w:val="HTMLPreformatted"/>
            </w:pPr>
            <w:r>
              <w:t>unsigned int Log2( unsigned int x ) {</w:t>
            </w:r>
          </w:p>
          <w:p w:rsidR="00690572" w:rsidRDefault="00690572" w:rsidP="00805AB4">
            <w:pPr>
              <w:pStyle w:val="HTMLPreformatted"/>
            </w:pPr>
          </w:p>
          <w:p w:rsidR="00690572" w:rsidRDefault="00690572" w:rsidP="00805AB4">
            <w:pPr>
              <w:pStyle w:val="HTMLPreformatted"/>
            </w:pPr>
            <w:r>
              <w:t xml:space="preserve">   return (unsigned int) ( log( x ) / LOG2 );</w:t>
            </w:r>
          </w:p>
          <w:p w:rsidR="00690572" w:rsidRDefault="00690572" w:rsidP="00805AB4">
            <w:pPr>
              <w:pStyle w:val="HTMLPreformatted"/>
            </w:pPr>
          </w:p>
          <w:p w:rsidR="00690572" w:rsidRDefault="00690572" w:rsidP="00805AB4">
            <w:pPr>
              <w:pStyle w:val="HTMLPreformatted"/>
            </w:pPr>
            <w:r>
              <w:t>}</w:t>
            </w:r>
          </w:p>
          <w:p w:rsidR="00690572" w:rsidRDefault="00690572" w:rsidP="00805AB4">
            <w:pPr>
              <w:pStyle w:val="HTMLPreformatted"/>
            </w:pPr>
          </w:p>
        </w:tc>
      </w:tr>
    </w:tbl>
    <w:p w:rsidR="00690572" w:rsidRPr="00805AB4" w:rsidRDefault="00690572" w:rsidP="00690572">
      <w:pPr>
        <w:pStyle w:val="HTMLPreformatted"/>
        <w:rPr>
          <w:sz w:val="24"/>
          <w:szCs w:val="24"/>
        </w:rPr>
      </w:pPr>
    </w:p>
    <w:p w:rsidR="00690572" w:rsidRDefault="00690572" w:rsidP="00805AB4">
      <w:pPr>
        <w:ind w:firstLine="450"/>
        <w:rPr>
          <w:sz w:val="24"/>
          <w:szCs w:val="24"/>
        </w:rPr>
      </w:pPr>
      <w:r w:rsidRPr="00805AB4">
        <w:rPr>
          <w:sz w:val="24"/>
          <w:szCs w:val="24"/>
        </w:rPr>
        <w:t>Từ khi log() thành một chương trình tốn kém, tốn hơn nhều so với chuyển đổi hoặc phép chia, bạn hi vọng cắt giảm các lần gọi đến hàm log() đi một nửa sẽ giảm thời gian cần để chay chương trình đi một nửa, dưới đây là kết quả:</w:t>
      </w:r>
    </w:p>
    <w:p w:rsidR="00805AB4" w:rsidRPr="00805AB4" w:rsidRDefault="00805AB4" w:rsidP="00805AB4">
      <w:pPr>
        <w:ind w:firstLine="450"/>
        <w:rPr>
          <w:sz w:val="24"/>
          <w:szCs w:val="24"/>
        </w:rPr>
      </w:pPr>
    </w:p>
    <w:tbl>
      <w:tblPr>
        <w:tblW w:w="7468" w:type="dxa"/>
        <w:tblCellSpacing w:w="0" w:type="dxa"/>
        <w:tblInd w:w="78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98"/>
        <w:gridCol w:w="1879"/>
        <w:gridCol w:w="2369"/>
        <w:gridCol w:w="1822"/>
      </w:tblGrid>
      <w:tr w:rsidR="00690572" w:rsidRPr="00805AB4" w:rsidTr="00805AB4">
        <w:trPr>
          <w:trHeight w:val="457"/>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Time Savings</w:t>
            </w:r>
          </w:p>
        </w:tc>
      </w:tr>
      <w:tr w:rsidR="00690572" w:rsidRPr="00805AB4" w:rsidTr="00805AB4">
        <w:trPr>
          <w:trHeight w:val="35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9.66</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5.97</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38%</w:t>
            </w:r>
          </w:p>
        </w:tc>
      </w:tr>
      <w:tr w:rsidR="00690572" w:rsidRPr="00805AB4" w:rsidTr="00805AB4">
        <w:trPr>
          <w:trHeight w:val="37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12.3</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28%</w:t>
            </w:r>
          </w:p>
        </w:tc>
      </w:tr>
      <w:tr w:rsidR="00690572" w:rsidRPr="00805AB4" w:rsidTr="00805AB4">
        <w:trPr>
          <w:trHeight w:val="356"/>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2.45</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1.50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450"/>
              <w:rPr>
                <w:rFonts w:eastAsia="Times New Roman" w:cs="Times New Roman"/>
                <w:sz w:val="24"/>
                <w:szCs w:val="24"/>
              </w:rPr>
            </w:pPr>
            <w:r w:rsidRPr="00805AB4">
              <w:rPr>
                <w:rFonts w:eastAsia="Times New Roman" w:cs="Times New Roman"/>
                <w:sz w:val="24"/>
                <w:szCs w:val="24"/>
              </w:rPr>
              <w:t>39%</w:t>
            </w:r>
          </w:p>
        </w:tc>
      </w:tr>
    </w:tbl>
    <w:p w:rsidR="00690572" w:rsidRPr="005F4880" w:rsidRDefault="00690572" w:rsidP="00690572"/>
    <w:p w:rsidR="00690572" w:rsidRPr="00AE7D9C" w:rsidRDefault="00690572" w:rsidP="00690572"/>
    <w:p w:rsidR="00690572" w:rsidRPr="00805AB4" w:rsidRDefault="00690572" w:rsidP="00805AB4">
      <w:pPr>
        <w:ind w:firstLine="540"/>
        <w:rPr>
          <w:sz w:val="24"/>
          <w:szCs w:val="24"/>
        </w:rPr>
      </w:pPr>
      <w:r w:rsidRPr="00805AB4">
        <w:rPr>
          <w:sz w:val="24"/>
          <w:szCs w:val="24"/>
        </w:rPr>
        <w:t>Trong trường hợp này, ta đoán về ý nghĩa liên qua giữa phép chia và chuyển đổi kiểu và sự ước lượng giảm 50% là rất gần. Xem xét khả năng dự đoán của các kết quả đươpcj mô tả trong chương này, độ chính xác của dự đoán của tôi trong trường hợp này chỉ chứng minh ngay cả một con sóc mù cũng có thể tìm thấy hạt dẻ</w:t>
      </w:r>
    </w:p>
    <w:p w:rsidR="00690572" w:rsidRPr="00805AB4" w:rsidRDefault="00690572" w:rsidP="00805AB4">
      <w:pPr>
        <w:ind w:firstLine="540"/>
        <w:rPr>
          <w:b/>
          <w:sz w:val="24"/>
          <w:szCs w:val="24"/>
        </w:rPr>
      </w:pPr>
      <w:r w:rsidRPr="00805AB4">
        <w:rPr>
          <w:b/>
          <w:sz w:val="24"/>
          <w:szCs w:val="24"/>
        </w:rPr>
        <w:t>Cảnh giác với các chương trình hệ thống.</w:t>
      </w:r>
    </w:p>
    <w:p w:rsidR="00690572" w:rsidRPr="00805AB4" w:rsidRDefault="00690572" w:rsidP="00805AB4">
      <w:pPr>
        <w:ind w:firstLine="540"/>
        <w:rPr>
          <w:sz w:val="24"/>
          <w:szCs w:val="24"/>
        </w:rPr>
      </w:pPr>
      <w:r w:rsidRPr="00805AB4">
        <w:rPr>
          <w:sz w:val="24"/>
          <w:szCs w:val="24"/>
        </w:rPr>
        <w:t xml:space="preserve">Chương trình hệ thống thương tốn kém và sự chính xác của nó là lãng phí .Tiêu biểu là chương trình toán hệ thống, ví dụ, được thiết kế để dưa phi hành gia lên mặt trăng trong vòng +- 2 feet của các mục tiêu. Nếu bạn không cần độ chính xác cao, bạn  không cần dành thời gian để tính toán nó, hoặc </w:t>
      </w:r>
    </w:p>
    <w:p w:rsidR="00690572" w:rsidRPr="00805AB4" w:rsidRDefault="00690572" w:rsidP="00805AB4">
      <w:pPr>
        <w:ind w:firstLine="540"/>
        <w:rPr>
          <w:sz w:val="24"/>
          <w:szCs w:val="24"/>
        </w:rPr>
      </w:pPr>
      <w:r w:rsidRPr="00805AB4">
        <w:rPr>
          <w:sz w:val="24"/>
          <w:szCs w:val="24"/>
        </w:rPr>
        <w:t>Trong ví dụ trươc, hàm log() trả lại giá trị nguyên nhưng sử dụng dấu phẩy động hàm log() để tính toán nó. Đó là quá cần thiết cho kết quả là số nguyên. Vì vậy , sau nỗ lực ddaaauf tiên, tôi đã viết  laotj các bài kiểm tra số nguyên  hoàn toán chính xác cho tính toán số nguyên log cơ số 2</w:t>
      </w:r>
    </w:p>
    <w:tbl>
      <w:tblPr>
        <w:tblW w:w="5000" w:type="pct"/>
        <w:tblCellSpacing w:w="0" w:type="dxa"/>
        <w:tblCellMar>
          <w:left w:w="0" w:type="dxa"/>
          <w:right w:w="0" w:type="dxa"/>
        </w:tblCellMar>
        <w:tblLook w:val="04A0" w:firstRow="1" w:lastRow="0" w:firstColumn="1" w:lastColumn="0" w:noHBand="0" w:noVBand="1"/>
      </w:tblPr>
      <w:tblGrid>
        <w:gridCol w:w="9071"/>
      </w:tblGrid>
      <w:tr w:rsidR="00690572" w:rsidTr="00805AB4">
        <w:trPr>
          <w:tblCellSpacing w:w="0" w:type="dxa"/>
        </w:trPr>
        <w:tc>
          <w:tcPr>
            <w:tcW w:w="0" w:type="auto"/>
            <w:hideMark/>
          </w:tcPr>
          <w:tbl>
            <w:tblPr>
              <w:tblStyle w:val="TableGrid"/>
              <w:tblW w:w="0" w:type="auto"/>
              <w:tblLook w:val="04A0" w:firstRow="1" w:lastRow="0" w:firstColumn="1" w:lastColumn="0" w:noHBand="0" w:noVBand="1"/>
            </w:tblPr>
            <w:tblGrid>
              <w:gridCol w:w="9011"/>
            </w:tblGrid>
            <w:tr w:rsidR="00690572" w:rsidTr="00805AB4">
              <w:tc>
                <w:tcPr>
                  <w:tcW w:w="9011" w:type="dxa"/>
                </w:tcPr>
                <w:p w:rsidR="00690572" w:rsidRDefault="00690572" w:rsidP="00805AB4">
                  <w:pPr>
                    <w:pStyle w:val="Heading5"/>
                    <w:outlineLvl w:val="4"/>
                  </w:pPr>
                  <w:bookmarkStart w:id="12" w:name="ch26lev1sec4"/>
                  <w:bookmarkStart w:id="13" w:name="ch26lev2sec18"/>
                  <w:bookmarkStart w:id="14" w:name="ch26ex33"/>
                  <w:bookmarkEnd w:id="12"/>
                  <w:bookmarkEnd w:id="13"/>
                  <w:bookmarkEnd w:id="14"/>
                  <w:r>
                    <w:t>C++ Example of a Log-Base-Two Routine Based on Integers</w:t>
                  </w:r>
                </w:p>
                <w:p w:rsidR="00690572" w:rsidRDefault="00690572" w:rsidP="00805AB4">
                  <w:pPr>
                    <w:pStyle w:val="HTMLPreformatted"/>
                  </w:pPr>
                  <w:r>
                    <w:t>unsigned int Log2( unsigned int x ) {</w:t>
                  </w:r>
                </w:p>
                <w:p w:rsidR="00690572" w:rsidRDefault="00690572" w:rsidP="00805AB4">
                  <w:pPr>
                    <w:pStyle w:val="HTMLPreformatted"/>
                  </w:pPr>
                </w:p>
                <w:p w:rsidR="00690572" w:rsidRDefault="00690572" w:rsidP="00805AB4">
                  <w:pPr>
                    <w:pStyle w:val="HTMLPreformatted"/>
                  </w:pPr>
                  <w:r>
                    <w:t xml:space="preserve">   if ( x &lt; 2 ) return 0 ;</w:t>
                  </w:r>
                </w:p>
                <w:p w:rsidR="00690572" w:rsidRDefault="00690572" w:rsidP="00805AB4">
                  <w:pPr>
                    <w:pStyle w:val="HTMLPreformatted"/>
                  </w:pPr>
                </w:p>
                <w:p w:rsidR="00690572" w:rsidRDefault="00690572" w:rsidP="00805AB4">
                  <w:pPr>
                    <w:pStyle w:val="HTMLPreformatted"/>
                  </w:pPr>
                  <w:r>
                    <w:t xml:space="preserve">   if ( x &lt; 4 ) return 1 ;</w:t>
                  </w:r>
                </w:p>
                <w:p w:rsidR="00690572" w:rsidRDefault="00690572" w:rsidP="00805AB4">
                  <w:pPr>
                    <w:pStyle w:val="HTMLPreformatted"/>
                  </w:pPr>
                </w:p>
                <w:p w:rsidR="00690572" w:rsidRDefault="00690572" w:rsidP="00805AB4">
                  <w:pPr>
                    <w:pStyle w:val="HTMLPreformatted"/>
                  </w:pPr>
                  <w:r>
                    <w:t xml:space="preserve">   if ( x &lt; 8 ) return 2 ;</w:t>
                  </w:r>
                </w:p>
                <w:p w:rsidR="00690572" w:rsidRDefault="00690572" w:rsidP="00805AB4">
                  <w:pPr>
                    <w:pStyle w:val="HTMLPreformatted"/>
                  </w:pPr>
                </w:p>
                <w:p w:rsidR="00690572" w:rsidRDefault="00690572" w:rsidP="00805AB4">
                  <w:pPr>
                    <w:pStyle w:val="HTMLPreformatted"/>
                  </w:pPr>
                  <w:r>
                    <w:t xml:space="preserve">   if ( x &lt; 16 ) return 3 ;</w:t>
                  </w:r>
                </w:p>
                <w:p w:rsidR="00690572" w:rsidRDefault="00690572" w:rsidP="00805AB4">
                  <w:pPr>
                    <w:pStyle w:val="HTMLPreformatted"/>
                  </w:pPr>
                </w:p>
                <w:p w:rsidR="00690572" w:rsidRDefault="00690572" w:rsidP="00805AB4">
                  <w:pPr>
                    <w:pStyle w:val="HTMLPreformatted"/>
                  </w:pPr>
                  <w:r>
                    <w:t xml:space="preserve">   if ( x &lt; 32 ) return 4 ;</w:t>
                  </w:r>
                </w:p>
                <w:p w:rsidR="00690572" w:rsidRDefault="00690572" w:rsidP="00805AB4">
                  <w:pPr>
                    <w:pStyle w:val="HTMLPreformatted"/>
                  </w:pPr>
                </w:p>
                <w:p w:rsidR="00690572" w:rsidRDefault="00690572" w:rsidP="00805AB4">
                  <w:pPr>
                    <w:pStyle w:val="HTMLPreformatted"/>
                  </w:pPr>
                  <w:r>
                    <w:t xml:space="preserve">   if ( x &lt; 64 ) return 5 ;</w:t>
                  </w:r>
                </w:p>
                <w:p w:rsidR="00690572" w:rsidRDefault="00690572" w:rsidP="00805AB4">
                  <w:pPr>
                    <w:pStyle w:val="HTMLPreformatted"/>
                  </w:pPr>
                </w:p>
                <w:p w:rsidR="00690572" w:rsidRDefault="00690572" w:rsidP="00805AB4">
                  <w:pPr>
                    <w:pStyle w:val="HTMLPreformatted"/>
                  </w:pPr>
                  <w:r>
                    <w:t xml:space="preserve">   if ( x &lt; 128 ) return 6 ;</w:t>
                  </w:r>
                </w:p>
                <w:p w:rsidR="00690572" w:rsidRDefault="00690572" w:rsidP="00805AB4">
                  <w:pPr>
                    <w:pStyle w:val="HTMLPreformatted"/>
                  </w:pPr>
                </w:p>
                <w:p w:rsidR="00690572" w:rsidRDefault="00690572" w:rsidP="00805AB4">
                  <w:pPr>
                    <w:pStyle w:val="HTMLPreformatted"/>
                  </w:pPr>
                  <w:r>
                    <w:t xml:space="preserve">   if ( x &lt; 256 ) return 7 ;</w:t>
                  </w:r>
                </w:p>
                <w:p w:rsidR="00690572" w:rsidRDefault="00690572" w:rsidP="00805AB4">
                  <w:pPr>
                    <w:pStyle w:val="HTMLPreformatted"/>
                  </w:pPr>
                </w:p>
                <w:p w:rsidR="00690572" w:rsidRDefault="00690572" w:rsidP="00805AB4">
                  <w:pPr>
                    <w:pStyle w:val="HTMLPreformatted"/>
                  </w:pPr>
                  <w:r>
                    <w:t xml:space="preserve">   if ( x &lt; 512 ) return 8 ;</w:t>
                  </w:r>
                </w:p>
                <w:p w:rsidR="00690572" w:rsidRDefault="00690572" w:rsidP="00805AB4">
                  <w:pPr>
                    <w:pStyle w:val="HTMLPreformatted"/>
                  </w:pPr>
                </w:p>
                <w:p w:rsidR="00690572" w:rsidRDefault="00690572" w:rsidP="00805AB4">
                  <w:pPr>
                    <w:pStyle w:val="HTMLPreformatted"/>
                  </w:pPr>
                  <w:r>
                    <w:t xml:space="preserve">   if ( x &lt; 1024 ) return 9 ;</w:t>
                  </w:r>
                </w:p>
                <w:p w:rsidR="00690572" w:rsidRDefault="00690572" w:rsidP="00805AB4">
                  <w:pPr>
                    <w:pStyle w:val="HTMLPreformatted"/>
                  </w:pPr>
                </w:p>
                <w:p w:rsidR="00690572" w:rsidRDefault="00690572" w:rsidP="00805AB4">
                  <w:pPr>
                    <w:pStyle w:val="HTMLPreformatted"/>
                  </w:pPr>
                  <w:r>
                    <w:t xml:space="preserve">   ...</w:t>
                  </w:r>
                </w:p>
                <w:p w:rsidR="00690572" w:rsidRDefault="00690572" w:rsidP="00805AB4">
                  <w:pPr>
                    <w:pStyle w:val="HTMLPreformatted"/>
                  </w:pPr>
                </w:p>
                <w:p w:rsidR="00690572" w:rsidRDefault="00690572" w:rsidP="00805AB4">
                  <w:pPr>
                    <w:pStyle w:val="HTMLPreformatted"/>
                  </w:pPr>
                  <w:r>
                    <w:t xml:space="preserve">   if ( x &lt; 2147483648 ) return 30;</w:t>
                  </w:r>
                </w:p>
                <w:p w:rsidR="00690572" w:rsidRDefault="00690572" w:rsidP="00805AB4">
                  <w:pPr>
                    <w:pStyle w:val="HTMLPreformatted"/>
                  </w:pPr>
                </w:p>
                <w:p w:rsidR="00690572" w:rsidRDefault="00690572" w:rsidP="00805AB4">
                  <w:pPr>
                    <w:pStyle w:val="HTMLPreformatted"/>
                  </w:pPr>
                  <w:r>
                    <w:t xml:space="preserve">   return 31 ;</w:t>
                  </w:r>
                </w:p>
                <w:p w:rsidR="00690572" w:rsidRDefault="00690572" w:rsidP="00805AB4">
                  <w:pPr>
                    <w:pStyle w:val="HTMLPreformatted"/>
                  </w:pPr>
                </w:p>
                <w:p w:rsidR="00690572" w:rsidRDefault="00690572" w:rsidP="00805AB4">
                  <w:pPr>
                    <w:pStyle w:val="HTMLPreformatted"/>
                  </w:pPr>
                  <w:r>
                    <w:t>}</w:t>
                  </w:r>
                </w:p>
                <w:p w:rsidR="00690572" w:rsidRDefault="00690572" w:rsidP="00805AB4">
                  <w:pPr>
                    <w:pStyle w:val="HTMLPreformatted"/>
                  </w:pPr>
                </w:p>
              </w:tc>
            </w:tr>
          </w:tbl>
          <w:p w:rsidR="00690572" w:rsidRDefault="00690572" w:rsidP="00805AB4">
            <w:pPr>
              <w:pStyle w:val="HTMLPreformatted"/>
            </w:pPr>
          </w:p>
        </w:tc>
      </w:tr>
    </w:tbl>
    <w:p w:rsidR="00690572" w:rsidRPr="00805AB4" w:rsidRDefault="00690572" w:rsidP="00805AB4">
      <w:pPr>
        <w:ind w:firstLine="540"/>
        <w:rPr>
          <w:sz w:val="24"/>
          <w:szCs w:val="24"/>
        </w:rPr>
      </w:pPr>
      <w:r w:rsidRPr="00805AB4">
        <w:rPr>
          <w:sz w:val="24"/>
          <w:szCs w:val="24"/>
        </w:rPr>
        <w:t>Chương trình này sử dụng các hoạt động dạng số nguyên không bao giờ chuyển thành dạng dấu chấm động, và phủ định hai chương trình dạng thực. Dưới đây là kết quả:</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023"/>
        <w:gridCol w:w="1556"/>
        <w:gridCol w:w="2133"/>
      </w:tblGrid>
      <w:tr w:rsidR="00690572" w:rsidRPr="00160EF6" w:rsidTr="00805AB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b/>
                <w:bCs/>
                <w:sz w:val="24"/>
                <w:szCs w:val="24"/>
              </w:rPr>
            </w:pPr>
            <w:r w:rsidRPr="00160EF6">
              <w:rPr>
                <w:rFonts w:eastAsia="Times New Roman" w:cs="Times New Roman"/>
                <w:b/>
                <w:bCs/>
                <w:sz w:val="24"/>
                <w:szCs w:val="24"/>
              </w:rPr>
              <w:lastRenderedPageBreak/>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b/>
                <w:bCs/>
                <w:sz w:val="24"/>
                <w:szCs w:val="24"/>
              </w:rPr>
            </w:pPr>
            <w:r w:rsidRPr="00160EF6">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b/>
                <w:bCs/>
                <w:sz w:val="24"/>
                <w:szCs w:val="24"/>
              </w:rPr>
            </w:pPr>
            <w:r w:rsidRPr="00160EF6">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b/>
                <w:bCs/>
                <w:sz w:val="24"/>
                <w:szCs w:val="24"/>
              </w:rPr>
            </w:pPr>
            <w:r w:rsidRPr="00160EF6">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b/>
                <w:bCs/>
                <w:sz w:val="24"/>
                <w:szCs w:val="24"/>
              </w:rPr>
            </w:pPr>
            <w:r w:rsidRPr="00160EF6">
              <w:rPr>
                <w:rFonts w:eastAsia="Times New Roman" w:cs="Times New Roman"/>
                <w:b/>
                <w:bCs/>
                <w:sz w:val="24"/>
                <w:szCs w:val="24"/>
              </w:rPr>
              <w:t>Performance Ratio</w:t>
            </w:r>
          </w:p>
        </w:tc>
      </w:tr>
      <w:tr w:rsidR="00690572" w:rsidRPr="00160EF6"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sz w:val="24"/>
                <w:szCs w:val="24"/>
              </w:rPr>
            </w:pPr>
            <w:r w:rsidRPr="00160EF6">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9.66</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0.662</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93%</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15:1</w:t>
            </w:r>
          </w:p>
        </w:tc>
      </w:tr>
      <w:tr w:rsidR="00690572" w:rsidRPr="00160EF6"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sz w:val="24"/>
                <w:szCs w:val="24"/>
              </w:rPr>
            </w:pPr>
            <w:r w:rsidRPr="00160EF6">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0.882</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95%</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20:1</w:t>
            </w:r>
          </w:p>
        </w:tc>
      </w:tr>
      <w:tr w:rsidR="00690572" w:rsidRPr="00160EF6"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ind w:firstLine="0"/>
              <w:rPr>
                <w:rFonts w:eastAsia="Times New Roman" w:cs="Times New Roman"/>
                <w:sz w:val="24"/>
                <w:szCs w:val="24"/>
              </w:rPr>
            </w:pPr>
            <w:r w:rsidRPr="00160EF6">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2.45</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3.45</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-41%</w:t>
            </w:r>
          </w:p>
        </w:tc>
        <w:tc>
          <w:tcPr>
            <w:tcW w:w="0" w:type="auto"/>
            <w:tcBorders>
              <w:top w:val="outset" w:sz="6" w:space="0" w:color="auto"/>
              <w:left w:val="outset" w:sz="6" w:space="0" w:color="auto"/>
              <w:bottom w:val="outset" w:sz="6" w:space="0" w:color="auto"/>
              <w:right w:val="outset" w:sz="6" w:space="0" w:color="auto"/>
            </w:tcBorders>
            <w:hideMark/>
          </w:tcPr>
          <w:p w:rsidR="00690572" w:rsidRPr="00160EF6" w:rsidRDefault="00690572" w:rsidP="00805AB4">
            <w:pPr>
              <w:spacing w:before="100" w:beforeAutospacing="1" w:after="100" w:afterAutospacing="1" w:line="240" w:lineRule="auto"/>
              <w:rPr>
                <w:rFonts w:eastAsia="Times New Roman" w:cs="Times New Roman"/>
                <w:sz w:val="24"/>
                <w:szCs w:val="24"/>
              </w:rPr>
            </w:pPr>
            <w:r w:rsidRPr="00160EF6">
              <w:rPr>
                <w:rFonts w:eastAsia="Times New Roman" w:cs="Times New Roman"/>
                <w:sz w:val="24"/>
                <w:szCs w:val="24"/>
              </w:rPr>
              <w:t>2:3</w:t>
            </w:r>
          </w:p>
        </w:tc>
      </w:tr>
    </w:tbl>
    <w:p w:rsidR="00690572" w:rsidRDefault="00690572" w:rsidP="00690572"/>
    <w:p w:rsidR="00690572" w:rsidRPr="00805AB4" w:rsidRDefault="00690572" w:rsidP="00805AB4">
      <w:pPr>
        <w:ind w:firstLine="540"/>
        <w:rPr>
          <w:sz w:val="24"/>
          <w:szCs w:val="24"/>
        </w:rPr>
      </w:pPr>
      <w:r w:rsidRPr="00805AB4">
        <w:rPr>
          <w:sz w:val="24"/>
          <w:szCs w:val="24"/>
        </w:rPr>
        <w:t>Hầu hết các hàm siêu việt đều tính tới trường hợp tồi nhất, chúng chuyển đổi thành só thực độ chính sác kép ngay lập tức, kể cả bạn đưa một số nguyên. Nếu bạn tìm thấy một phần chặt chẽ của mã nguồn, và bạn không cân fnhieeuf chính xác, đưa cho nó sự quan tâm trước mắt của bạn</w:t>
      </w:r>
    </w:p>
    <w:p w:rsidR="00690572" w:rsidRPr="00805AB4" w:rsidRDefault="00690572" w:rsidP="00805AB4">
      <w:pPr>
        <w:ind w:firstLine="540"/>
        <w:rPr>
          <w:sz w:val="24"/>
          <w:szCs w:val="24"/>
        </w:rPr>
      </w:pPr>
      <w:r w:rsidRPr="00805AB4">
        <w:rPr>
          <w:sz w:val="24"/>
          <w:szCs w:val="24"/>
        </w:rPr>
        <w:t>Một cách khác để tận dụng lợi thế thực tế, là trượt phải giống như chia hai. Số lần bạn chia hai mà vẫn có giá trị khác không gióng như log cơ số 2 của số đó. Dưới đâ ylà đoạn mã dựa trên nhận xét đó:</w:t>
      </w:r>
    </w:p>
    <w:tbl>
      <w:tblPr>
        <w:tblStyle w:val="TableGrid"/>
        <w:tblW w:w="0" w:type="auto"/>
        <w:tblLook w:val="04A0" w:firstRow="1" w:lastRow="0" w:firstColumn="1" w:lastColumn="0" w:noHBand="0" w:noVBand="1"/>
      </w:tblPr>
      <w:tblGrid>
        <w:gridCol w:w="9242"/>
      </w:tblGrid>
      <w:tr w:rsidR="00690572" w:rsidTr="00805AB4">
        <w:tc>
          <w:tcPr>
            <w:tcW w:w="9242" w:type="dxa"/>
          </w:tcPr>
          <w:p w:rsidR="00884EB6" w:rsidRDefault="00884EB6" w:rsidP="00805AB4">
            <w:pPr>
              <w:pStyle w:val="HTMLPreformatted"/>
            </w:pPr>
            <w:bookmarkStart w:id="15" w:name="ch26ex34"/>
            <w:bookmarkEnd w:id="15"/>
          </w:p>
          <w:p w:rsidR="00690572" w:rsidRDefault="00690572" w:rsidP="00805AB4">
            <w:pPr>
              <w:pStyle w:val="HTMLPreformatted"/>
            </w:pPr>
            <w:r>
              <w:t>unsigned int Log2( unsigned int x ) {</w:t>
            </w:r>
          </w:p>
          <w:p w:rsidR="00690572" w:rsidRDefault="00690572" w:rsidP="00805AB4">
            <w:pPr>
              <w:pStyle w:val="HTMLPreformatted"/>
            </w:pPr>
          </w:p>
          <w:p w:rsidR="00690572" w:rsidRDefault="00690572" w:rsidP="00805AB4">
            <w:pPr>
              <w:pStyle w:val="HTMLPreformatted"/>
            </w:pPr>
            <w:r>
              <w:t xml:space="preserve">   unsigned int i = 0;</w:t>
            </w:r>
          </w:p>
          <w:p w:rsidR="00690572" w:rsidRDefault="00690572" w:rsidP="00805AB4">
            <w:pPr>
              <w:pStyle w:val="HTMLPreformatted"/>
            </w:pPr>
          </w:p>
          <w:p w:rsidR="00690572" w:rsidRDefault="00690572" w:rsidP="00805AB4">
            <w:pPr>
              <w:pStyle w:val="HTMLPreformatted"/>
            </w:pPr>
            <w:r>
              <w:t xml:space="preserve">   while ( ( x = ( x &gt;&gt; 1 ) ) != 0 ) {</w:t>
            </w:r>
          </w:p>
          <w:p w:rsidR="00690572" w:rsidRDefault="00690572" w:rsidP="00805AB4">
            <w:pPr>
              <w:pStyle w:val="HTMLPreformatted"/>
            </w:pPr>
          </w:p>
          <w:p w:rsidR="00690572" w:rsidRDefault="00690572" w:rsidP="00805AB4">
            <w:pPr>
              <w:pStyle w:val="HTMLPreformatted"/>
            </w:pPr>
            <w:r>
              <w:t xml:space="preserve">      i++;</w:t>
            </w:r>
          </w:p>
          <w:p w:rsidR="00690572" w:rsidRDefault="00690572" w:rsidP="00805AB4">
            <w:pPr>
              <w:pStyle w:val="HTMLPreformatted"/>
            </w:pPr>
          </w:p>
          <w:p w:rsidR="00690572" w:rsidRDefault="00690572" w:rsidP="00805AB4">
            <w:pPr>
              <w:pStyle w:val="HTMLPreformatted"/>
            </w:pPr>
            <w:r>
              <w:t xml:space="preserve">   }</w:t>
            </w:r>
          </w:p>
          <w:p w:rsidR="00690572" w:rsidRDefault="00690572" w:rsidP="00805AB4">
            <w:pPr>
              <w:pStyle w:val="HTMLPreformatted"/>
            </w:pPr>
          </w:p>
          <w:p w:rsidR="00690572" w:rsidRDefault="00690572" w:rsidP="00805AB4">
            <w:pPr>
              <w:pStyle w:val="HTMLPreformatted"/>
            </w:pPr>
            <w:r>
              <w:t xml:space="preserve">   return i ;</w:t>
            </w:r>
          </w:p>
          <w:p w:rsidR="00690572" w:rsidRDefault="00690572" w:rsidP="00805AB4">
            <w:pPr>
              <w:pStyle w:val="HTMLPreformatted"/>
            </w:pPr>
          </w:p>
          <w:p w:rsidR="00690572" w:rsidRDefault="00805AB4" w:rsidP="00805AB4">
            <w:pPr>
              <w:pStyle w:val="HTMLPreformatted"/>
            </w:pPr>
            <w:r>
              <w:t>}</w:t>
            </w:r>
          </w:p>
        </w:tc>
      </w:tr>
    </w:tbl>
    <w:p w:rsidR="00690572" w:rsidRPr="007C136F" w:rsidRDefault="00690572" w:rsidP="00690572"/>
    <w:p w:rsidR="00690572" w:rsidRPr="00805AB4" w:rsidRDefault="00690572" w:rsidP="00805AB4">
      <w:pPr>
        <w:ind w:firstLine="540"/>
        <w:rPr>
          <w:sz w:val="24"/>
          <w:szCs w:val="24"/>
        </w:rPr>
      </w:pPr>
      <w:r w:rsidRPr="00805AB4">
        <w:rPr>
          <w:sz w:val="24"/>
          <w:szCs w:val="24"/>
        </w:rPr>
        <w:t>Với những người không lập trình C++, đoạn mã là khó đọc. Các biểu thức phức tạp trong diều kiện while  là một trong những ví dụ bạn cần tránh trừ khi bạn có lí do tốt để dùng nó.</w:t>
      </w:r>
    </w:p>
    <w:p w:rsidR="00690572" w:rsidRPr="00805AB4" w:rsidRDefault="00690572" w:rsidP="00805AB4">
      <w:pPr>
        <w:ind w:firstLine="540"/>
        <w:rPr>
          <w:sz w:val="24"/>
          <w:szCs w:val="24"/>
        </w:rPr>
      </w:pPr>
      <w:r w:rsidRPr="00805AB4">
        <w:rPr>
          <w:sz w:val="24"/>
          <w:szCs w:val="24"/>
        </w:rPr>
        <w:t xml:space="preserve">Chương trình này tốn nhiều thời gian hơn 350% so với chương trình trc, từ 0,66 lên 2.4. Nhưng nó nhanh hơn so với phương pháp đầu tiên, và dễ thích nghi với 32-bit, 64-bit và các môi trường khác. </w:t>
      </w:r>
    </w:p>
    <w:p w:rsidR="00690572" w:rsidRPr="00805AB4" w:rsidRDefault="00690572" w:rsidP="00805AB4">
      <w:pPr>
        <w:ind w:firstLine="540"/>
        <w:rPr>
          <w:sz w:val="24"/>
          <w:szCs w:val="24"/>
        </w:rPr>
      </w:pPr>
      <w:r w:rsidRPr="00805AB4">
        <w:rPr>
          <w:sz w:val="24"/>
          <w:szCs w:val="24"/>
        </w:rPr>
        <w:t>Ví dụ này nhấn mạnh giá trị cảu việc không dừng lại sau khi tối ư hóa thành công. Cách tối ưu đầu tiên tiết kiệm đươc 30-40% nhưng không gần sự tác động của cách tối ưu thứ hai hoặc thứ ba.</w:t>
      </w:r>
    </w:p>
    <w:p w:rsidR="00690572" w:rsidRPr="00805AB4" w:rsidRDefault="00690572" w:rsidP="00805AB4">
      <w:pPr>
        <w:ind w:firstLine="540"/>
        <w:rPr>
          <w:b/>
          <w:sz w:val="24"/>
          <w:szCs w:val="24"/>
        </w:rPr>
      </w:pPr>
      <w:r w:rsidRPr="00805AB4">
        <w:rPr>
          <w:b/>
          <w:sz w:val="24"/>
          <w:szCs w:val="24"/>
        </w:rPr>
        <w:t>Sử dụng đúng loại hăng số</w:t>
      </w:r>
    </w:p>
    <w:p w:rsidR="00690572" w:rsidRPr="00805AB4" w:rsidRDefault="00690572" w:rsidP="00805AB4">
      <w:pPr>
        <w:ind w:firstLine="540"/>
        <w:rPr>
          <w:sz w:val="24"/>
          <w:szCs w:val="24"/>
        </w:rPr>
      </w:pPr>
      <w:r w:rsidRPr="00805AB4">
        <w:rPr>
          <w:sz w:val="24"/>
          <w:szCs w:val="24"/>
        </w:rPr>
        <w:t>Sử dụng hằng số đc đặt tên và chữ  mà cung kiểu với biến mà chúng gán cho.Nếu hằng số và biến liên qua với nó có khác kiểu, trình dịch phải chuyển đổi kiểu để gán hằng số cho biến. một trình dịch tốt sẽ chuyển đổi kiểu ngay lúc dịch , nên sẽ không ảnh hươgr tới thời gian đang thi hành</w:t>
      </w:r>
    </w:p>
    <w:p w:rsidR="00690572" w:rsidRPr="00805AB4" w:rsidRDefault="00690572" w:rsidP="00805AB4">
      <w:pPr>
        <w:ind w:firstLine="540"/>
        <w:rPr>
          <w:sz w:val="24"/>
          <w:szCs w:val="24"/>
        </w:rPr>
      </w:pPr>
      <w:r w:rsidRPr="00805AB4">
        <w:rPr>
          <w:sz w:val="24"/>
          <w:szCs w:val="24"/>
        </w:rPr>
        <w:lastRenderedPageBreak/>
        <w:t>Một chương trình dịch ít tiên tiến hoặc một thông dịch tạo ra code khi đang thi hành, có thể bị mắc kẹt. Dưới đây là một số điểm khác biệt trong thi hành giữa khởi tạo biến thực x và biến nguyên i trong 2 trường hợp:</w:t>
      </w:r>
    </w:p>
    <w:p w:rsidR="00690572" w:rsidRPr="00805AB4" w:rsidRDefault="00690572" w:rsidP="00805AB4">
      <w:pPr>
        <w:ind w:firstLine="540"/>
        <w:rPr>
          <w:sz w:val="24"/>
          <w:szCs w:val="24"/>
        </w:rPr>
      </w:pPr>
      <w:r w:rsidRPr="00805AB4">
        <w:rPr>
          <w:sz w:val="24"/>
          <w:szCs w:val="24"/>
        </w:rPr>
        <w:t xml:space="preserve">Trường hợp 1: </w:t>
      </w:r>
    </w:p>
    <w:p w:rsidR="00690572" w:rsidRPr="00805AB4" w:rsidRDefault="00690572" w:rsidP="00805AB4">
      <w:pPr>
        <w:rPr>
          <w:sz w:val="24"/>
          <w:szCs w:val="24"/>
        </w:rPr>
      </w:pPr>
      <w:r w:rsidRPr="00805AB4">
        <w:rPr>
          <w:sz w:val="24"/>
          <w:szCs w:val="24"/>
        </w:rPr>
        <w:t>X=5</w:t>
      </w:r>
    </w:p>
    <w:p w:rsidR="00690572" w:rsidRPr="00805AB4" w:rsidRDefault="00690572" w:rsidP="00805AB4">
      <w:pPr>
        <w:rPr>
          <w:sz w:val="24"/>
          <w:szCs w:val="24"/>
        </w:rPr>
      </w:pPr>
      <w:r w:rsidRPr="00805AB4">
        <w:rPr>
          <w:sz w:val="24"/>
          <w:szCs w:val="24"/>
        </w:rPr>
        <w:t>i=3.14</w:t>
      </w:r>
    </w:p>
    <w:p w:rsidR="00690572" w:rsidRPr="00805AB4" w:rsidRDefault="00690572" w:rsidP="00805AB4">
      <w:pPr>
        <w:ind w:firstLine="540"/>
        <w:rPr>
          <w:sz w:val="24"/>
          <w:szCs w:val="24"/>
        </w:rPr>
      </w:pPr>
      <w:r w:rsidRPr="00805AB4">
        <w:rPr>
          <w:sz w:val="24"/>
          <w:szCs w:val="24"/>
        </w:rPr>
        <w:t xml:space="preserve">và cần chuyển kiểu, giả sử x là dấu chấm động, I là kiểu nguyên. </w:t>
      </w:r>
    </w:p>
    <w:p w:rsidR="00690572" w:rsidRPr="00805AB4" w:rsidRDefault="00690572" w:rsidP="00805AB4">
      <w:pPr>
        <w:ind w:firstLine="540"/>
        <w:rPr>
          <w:sz w:val="24"/>
          <w:szCs w:val="24"/>
        </w:rPr>
      </w:pPr>
      <w:r w:rsidRPr="00805AB4">
        <w:rPr>
          <w:sz w:val="24"/>
          <w:szCs w:val="24"/>
        </w:rPr>
        <w:t xml:space="preserve">Trương hợp 2: </w:t>
      </w:r>
    </w:p>
    <w:p w:rsidR="00690572" w:rsidRPr="00805AB4" w:rsidRDefault="00690572" w:rsidP="00805AB4">
      <w:pPr>
        <w:rPr>
          <w:sz w:val="24"/>
          <w:szCs w:val="24"/>
        </w:rPr>
      </w:pPr>
      <w:r w:rsidRPr="00805AB4">
        <w:rPr>
          <w:sz w:val="24"/>
          <w:szCs w:val="24"/>
        </w:rPr>
        <w:t>X=3.14</w:t>
      </w:r>
    </w:p>
    <w:p w:rsidR="00690572" w:rsidRPr="00805AB4" w:rsidRDefault="00690572" w:rsidP="00805AB4">
      <w:pPr>
        <w:rPr>
          <w:sz w:val="24"/>
          <w:szCs w:val="24"/>
        </w:rPr>
      </w:pPr>
      <w:r w:rsidRPr="00805AB4">
        <w:rPr>
          <w:sz w:val="24"/>
          <w:szCs w:val="24"/>
        </w:rPr>
        <w:t xml:space="preserve">i=5 </w:t>
      </w:r>
    </w:p>
    <w:p w:rsidR="00690572" w:rsidRPr="00805AB4" w:rsidRDefault="00690572" w:rsidP="00805AB4">
      <w:pPr>
        <w:ind w:firstLine="540"/>
        <w:rPr>
          <w:sz w:val="24"/>
          <w:szCs w:val="24"/>
        </w:rPr>
      </w:pPr>
      <w:r w:rsidRPr="00805AB4">
        <w:rPr>
          <w:sz w:val="24"/>
          <w:szCs w:val="24"/>
        </w:rPr>
        <w:t>và không yêu cầu chuyển kiểu, đây là kết quả, và sự khác nhau giữa trình dịch một lần nữa đáng lưu ý:</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6"/>
        <w:gridCol w:w="1605"/>
        <w:gridCol w:w="2023"/>
        <w:gridCol w:w="1556"/>
        <w:gridCol w:w="2133"/>
      </w:tblGrid>
      <w:tr w:rsidR="00690572" w:rsidRPr="00805AB4" w:rsidTr="00805AB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Performance Ratio</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0.000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not measurable</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1.49</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1.48</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&lt;1%</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1:1</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1.66</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1.11</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1.5:1</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Visual Basic</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0.721</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0.000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not measurable</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PHP</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0.872</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0.847</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1:1</w:t>
            </w:r>
          </w:p>
        </w:tc>
      </w:tr>
    </w:tbl>
    <w:p w:rsidR="00690572" w:rsidRDefault="00690572" w:rsidP="00690572"/>
    <w:p w:rsidR="00690572" w:rsidRPr="00805AB4" w:rsidRDefault="00690572" w:rsidP="00805AB4">
      <w:pPr>
        <w:ind w:firstLine="540"/>
        <w:rPr>
          <w:b/>
          <w:sz w:val="24"/>
          <w:szCs w:val="24"/>
        </w:rPr>
      </w:pPr>
      <w:r w:rsidRPr="00805AB4">
        <w:rPr>
          <w:b/>
          <w:sz w:val="24"/>
          <w:szCs w:val="24"/>
        </w:rPr>
        <w:t>Kết quả tính toán trước</w:t>
      </w:r>
    </w:p>
    <w:p w:rsidR="00690572" w:rsidRPr="00805AB4" w:rsidRDefault="00690572" w:rsidP="00805AB4">
      <w:pPr>
        <w:ind w:firstLine="540"/>
        <w:rPr>
          <w:sz w:val="24"/>
          <w:szCs w:val="24"/>
        </w:rPr>
      </w:pPr>
      <w:r w:rsidRPr="00805AB4">
        <w:rPr>
          <w:sz w:val="24"/>
          <w:szCs w:val="24"/>
        </w:rPr>
        <w:t>Một quyết định thiết kế ở mức thấp phổ biến là lựa chon kết quả tính toán ở đâu đó hoặc tính chúng một lần, lưu chúng, và tìm chúng nếu cần. Nếu kết quả dùng nhiều lần, thường rẻ hơn tính chúng một lần và timf chúng cho phần còn lại</w:t>
      </w:r>
    </w:p>
    <w:p w:rsidR="00690572" w:rsidRPr="00805AB4" w:rsidRDefault="00690572" w:rsidP="00805AB4">
      <w:pPr>
        <w:ind w:firstLine="540"/>
        <w:rPr>
          <w:sz w:val="24"/>
          <w:szCs w:val="24"/>
        </w:rPr>
      </w:pPr>
      <w:r w:rsidRPr="00805AB4">
        <w:rPr>
          <w:sz w:val="24"/>
          <w:szCs w:val="24"/>
        </w:rPr>
        <w:t>Lựa chọn này thể hiện bằng nhiều cách. ở mức đơn giản nhất, bạn có thể tính toán một biểu thức trong vòng lặp ở bên ngoài thay vì bên trong. Một ví dụ về điều này xuất hiện ở chương trước. Ở mức độn phức tạp hơn, bạn có thể tạo ra một bảng tra cứu một lần khi chương trình thực hiện bắt đầu, sử dụng chúng mọi lần về sau, hoặc lưu kiết quả trong file dữ liệu hoặc  nhúng nó vào chương trình</w:t>
      </w:r>
    </w:p>
    <w:p w:rsidR="00690572" w:rsidRPr="00805AB4" w:rsidRDefault="00690572" w:rsidP="00805AB4">
      <w:pPr>
        <w:ind w:firstLine="540"/>
        <w:rPr>
          <w:sz w:val="24"/>
          <w:szCs w:val="24"/>
        </w:rPr>
      </w:pPr>
      <w:r w:rsidRPr="00805AB4">
        <w:rPr>
          <w:sz w:val="24"/>
          <w:szCs w:val="24"/>
        </w:rPr>
        <w:t>Ví dụ trong trò chơi star wars, người lập trình tính các hệ số hấp dẫn cho các khoảng cách khác nhau từ mặt trời. Các tính toán cho các hệ số trọng lực là tốn kém và ảnh hưởng hiệu suất. Chương trình thừa nhậ có tương đối ít sai khác khoảng cách từ mặt trời,  tuy nhiên, lập trình viên  có thể tính toán trước hệ số trọng lượng và lưu trữ chúng trong một mảng 10 phần tử. Mảng này tìm kiếm nhanh hơn là các tính toán tốn kém</w:t>
      </w:r>
    </w:p>
    <w:p w:rsidR="00690572" w:rsidRDefault="00690572" w:rsidP="00805AB4">
      <w:pPr>
        <w:ind w:firstLine="540"/>
        <w:rPr>
          <w:sz w:val="24"/>
          <w:szCs w:val="24"/>
        </w:rPr>
      </w:pPr>
      <w:r w:rsidRPr="00805AB4">
        <w:rPr>
          <w:sz w:val="24"/>
          <w:szCs w:val="24"/>
        </w:rPr>
        <w:t>Giả sử bạn có chương trình tính toán số tiền vay cho ô tô, đoạn mã sẽ như sau:</w:t>
      </w:r>
    </w:p>
    <w:p w:rsidR="00805AB4" w:rsidRPr="00805AB4" w:rsidRDefault="00805AB4" w:rsidP="00805AB4">
      <w:pPr>
        <w:ind w:firstLine="540"/>
        <w:rPr>
          <w:sz w:val="24"/>
          <w:szCs w:val="24"/>
        </w:rPr>
      </w:pP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Pr="000078CD" w:rsidRDefault="00690572" w:rsidP="00805AB4">
            <w:pPr>
              <w:spacing w:before="100" w:beforeAutospacing="1" w:after="100" w:afterAutospacing="1"/>
              <w:jc w:val="left"/>
              <w:outlineLvl w:val="4"/>
              <w:rPr>
                <w:rFonts w:eastAsia="Times New Roman" w:cs="Times New Roman"/>
                <w:b/>
                <w:bCs w:val="0"/>
                <w:sz w:val="20"/>
                <w:szCs w:val="20"/>
              </w:rPr>
            </w:pPr>
            <w:r w:rsidRPr="000078CD">
              <w:rPr>
                <w:rFonts w:eastAsia="Times New Roman" w:cs="Times New Roman"/>
                <w:b/>
                <w:bCs w:val="0"/>
                <w:sz w:val="20"/>
                <w:szCs w:val="20"/>
              </w:rPr>
              <w:t>Java Example of a Complex Computation That Could Be Precomputed</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double ComputePayment(</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long loanAmount,</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int months,</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double interestRate</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 {</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return loanAmount /</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90572" w:rsidRPr="000078C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0078CD">
              <w:rPr>
                <w:rFonts w:ascii="Courier New" w:eastAsia="Times New Roman" w:hAnsi="Courier New" w:cs="Courier New"/>
                <w:sz w:val="20"/>
                <w:szCs w:val="20"/>
              </w:rPr>
              <w:t xml:space="preserve">      ( 1.0 - Math.pow( ( 1.0 + ( interes</w:t>
            </w:r>
            <w:r w:rsidR="00805AB4">
              <w:rPr>
                <w:rFonts w:ascii="Courier New" w:eastAsia="Times New Roman" w:hAnsi="Courier New" w:cs="Courier New"/>
                <w:sz w:val="20"/>
                <w:szCs w:val="20"/>
              </w:rPr>
              <w:t>tRate / 12.0 ) ), -months ) ) / ( interestRate / 12.0 )</w:t>
            </w:r>
          </w:p>
          <w:p w:rsidR="00690572" w:rsidRPr="000078C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90572"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0078CD">
              <w:rPr>
                <w:rFonts w:ascii="Courier New" w:eastAsia="Times New Roman" w:hAnsi="Courier New" w:cs="Courier New"/>
                <w:sz w:val="20"/>
                <w:szCs w:val="20"/>
              </w:rPr>
              <w:t>}</w:t>
            </w:r>
          </w:p>
        </w:tc>
      </w:tr>
    </w:tbl>
    <w:p w:rsidR="00690572" w:rsidRPr="005F730D"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690572" w:rsidRPr="00805AB4" w:rsidRDefault="00690572" w:rsidP="00805AB4">
      <w:pPr>
        <w:ind w:firstLine="540"/>
        <w:rPr>
          <w:sz w:val="24"/>
          <w:szCs w:val="24"/>
        </w:rPr>
      </w:pPr>
      <w:r w:rsidRPr="00805AB4">
        <w:rPr>
          <w:sz w:val="24"/>
          <w:szCs w:val="24"/>
        </w:rPr>
        <w:t>Công thức tính toán tiền vay là phức tạp và tốn kém. Đặt thông tin vào bảng thay vì tính nó sẽ đơn giản hơn</w:t>
      </w:r>
    </w:p>
    <w:p w:rsidR="00690572" w:rsidRPr="00805AB4" w:rsidRDefault="00690572" w:rsidP="00805AB4">
      <w:pPr>
        <w:ind w:firstLine="540"/>
        <w:rPr>
          <w:sz w:val="24"/>
          <w:szCs w:val="24"/>
        </w:rPr>
      </w:pPr>
      <w:r w:rsidRPr="00805AB4">
        <w:rPr>
          <w:sz w:val="24"/>
          <w:szCs w:val="24"/>
        </w:rPr>
        <w:t>Bảng có thể to như thê nào? Biến rộng nhất là loanAmount. Biến interestRate có thể trải từ 5% thông qua 20% bởi một phần tư, nhưng chỉ có 61 khác biệt tỉ lệ, month  trải từ 12 tơi 72, nhưng chỉ có 61 gian đoạn khác nhau, loanAmount có thể hình dung từ $1000 thông qua $100000, thường nhiều mục hơn bạn mong muốn trong một bang tra cứu</w:t>
      </w:r>
    </w:p>
    <w:p w:rsidR="00690572" w:rsidRDefault="00690572" w:rsidP="00805AB4">
      <w:pPr>
        <w:ind w:firstLine="540"/>
        <w:rPr>
          <w:sz w:val="24"/>
          <w:szCs w:val="24"/>
        </w:rPr>
      </w:pPr>
      <w:r w:rsidRPr="00805AB4">
        <w:rPr>
          <w:sz w:val="24"/>
          <w:szCs w:val="24"/>
        </w:rPr>
        <w:t>Hầu hết các tính toán không dựa vào loaAmount, tuy nhiên, bạn có thể đặt một phần ngốc nghếch vào tính toán(mẫu số của biểu thức lớn hơn) vào bảng mà được đánh chỉ số bỏi interestRate và month.Bạn có thể tính lại loanAmount mỗi lần:</w:t>
      </w:r>
    </w:p>
    <w:p w:rsidR="00805AB4" w:rsidRPr="00805AB4" w:rsidRDefault="00805AB4" w:rsidP="00805AB4">
      <w:pPr>
        <w:ind w:firstLine="540"/>
        <w:rPr>
          <w:sz w:val="24"/>
          <w:szCs w:val="24"/>
        </w:rPr>
      </w:pPr>
    </w:p>
    <w:tbl>
      <w:tblPr>
        <w:tblStyle w:val="TableGrid"/>
        <w:tblW w:w="0" w:type="auto"/>
        <w:tblInd w:w="720" w:type="dxa"/>
        <w:tblLook w:val="04A0" w:firstRow="1" w:lastRow="0" w:firstColumn="1" w:lastColumn="0" w:noHBand="0" w:noVBand="1"/>
      </w:tblPr>
      <w:tblGrid>
        <w:gridCol w:w="8522"/>
      </w:tblGrid>
      <w:tr w:rsidR="00690572" w:rsidTr="00805AB4">
        <w:tc>
          <w:tcPr>
            <w:tcW w:w="8522" w:type="dxa"/>
          </w:tcPr>
          <w:p w:rsidR="00690572" w:rsidRPr="00805AB4" w:rsidRDefault="00690572" w:rsidP="00805AB4">
            <w:pPr>
              <w:spacing w:before="100" w:beforeAutospacing="1" w:after="100" w:afterAutospacing="1"/>
              <w:ind w:firstLine="0"/>
              <w:jc w:val="left"/>
              <w:outlineLvl w:val="4"/>
              <w:rPr>
                <w:rFonts w:eastAsia="Times New Roman" w:cs="Times New Roman"/>
                <w:b/>
                <w:bCs w:val="0"/>
                <w:sz w:val="20"/>
                <w:szCs w:val="20"/>
              </w:rPr>
            </w:pPr>
            <w:r w:rsidRPr="00DB6A5D">
              <w:rPr>
                <w:rFonts w:eastAsia="Times New Roman" w:cs="Times New Roman"/>
                <w:b/>
                <w:bCs w:val="0"/>
                <w:sz w:val="20"/>
                <w:szCs w:val="20"/>
              </w:rPr>
              <w:t>Java Example of Pre</w:t>
            </w:r>
            <w:r w:rsidR="00805AB4">
              <w:rPr>
                <w:rFonts w:eastAsia="Times New Roman" w:cs="Times New Roman"/>
                <w:b/>
                <w:bCs w:val="0"/>
                <w:sz w:val="20"/>
                <w:szCs w:val="20"/>
              </w:rPr>
              <w:t>computing a Complex Computation</w:t>
            </w:r>
          </w:p>
          <w:p w:rsidR="00690572" w:rsidRPr="00DB6A5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double ComputePayment(</w:t>
            </w:r>
          </w:p>
          <w:p w:rsidR="00690572" w:rsidRPr="00DB6A5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long loanAmount,</w:t>
            </w:r>
          </w:p>
          <w:p w:rsidR="00690572" w:rsidRPr="00DB6A5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int months,</w:t>
            </w:r>
          </w:p>
          <w:p w:rsidR="00690572" w:rsidRPr="00DB6A5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double interestRate</w:t>
            </w:r>
          </w:p>
          <w:p w:rsidR="00690572" w:rsidRPr="00DB6A5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 {</w:t>
            </w:r>
          </w:p>
          <w:p w:rsidR="00690572" w:rsidRPr="00DB6A5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DB6A5D">
              <w:rPr>
                <w:rFonts w:ascii="Courier New" w:eastAsia="Times New Roman" w:hAnsi="Courier New" w:cs="Courier New"/>
                <w:sz w:val="20"/>
                <w:szCs w:val="20"/>
              </w:rPr>
              <w:t xml:space="preserve">   int interestIndex =      </w:t>
            </w:r>
          </w:p>
          <w:p w:rsidR="00690572" w:rsidRPr="00DB6A5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DB6A5D">
              <w:rPr>
                <w:rFonts w:ascii="Courier New" w:eastAsia="Times New Roman" w:hAnsi="Courier New" w:cs="Courier New"/>
                <w:sz w:val="20"/>
                <w:szCs w:val="20"/>
              </w:rPr>
              <w:t xml:space="preserve">      Math.round( ( interestRate - LOWEST_R</w:t>
            </w:r>
            <w:r w:rsidR="00805AB4">
              <w:rPr>
                <w:rFonts w:ascii="Courier New" w:eastAsia="Times New Roman" w:hAnsi="Courier New" w:cs="Courier New"/>
                <w:sz w:val="20"/>
                <w:szCs w:val="20"/>
              </w:rPr>
              <w:t>ATE ) * GRANULARITY * 100.00 );</w:t>
            </w:r>
          </w:p>
          <w:p w:rsidR="00690572" w:rsidRPr="00DB6A5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DB6A5D">
              <w:rPr>
                <w:rFonts w:ascii="Courier New" w:eastAsia="Times New Roman" w:hAnsi="Courier New" w:cs="Courier New"/>
                <w:sz w:val="20"/>
                <w:szCs w:val="20"/>
              </w:rPr>
              <w:t xml:space="preserve">   return loanAmount / loanDivi</w:t>
            </w:r>
            <w:r w:rsidR="00805AB4">
              <w:rPr>
                <w:rFonts w:ascii="Courier New" w:eastAsia="Times New Roman" w:hAnsi="Courier New" w:cs="Courier New"/>
                <w:sz w:val="20"/>
                <w:szCs w:val="20"/>
              </w:rPr>
              <w:t>sor[ interestIndex ][ months ];</w:t>
            </w:r>
          </w:p>
          <w:p w:rsidR="00690572" w:rsidRPr="00805AB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690572" w:rsidRDefault="00690572" w:rsidP="00690572">
      <w:pPr>
        <w:ind w:left="720"/>
      </w:pPr>
    </w:p>
    <w:p w:rsidR="00690572" w:rsidRPr="00805AB4" w:rsidRDefault="00690572" w:rsidP="00805AB4">
      <w:pPr>
        <w:ind w:firstLine="540"/>
        <w:rPr>
          <w:sz w:val="24"/>
          <w:szCs w:val="24"/>
        </w:rPr>
      </w:pPr>
      <w:r w:rsidRPr="00805AB4">
        <w:rPr>
          <w:sz w:val="24"/>
          <w:szCs w:val="24"/>
        </w:rPr>
        <w:t>Trong đoạn mẫ này, việc tính toán thừa đã thay bằng các chỉ số mảng và mảng duy nhất. Dưới đây là kết quả việc thay đổi:</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023"/>
        <w:gridCol w:w="1556"/>
        <w:gridCol w:w="2133"/>
      </w:tblGrid>
      <w:tr w:rsidR="00690572" w:rsidRPr="00805AB4" w:rsidTr="00805AB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Performance Ratio</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2.97</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0.251</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92%</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10:1</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3.86</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4.63</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1:1</w:t>
            </w:r>
          </w:p>
        </w:tc>
      </w:tr>
    </w:tbl>
    <w:p w:rsidR="00805AB4" w:rsidRDefault="00805AB4" w:rsidP="00805AB4">
      <w:pPr>
        <w:ind w:firstLine="0"/>
        <w:rPr>
          <w:sz w:val="24"/>
          <w:szCs w:val="24"/>
        </w:rPr>
      </w:pPr>
    </w:p>
    <w:p w:rsidR="00690572" w:rsidRDefault="00690572" w:rsidP="00805AB4">
      <w:pPr>
        <w:rPr>
          <w:sz w:val="24"/>
          <w:szCs w:val="24"/>
        </w:rPr>
      </w:pPr>
      <w:r w:rsidRPr="00805AB4">
        <w:rPr>
          <w:sz w:val="24"/>
          <w:szCs w:val="24"/>
        </w:rPr>
        <w:t>Bạn không cần  bảng dể tăng sự thi hành, bạn có thể đạt được bằng tính trước một biểu thức. Đoạn mã tương tự như đoạn mã ví dụ trước, tăng kha năng của một số loại tính toán trước khác nhau. Giả sử bạn có đoạn mã tính toán tienf trả cho nhiều khoản vay, như ở đây:</w:t>
      </w:r>
    </w:p>
    <w:p w:rsidR="00805AB4" w:rsidRPr="00805AB4" w:rsidRDefault="00805AB4" w:rsidP="00805AB4">
      <w:pPr>
        <w:rPr>
          <w:sz w:val="24"/>
          <w:szCs w:val="24"/>
        </w:rPr>
      </w:pP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Pr="00805AB4" w:rsidRDefault="00690572" w:rsidP="00805AB4">
            <w:pPr>
              <w:spacing w:before="100" w:beforeAutospacing="1" w:after="100" w:afterAutospacing="1"/>
              <w:jc w:val="left"/>
              <w:outlineLvl w:val="4"/>
              <w:rPr>
                <w:rFonts w:eastAsia="Times New Roman" w:cs="Times New Roman"/>
                <w:b/>
                <w:bCs w:val="0"/>
                <w:sz w:val="20"/>
                <w:szCs w:val="20"/>
              </w:rPr>
            </w:pPr>
            <w:r w:rsidRPr="004D17F7">
              <w:rPr>
                <w:rFonts w:eastAsia="Times New Roman" w:cs="Times New Roman"/>
                <w:b/>
                <w:bCs w:val="0"/>
                <w:sz w:val="20"/>
                <w:szCs w:val="20"/>
              </w:rPr>
              <w:t>Java Example of a Second Complex Comput</w:t>
            </w:r>
            <w:r w:rsidR="00805AB4">
              <w:rPr>
                <w:rFonts w:eastAsia="Times New Roman" w:cs="Times New Roman"/>
                <w:b/>
                <w:bCs w:val="0"/>
                <w:sz w:val="20"/>
                <w:szCs w:val="20"/>
              </w:rPr>
              <w:t>ation That Could Be Precomputed</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double ComputePayments(</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int months,</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double interestRate</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 {</w:t>
            </w:r>
          </w:p>
          <w:p w:rsidR="00690572" w:rsidRPr="004D17F7"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D17F7">
              <w:rPr>
                <w:rFonts w:ascii="Courier New" w:eastAsia="Times New Roman" w:hAnsi="Courier New" w:cs="Courier New"/>
                <w:sz w:val="20"/>
                <w:szCs w:val="20"/>
              </w:rPr>
              <w:t xml:space="preserve">   for ( long loanAmount = MIN_LOAN_AMOUNT; loanAmount &lt; MAX_LOAN_AMOU</w:t>
            </w:r>
            <w:r w:rsidR="00805AB4">
              <w:rPr>
                <w:rFonts w:ascii="Courier New" w:eastAsia="Times New Roman" w:hAnsi="Courier New" w:cs="Courier New"/>
                <w:sz w:val="20"/>
                <w:szCs w:val="20"/>
              </w:rPr>
              <w:t>NT;</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loanAmount++ ) {</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payment = loanAmount / (</w:t>
            </w:r>
          </w:p>
          <w:p w:rsidR="00690572" w:rsidRPr="004D17F7"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D17F7">
              <w:rPr>
                <w:rFonts w:ascii="Courier New" w:eastAsia="Times New Roman" w:hAnsi="Courier New" w:cs="Courier New"/>
                <w:sz w:val="20"/>
                <w:szCs w:val="20"/>
              </w:rPr>
              <w:t xml:space="preserve">         ( 1.0 - Math.pow( 1.0+(int</w:t>
            </w:r>
            <w:r w:rsidR="00805AB4">
              <w:rPr>
                <w:rFonts w:ascii="Courier New" w:eastAsia="Times New Roman" w:hAnsi="Courier New" w:cs="Courier New"/>
                <w:sz w:val="20"/>
                <w:szCs w:val="20"/>
              </w:rPr>
              <w:t>erestRate/12.0), - months ) ) /</w:t>
            </w:r>
          </w:p>
          <w:p w:rsidR="00690572" w:rsidRPr="004D17F7"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D17F7">
              <w:rPr>
                <w:rFonts w:ascii="Courier New" w:eastAsia="Times New Roman" w:hAnsi="Courier New" w:cs="Courier New"/>
                <w:sz w:val="20"/>
                <w:szCs w:val="20"/>
              </w:rPr>
              <w:t xml:space="preserve">         ( interestRate/12.0 )</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90572" w:rsidRPr="004D17F7"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D17F7">
              <w:rPr>
                <w:rFonts w:ascii="Courier New" w:eastAsia="Times New Roman" w:hAnsi="Courier New" w:cs="Courier New"/>
                <w:sz w:val="20"/>
                <w:szCs w:val="20"/>
              </w:rPr>
              <w:t xml:space="preserve">      ...    </w:t>
            </w:r>
          </w:p>
          <w:p w:rsidR="00690572" w:rsidRPr="004D17F7"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90572"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4D17F7">
              <w:rPr>
                <w:rFonts w:ascii="Courier New" w:eastAsia="Times New Roman" w:hAnsi="Courier New" w:cs="Courier New"/>
                <w:sz w:val="20"/>
                <w:szCs w:val="20"/>
              </w:rPr>
              <w:t>}</w:t>
            </w:r>
          </w:p>
        </w:tc>
      </w:tr>
    </w:tbl>
    <w:p w:rsidR="00690572" w:rsidRPr="005F730D"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690572" w:rsidRPr="00805AB4" w:rsidRDefault="00690572" w:rsidP="00805AB4">
      <w:pPr>
        <w:ind w:firstLine="540"/>
        <w:rPr>
          <w:sz w:val="24"/>
          <w:szCs w:val="24"/>
        </w:rPr>
      </w:pPr>
      <w:r w:rsidRPr="00805AB4">
        <w:rPr>
          <w:sz w:val="24"/>
          <w:szCs w:val="24"/>
        </w:rPr>
        <w:t>Mặc dù không tính toán trước bảng, bạn có thể tính ttoán trước phần biểu thức phức tạp bên ngoài vòng lặp và sử dụng chúng trong vong lặp, nó sẽ trở nên như thế này:</w:t>
      </w: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Pr="00805AB4" w:rsidRDefault="00690572" w:rsidP="00805AB4">
            <w:pPr>
              <w:spacing w:before="100" w:beforeAutospacing="1" w:after="100" w:afterAutospacing="1"/>
              <w:jc w:val="left"/>
              <w:outlineLvl w:val="4"/>
              <w:rPr>
                <w:rFonts w:eastAsia="Times New Roman" w:cs="Times New Roman"/>
                <w:b/>
                <w:bCs w:val="0"/>
                <w:sz w:val="20"/>
                <w:szCs w:val="20"/>
              </w:rPr>
            </w:pPr>
            <w:r w:rsidRPr="00A835BD">
              <w:rPr>
                <w:rFonts w:eastAsia="Times New Roman" w:cs="Times New Roman"/>
                <w:b/>
                <w:bCs w:val="0"/>
                <w:sz w:val="20"/>
                <w:szCs w:val="20"/>
              </w:rPr>
              <w:t>Java Example of Precomputing</w:t>
            </w:r>
            <w:r w:rsidR="00805AB4">
              <w:rPr>
                <w:rFonts w:eastAsia="Times New Roman" w:cs="Times New Roman"/>
                <w:b/>
                <w:bCs w:val="0"/>
                <w:sz w:val="20"/>
                <w:szCs w:val="20"/>
              </w:rPr>
              <w:t xml:space="preserve"> the Second Complex Computation</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double ComputePayments(</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int months,</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double interestRate</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 {</w:t>
            </w:r>
          </w:p>
          <w:p w:rsidR="00690572" w:rsidRPr="00A835B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A835BD">
              <w:rPr>
                <w:rFonts w:ascii="Courier New" w:eastAsia="Times New Roman" w:hAnsi="Courier New" w:cs="Courier New"/>
                <w:sz w:val="20"/>
                <w:szCs w:val="20"/>
              </w:rPr>
              <w:t xml:space="preserve">   long loan</w:t>
            </w:r>
            <w:r w:rsidR="00805AB4">
              <w:rPr>
                <w:rFonts w:ascii="Courier New" w:eastAsia="Times New Roman" w:hAnsi="Courier New" w:cs="Courier New"/>
                <w:sz w:val="20"/>
                <w:szCs w:val="20"/>
              </w:rPr>
              <w:t>Amount;</w:t>
            </w:r>
          </w:p>
          <w:p w:rsidR="00690572" w:rsidRPr="00A835B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A835BD">
              <w:rPr>
                <w:rFonts w:ascii="Courier New" w:eastAsia="Times New Roman" w:hAnsi="Courier New" w:cs="Courier New"/>
                <w:sz w:val="20"/>
                <w:szCs w:val="20"/>
              </w:rPr>
              <w:t xml:space="preserve">   double divisor = ( 1.0 - Math.pow( 1.0+(interestRate/12.0). - months ) </w:t>
            </w:r>
            <w:r w:rsidR="00805AB4">
              <w:rPr>
                <w:rFonts w:ascii="Courier New" w:eastAsia="Times New Roman" w:hAnsi="Courier New" w:cs="Courier New"/>
                <w:sz w:val="20"/>
                <w:szCs w:val="20"/>
              </w:rPr>
              <w:t xml:space="preserve">) /( interestRate/12.0 );      </w:t>
            </w:r>
          </w:p>
          <w:p w:rsidR="00690572" w:rsidRPr="00A835BD"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A835BD">
              <w:rPr>
                <w:rFonts w:ascii="Courier New" w:eastAsia="Times New Roman" w:hAnsi="Courier New" w:cs="Courier New"/>
                <w:sz w:val="20"/>
                <w:szCs w:val="20"/>
              </w:rPr>
              <w:t xml:space="preserve">   for ( long loanAmount = MIN_LOAN_AMOUNT;</w:t>
            </w:r>
            <w:r w:rsidR="00805AB4">
              <w:rPr>
                <w:rFonts w:ascii="Courier New" w:eastAsia="Times New Roman" w:hAnsi="Courier New" w:cs="Courier New"/>
                <w:sz w:val="20"/>
                <w:szCs w:val="20"/>
              </w:rPr>
              <w:t xml:space="preserve"> loanAmount &lt;= MAX_LOAN_AMOUNT;</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loanAmount++ ) {</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payment = loanAmount / divisor;</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90572" w:rsidRPr="00A835BD"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p w:rsidR="00690572"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w:t>
            </w:r>
          </w:p>
        </w:tc>
      </w:tr>
    </w:tbl>
    <w:p w:rsidR="00690572" w:rsidRPr="00B655FD"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690572" w:rsidRPr="00B655FD"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690572"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rPr>
      </w:pPr>
      <w:r w:rsidRPr="00805AB4">
        <w:rPr>
          <w:rFonts w:eastAsia="Times New Roman" w:cs="Times New Roman"/>
          <w:sz w:val="24"/>
          <w:szCs w:val="24"/>
        </w:rPr>
        <w:tab/>
        <w:t>Điều này cũng tương tự như các ví dụ trước về việc đặt một mảng tham khảo và con trỏ ở bên ngoài vong lặp. Kết quả đối với Java trong trường hợp này có thể so sánh với trường hợp tính toán trươc bảng theo cách tối ưu đầu tiên:</w:t>
      </w:r>
    </w:p>
    <w:p w:rsidR="00805AB4" w:rsidRPr="00805AB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023"/>
        <w:gridCol w:w="1556"/>
        <w:gridCol w:w="2133"/>
      </w:tblGrid>
      <w:tr w:rsidR="00690572" w:rsidRPr="00805AB4" w:rsidTr="00805AB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Time Savings</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Performance Ratio</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7.43</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0.24</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97%</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30:1</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1.69</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3:1</w:t>
            </w:r>
          </w:p>
        </w:tc>
      </w:tr>
    </w:tbl>
    <w:p w:rsidR="00690572" w:rsidRPr="00805AB4"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rPr>
      </w:pPr>
      <w:r w:rsidRPr="00805AB4">
        <w:rPr>
          <w:rFonts w:eastAsia="Times New Roman" w:cs="Times New Roman"/>
          <w:sz w:val="24"/>
          <w:szCs w:val="24"/>
        </w:rPr>
        <w:tab/>
        <w:t>Python đã được cải thiện ỏ đây, nhưng không trong cách tối ưu đầu tiên. Nhiều lúc khi một cách tối ưu không đưa ra kết quả mong muốn, một cách tối ưu tương tự sẽ cho ra kết quả</w:t>
      </w:r>
    </w:p>
    <w:p w:rsidR="00690572" w:rsidRPr="00805AB4"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rPr>
      </w:pPr>
      <w:r w:rsidRPr="00805AB4">
        <w:rPr>
          <w:rFonts w:eastAsia="Times New Roman" w:cs="Times New Roman"/>
          <w:sz w:val="24"/>
          <w:szCs w:val="24"/>
        </w:rPr>
        <w:t>Tối ưu chương trình bằng tính toán trước có vài dạng:</w:t>
      </w:r>
    </w:p>
    <w:p w:rsidR="00690572" w:rsidRPr="00805AB4" w:rsidRDefault="00690572" w:rsidP="000137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540"/>
        <w:contextualSpacing/>
        <w:jc w:val="left"/>
        <w:rPr>
          <w:rFonts w:ascii="Times New Roman" w:eastAsia="Times New Roman" w:hAnsi="Times New Roman"/>
          <w:sz w:val="24"/>
          <w:szCs w:val="24"/>
          <w:lang w:val="vi-VN"/>
        </w:rPr>
      </w:pPr>
      <w:bookmarkStart w:id="16" w:name="OLE_LINK1"/>
      <w:bookmarkStart w:id="17" w:name="OLE_LINK2"/>
      <w:r w:rsidRPr="00805AB4">
        <w:rPr>
          <w:rFonts w:ascii="Times New Roman" w:eastAsia="Times New Roman" w:hAnsi="Times New Roman"/>
          <w:sz w:val="24"/>
          <w:szCs w:val="24"/>
          <w:lang w:val="vi-VN"/>
        </w:rPr>
        <w:t>Tính toán trước kết quả trước khi chương trình thi hành</w:t>
      </w:r>
      <w:bookmarkEnd w:id="16"/>
      <w:bookmarkEnd w:id="17"/>
      <w:r w:rsidRPr="00805AB4">
        <w:rPr>
          <w:rFonts w:ascii="Times New Roman" w:eastAsia="Times New Roman" w:hAnsi="Times New Roman"/>
          <w:sz w:val="24"/>
          <w:szCs w:val="24"/>
          <w:lang w:val="vi-VN"/>
        </w:rPr>
        <w:t>, và rói buộc chúng vào hằng số được gán khi bên dịch</w:t>
      </w:r>
    </w:p>
    <w:p w:rsidR="00690572" w:rsidRPr="00805AB4" w:rsidRDefault="00690572" w:rsidP="000137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540"/>
        <w:contextualSpacing/>
        <w:jc w:val="left"/>
        <w:rPr>
          <w:rFonts w:ascii="Times New Roman" w:eastAsia="Times New Roman" w:hAnsi="Times New Roman"/>
          <w:sz w:val="24"/>
          <w:szCs w:val="24"/>
          <w:lang w:val="vi-VN"/>
        </w:rPr>
      </w:pPr>
      <w:r w:rsidRPr="00805AB4">
        <w:rPr>
          <w:rFonts w:ascii="Times New Roman" w:eastAsia="Times New Roman" w:hAnsi="Times New Roman"/>
          <w:sz w:val="24"/>
          <w:szCs w:val="24"/>
          <w:lang w:val="vi-VN"/>
        </w:rPr>
        <w:t>Tính toán trước kết quả trước khi chương trình thi hành, và mã hóa cứng chúng vào các biến , sử dụng khi đang chạy</w:t>
      </w:r>
    </w:p>
    <w:p w:rsidR="00690572" w:rsidRPr="00805AB4" w:rsidRDefault="00690572" w:rsidP="000137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540"/>
        <w:contextualSpacing/>
        <w:jc w:val="left"/>
        <w:rPr>
          <w:rFonts w:ascii="Times New Roman" w:eastAsia="Times New Roman" w:hAnsi="Times New Roman"/>
          <w:sz w:val="24"/>
          <w:szCs w:val="24"/>
          <w:lang w:val="vi-VN"/>
        </w:rPr>
      </w:pPr>
      <w:r w:rsidRPr="00805AB4">
        <w:rPr>
          <w:rFonts w:ascii="Times New Roman" w:eastAsia="Times New Roman" w:hAnsi="Times New Roman"/>
          <w:sz w:val="24"/>
          <w:szCs w:val="24"/>
          <w:lang w:val="vi-VN"/>
        </w:rPr>
        <w:t>Tính toán trước kết quả trước khi chương trình thi hành, đặt vào trong file được thi hành khi đang chạy</w:t>
      </w:r>
    </w:p>
    <w:p w:rsidR="00690572" w:rsidRPr="00805AB4" w:rsidRDefault="00690572" w:rsidP="000137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540"/>
        <w:contextualSpacing/>
        <w:jc w:val="left"/>
        <w:rPr>
          <w:rFonts w:ascii="Times New Roman" w:eastAsia="Times New Roman" w:hAnsi="Times New Roman"/>
          <w:sz w:val="24"/>
          <w:szCs w:val="24"/>
          <w:lang w:val="vi-VN"/>
        </w:rPr>
      </w:pPr>
      <w:r w:rsidRPr="00805AB4">
        <w:rPr>
          <w:rFonts w:ascii="Times New Roman" w:eastAsia="Times New Roman" w:hAnsi="Times New Roman"/>
          <w:sz w:val="24"/>
          <w:szCs w:val="24"/>
          <w:lang w:val="vi-VN"/>
        </w:rPr>
        <w:t>Tính kết quả một lần, lúc chương trình bắt đầu, và tham khảo chúng mọi lúc cần</w:t>
      </w:r>
    </w:p>
    <w:p w:rsidR="00690572" w:rsidRPr="00805AB4" w:rsidRDefault="00690572" w:rsidP="000137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540"/>
        <w:contextualSpacing/>
        <w:jc w:val="left"/>
        <w:rPr>
          <w:rFonts w:ascii="Times New Roman" w:eastAsia="Times New Roman" w:hAnsi="Times New Roman"/>
          <w:sz w:val="24"/>
          <w:szCs w:val="24"/>
          <w:lang w:val="vi-VN"/>
        </w:rPr>
      </w:pPr>
      <w:r w:rsidRPr="00805AB4">
        <w:rPr>
          <w:rFonts w:ascii="Times New Roman" w:eastAsia="Times New Roman" w:hAnsi="Times New Roman"/>
          <w:sz w:val="24"/>
          <w:szCs w:val="24"/>
          <w:lang w:val="vi-VN"/>
        </w:rPr>
        <w:t>Tính toán nhiều nhất có thể trước khi vong lặp bắt đầu,  tối thiểu các coong việc cần làm trong vòng lặp</w:t>
      </w:r>
    </w:p>
    <w:p w:rsidR="00690572" w:rsidRPr="00805AB4" w:rsidRDefault="00690572" w:rsidP="000137E2">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firstLine="540"/>
        <w:contextualSpacing/>
        <w:jc w:val="left"/>
        <w:rPr>
          <w:rFonts w:ascii="Times New Roman" w:eastAsia="Times New Roman" w:hAnsi="Times New Roman"/>
          <w:sz w:val="24"/>
          <w:szCs w:val="24"/>
          <w:lang w:val="vi-VN"/>
        </w:rPr>
      </w:pPr>
      <w:r w:rsidRPr="00805AB4">
        <w:rPr>
          <w:rFonts w:ascii="Times New Roman" w:eastAsia="Times New Roman" w:hAnsi="Times New Roman"/>
          <w:sz w:val="24"/>
          <w:szCs w:val="24"/>
          <w:lang w:val="vi-VN"/>
        </w:rPr>
        <w:t xml:space="preserve">Tính toán kết quả vào lần đầu tiên cần, lưu trữ chúng và ta có thể gọi chúng khi cần </w:t>
      </w:r>
    </w:p>
    <w:p w:rsidR="00690572" w:rsidRPr="00163651"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lang w:val="vi-VN"/>
        </w:rPr>
      </w:pPr>
    </w:p>
    <w:p w:rsidR="00805AB4" w:rsidRPr="00163651"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lang w:val="vi-VN"/>
        </w:rPr>
      </w:pPr>
    </w:p>
    <w:p w:rsidR="00805AB4" w:rsidRPr="00163651"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4"/>
          <w:szCs w:val="24"/>
          <w:lang w:val="vi-VN"/>
        </w:rPr>
      </w:pPr>
    </w:p>
    <w:p w:rsidR="00690572" w:rsidRPr="00163651"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b/>
          <w:sz w:val="24"/>
          <w:szCs w:val="24"/>
          <w:lang w:val="vi-VN"/>
        </w:rPr>
      </w:pPr>
      <w:r w:rsidRPr="00163651">
        <w:rPr>
          <w:rFonts w:eastAsia="Times New Roman" w:cs="Times New Roman"/>
          <w:b/>
          <w:sz w:val="24"/>
          <w:szCs w:val="24"/>
          <w:lang w:val="vi-VN"/>
        </w:rPr>
        <w:t>Loại bỏ biểu thức con</w:t>
      </w:r>
    </w:p>
    <w:p w:rsidR="00690572" w:rsidRPr="00163651"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b/>
          <w:sz w:val="24"/>
          <w:szCs w:val="24"/>
          <w:lang w:val="vi-VN"/>
        </w:rPr>
      </w:pPr>
    </w:p>
    <w:p w:rsidR="00690572" w:rsidRPr="00163651" w:rsidRDefault="00690572" w:rsidP="00805AB4">
      <w:pPr>
        <w:tabs>
          <w:tab w:val="left" w:pos="916"/>
          <w:tab w:val="left" w:pos="1832"/>
          <w:tab w:val="left" w:pos="2748"/>
        </w:tabs>
        <w:spacing w:line="240" w:lineRule="auto"/>
        <w:ind w:firstLine="540"/>
        <w:rPr>
          <w:rFonts w:eastAsia="Times New Roman" w:cs="Times New Roman"/>
          <w:sz w:val="24"/>
          <w:szCs w:val="24"/>
          <w:lang w:val="vi-VN"/>
        </w:rPr>
      </w:pPr>
      <w:r w:rsidRPr="00163651">
        <w:rPr>
          <w:rFonts w:eastAsia="Times New Roman" w:cs="Times New Roman"/>
          <w:sz w:val="24"/>
          <w:szCs w:val="24"/>
          <w:lang w:val="vi-VN"/>
        </w:rPr>
        <w:lastRenderedPageBreak/>
        <w:t>Nếu bạn có biểu thức tính toán lại nhiều lần, gán kết quả cho biến và sử dụng biến hơn là tính lại biểu thức. Ví dụ hàm tính cho vay có một biểu thức con phổ biến mà ta có thể loại bỏ:</w:t>
      </w:r>
    </w:p>
    <w:p w:rsidR="00805AB4" w:rsidRPr="00163651" w:rsidRDefault="00805AB4" w:rsidP="00805AB4">
      <w:pPr>
        <w:tabs>
          <w:tab w:val="left" w:pos="916"/>
          <w:tab w:val="left" w:pos="1832"/>
          <w:tab w:val="left" w:pos="2748"/>
        </w:tabs>
        <w:spacing w:line="240" w:lineRule="auto"/>
        <w:ind w:firstLine="540"/>
        <w:rPr>
          <w:rFonts w:eastAsia="Times New Roman" w:cs="Times New Roman"/>
          <w:sz w:val="24"/>
          <w:szCs w:val="24"/>
          <w:lang w:val="vi-VN"/>
        </w:rPr>
      </w:pPr>
    </w:p>
    <w:tbl>
      <w:tblPr>
        <w:tblStyle w:val="TableGrid"/>
        <w:tblW w:w="0" w:type="auto"/>
        <w:tblInd w:w="360" w:type="dxa"/>
        <w:tblLook w:val="04A0" w:firstRow="1" w:lastRow="0" w:firstColumn="1" w:lastColumn="0" w:noHBand="0" w:noVBand="1"/>
      </w:tblPr>
      <w:tblGrid>
        <w:gridCol w:w="8882"/>
      </w:tblGrid>
      <w:tr w:rsidR="00690572" w:rsidTr="00805AB4">
        <w:tc>
          <w:tcPr>
            <w:tcW w:w="8882" w:type="dxa"/>
          </w:tcPr>
          <w:p w:rsidR="00690572" w:rsidRPr="00832B24" w:rsidRDefault="00690572" w:rsidP="00805AB4">
            <w:pPr>
              <w:spacing w:before="100" w:beforeAutospacing="1" w:after="100" w:afterAutospacing="1"/>
              <w:jc w:val="left"/>
              <w:outlineLvl w:val="4"/>
              <w:rPr>
                <w:rFonts w:eastAsia="Times New Roman" w:cs="Times New Roman"/>
                <w:b/>
                <w:bCs w:val="0"/>
                <w:sz w:val="20"/>
                <w:szCs w:val="20"/>
              </w:rPr>
            </w:pPr>
            <w:r w:rsidRPr="00832B24">
              <w:rPr>
                <w:rFonts w:eastAsia="Times New Roman" w:cs="Times New Roman"/>
                <w:b/>
                <w:bCs w:val="0"/>
                <w:sz w:val="20"/>
                <w:szCs w:val="20"/>
              </w:rPr>
              <w:t>Java Example of a Common Subexpression</w:t>
            </w:r>
          </w:p>
          <w:p w:rsidR="00690572" w:rsidRPr="00832B2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payment = loanAmount / (</w:t>
            </w:r>
          </w:p>
          <w:p w:rsidR="00690572" w:rsidRPr="00832B24"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832B24">
              <w:rPr>
                <w:rFonts w:ascii="Courier New" w:eastAsia="Times New Roman" w:hAnsi="Courier New" w:cs="Courier New"/>
                <w:sz w:val="20"/>
                <w:szCs w:val="20"/>
              </w:rPr>
              <w:t xml:space="preserve">      ( 1.0 -- Math.pow( 1.0 + ( interestRate / 12.0 ), -mon</w:t>
            </w:r>
            <w:r w:rsidR="00805AB4">
              <w:rPr>
                <w:rFonts w:ascii="Courier New" w:eastAsia="Times New Roman" w:hAnsi="Courier New" w:cs="Courier New"/>
                <w:sz w:val="20"/>
                <w:szCs w:val="20"/>
              </w:rPr>
              <w:t>ths ) ) /</w:t>
            </w:r>
          </w:p>
          <w:p w:rsidR="00690572" w:rsidRPr="00832B2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 interestRate / 12.0 )</w:t>
            </w:r>
          </w:p>
          <w:p w:rsidR="00690572" w:rsidRPr="00805AB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w:t>
            </w:r>
          </w:p>
        </w:tc>
      </w:tr>
    </w:tbl>
    <w:p w:rsidR="00690572" w:rsidRPr="00B655FD" w:rsidRDefault="00690572" w:rsidP="00690572">
      <w:pPr>
        <w:tabs>
          <w:tab w:val="left" w:pos="916"/>
          <w:tab w:val="left" w:pos="1832"/>
          <w:tab w:val="left" w:pos="2748"/>
        </w:tabs>
        <w:spacing w:line="240" w:lineRule="auto"/>
        <w:ind w:left="360"/>
        <w:rPr>
          <w:rFonts w:asciiTheme="majorHAnsi" w:eastAsia="Times New Roman" w:hAnsiTheme="majorHAnsi" w:cstheme="majorHAnsi"/>
          <w:sz w:val="24"/>
          <w:szCs w:val="20"/>
        </w:rPr>
      </w:pPr>
    </w:p>
    <w:p w:rsidR="00690572" w:rsidRDefault="00690572" w:rsidP="00690572">
      <w:pPr>
        <w:tabs>
          <w:tab w:val="left" w:pos="916"/>
          <w:tab w:val="left" w:pos="1832"/>
          <w:tab w:val="left" w:pos="2748"/>
        </w:tabs>
        <w:spacing w:line="240" w:lineRule="auto"/>
        <w:ind w:left="360"/>
        <w:rPr>
          <w:rFonts w:asciiTheme="majorHAnsi" w:eastAsia="Times New Roman" w:hAnsiTheme="majorHAnsi" w:cstheme="majorHAnsi"/>
          <w:sz w:val="24"/>
          <w:szCs w:val="20"/>
        </w:rPr>
      </w:pPr>
      <w:r w:rsidRPr="00B655FD">
        <w:rPr>
          <w:rFonts w:asciiTheme="majorHAnsi" w:eastAsia="Times New Roman" w:hAnsiTheme="majorHAnsi" w:cstheme="majorHAnsi"/>
          <w:sz w:val="24"/>
          <w:szCs w:val="20"/>
        </w:rPr>
        <w:t xml:space="preserve">Trong ví dụ này, ban có thể gán interestRate/12.0 bằng một biến mà sau này tham chiếu hai lần chứ không phải tính biểu thức hai lần. Nếu đặt tên bến tốt, cách này tối ưu khả năng đọc và khả năng thi hành cùng lúc. </w:t>
      </w:r>
      <w:r>
        <w:rPr>
          <w:rFonts w:asciiTheme="majorHAnsi" w:eastAsia="Times New Roman" w:hAnsiTheme="majorHAnsi" w:cstheme="majorHAnsi"/>
          <w:sz w:val="24"/>
          <w:szCs w:val="20"/>
        </w:rPr>
        <w:t>Dưới đây là đoạn mã:</w:t>
      </w:r>
    </w:p>
    <w:p w:rsidR="00805AB4" w:rsidRDefault="00805AB4" w:rsidP="00690572">
      <w:pPr>
        <w:tabs>
          <w:tab w:val="left" w:pos="916"/>
          <w:tab w:val="left" w:pos="1832"/>
          <w:tab w:val="left" w:pos="2748"/>
        </w:tabs>
        <w:spacing w:line="240" w:lineRule="auto"/>
        <w:ind w:left="360"/>
        <w:rPr>
          <w:rFonts w:asciiTheme="majorHAnsi" w:eastAsia="Times New Roman" w:hAnsiTheme="majorHAnsi" w:cstheme="majorHAnsi"/>
          <w:sz w:val="24"/>
          <w:szCs w:val="20"/>
        </w:rPr>
      </w:pPr>
    </w:p>
    <w:tbl>
      <w:tblPr>
        <w:tblStyle w:val="TableGrid"/>
        <w:tblW w:w="0" w:type="auto"/>
        <w:tblLook w:val="04A0" w:firstRow="1" w:lastRow="0" w:firstColumn="1" w:lastColumn="0" w:noHBand="0" w:noVBand="1"/>
      </w:tblPr>
      <w:tblGrid>
        <w:gridCol w:w="9242"/>
      </w:tblGrid>
      <w:tr w:rsidR="00690572" w:rsidTr="00805AB4">
        <w:tc>
          <w:tcPr>
            <w:tcW w:w="9242" w:type="dxa"/>
          </w:tcPr>
          <w:p w:rsidR="00690572" w:rsidRPr="00832B24" w:rsidRDefault="00690572" w:rsidP="00805AB4">
            <w:pPr>
              <w:spacing w:before="100" w:beforeAutospacing="1" w:after="100" w:afterAutospacing="1"/>
              <w:jc w:val="left"/>
              <w:outlineLvl w:val="4"/>
              <w:rPr>
                <w:rFonts w:eastAsia="Times New Roman" w:cs="Times New Roman"/>
                <w:b/>
                <w:bCs w:val="0"/>
                <w:sz w:val="20"/>
                <w:szCs w:val="20"/>
              </w:rPr>
            </w:pPr>
            <w:r w:rsidRPr="00832B24">
              <w:rPr>
                <w:rFonts w:eastAsia="Times New Roman" w:cs="Times New Roman"/>
                <w:b/>
                <w:bCs w:val="0"/>
                <w:sz w:val="20"/>
                <w:szCs w:val="20"/>
              </w:rPr>
              <w:t>Java Example of Eliminating a Common Subexpression</w:t>
            </w:r>
          </w:p>
          <w:p w:rsidR="00690572" w:rsidRPr="00832B24"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832B24">
              <w:rPr>
                <w:rFonts w:ascii="Courier New" w:eastAsia="Times New Roman" w:hAnsi="Courier New" w:cs="Courier New"/>
                <w:sz w:val="20"/>
                <w:szCs w:val="20"/>
              </w:rPr>
              <w:t>monthly</w:t>
            </w:r>
            <w:r w:rsidR="00805AB4">
              <w:rPr>
                <w:rFonts w:ascii="Courier New" w:eastAsia="Times New Roman" w:hAnsi="Courier New" w:cs="Courier New"/>
                <w:sz w:val="20"/>
                <w:szCs w:val="20"/>
              </w:rPr>
              <w:t>Interest = interestRate / 12.0;</w:t>
            </w:r>
          </w:p>
          <w:p w:rsidR="00690572" w:rsidRPr="00832B2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payment = loanAmount / (</w:t>
            </w:r>
          </w:p>
          <w:p w:rsidR="00690572" w:rsidRPr="00832B24"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832B24">
              <w:rPr>
                <w:rFonts w:ascii="Courier New" w:eastAsia="Times New Roman" w:hAnsi="Courier New" w:cs="Courier New"/>
                <w:sz w:val="20"/>
                <w:szCs w:val="20"/>
              </w:rPr>
              <w:t xml:space="preserve">      ( 1.0 -- Math.pow( 1.0 +</w:t>
            </w:r>
            <w:r w:rsidR="00805AB4">
              <w:rPr>
                <w:rFonts w:ascii="Courier New" w:eastAsia="Times New Roman" w:hAnsi="Courier New" w:cs="Courier New"/>
                <w:sz w:val="20"/>
                <w:szCs w:val="20"/>
              </w:rPr>
              <w:t xml:space="preserve"> monthlyInterest, -months ) ) /</w:t>
            </w:r>
          </w:p>
          <w:p w:rsidR="00690572" w:rsidRPr="00832B24" w:rsidRDefault="00805AB4"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Pr>
                <w:rFonts w:ascii="Courier New" w:eastAsia="Times New Roman" w:hAnsi="Courier New" w:cs="Courier New"/>
                <w:sz w:val="20"/>
                <w:szCs w:val="20"/>
              </w:rPr>
              <w:t xml:space="preserve">      monthlyInterest</w:t>
            </w:r>
          </w:p>
          <w:p w:rsidR="00690572" w:rsidRDefault="00690572" w:rsidP="00805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rPr>
            </w:pPr>
            <w:r w:rsidRPr="00832B24">
              <w:rPr>
                <w:rFonts w:ascii="Courier New" w:eastAsia="Times New Roman" w:hAnsi="Courier New" w:cs="Courier New"/>
                <w:sz w:val="20"/>
                <w:szCs w:val="20"/>
              </w:rPr>
              <w:t xml:space="preserve">   );</w:t>
            </w:r>
          </w:p>
        </w:tc>
      </w:tr>
    </w:tbl>
    <w:p w:rsidR="00690572" w:rsidRPr="00FE5617" w:rsidRDefault="00690572" w:rsidP="00690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rsidR="00690572" w:rsidRDefault="00805AB4" w:rsidP="00805AB4">
      <w:pPr>
        <w:tabs>
          <w:tab w:val="left" w:pos="916"/>
          <w:tab w:val="left" w:pos="1832"/>
          <w:tab w:val="left" w:pos="2748"/>
        </w:tabs>
        <w:spacing w:line="240" w:lineRule="auto"/>
        <w:ind w:firstLine="540"/>
        <w:rPr>
          <w:rFonts w:eastAsia="Times New Roman" w:cs="Times New Roman"/>
          <w:sz w:val="24"/>
          <w:szCs w:val="20"/>
        </w:rPr>
      </w:pPr>
      <w:r w:rsidRPr="00805AB4">
        <w:rPr>
          <w:rFonts w:eastAsia="Times New Roman" w:cs="Times New Roman"/>
          <w:sz w:val="24"/>
          <w:szCs w:val="20"/>
        </w:rPr>
        <w:t>Tiết kiệm</w:t>
      </w:r>
      <w:r w:rsidR="00690572" w:rsidRPr="00805AB4">
        <w:rPr>
          <w:rFonts w:eastAsia="Times New Roman" w:cs="Times New Roman"/>
          <w:sz w:val="24"/>
          <w:szCs w:val="20"/>
        </w:rPr>
        <w:t xml:space="preserve"> trong trường hợp này chưa có hiệu quả cao lắm:</w:t>
      </w:r>
    </w:p>
    <w:p w:rsidR="00805AB4" w:rsidRPr="00805AB4" w:rsidRDefault="00805AB4" w:rsidP="00805AB4">
      <w:pPr>
        <w:tabs>
          <w:tab w:val="left" w:pos="916"/>
          <w:tab w:val="left" w:pos="1832"/>
          <w:tab w:val="left" w:pos="2748"/>
        </w:tabs>
        <w:spacing w:line="240" w:lineRule="auto"/>
        <w:ind w:firstLine="540"/>
        <w:rPr>
          <w:rFonts w:eastAsia="Times New Roman" w:cs="Times New Roman"/>
          <w:sz w:val="24"/>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605"/>
        <w:gridCol w:w="2023"/>
        <w:gridCol w:w="1556"/>
      </w:tblGrid>
      <w:tr w:rsidR="00690572" w:rsidRPr="00805AB4" w:rsidTr="00805AB4">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Straight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Code-Tuned Time</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b/>
                <w:bCs/>
                <w:sz w:val="24"/>
                <w:szCs w:val="24"/>
              </w:rPr>
            </w:pPr>
            <w:r w:rsidRPr="00805AB4">
              <w:rPr>
                <w:rFonts w:eastAsia="Times New Roman" w:cs="Times New Roman"/>
                <w:b/>
                <w:bCs/>
                <w:sz w:val="24"/>
                <w:szCs w:val="24"/>
              </w:rPr>
              <w:t>Time Savings</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2.94</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2.83</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4%</w:t>
            </w:r>
          </w:p>
        </w:tc>
      </w:tr>
      <w:tr w:rsidR="00690572" w:rsidRPr="00805AB4" w:rsidTr="00805AB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0"/>
              <w:rPr>
                <w:rFonts w:eastAsia="Times New Roman" w:cs="Times New Roman"/>
                <w:sz w:val="24"/>
                <w:szCs w:val="24"/>
              </w:rPr>
            </w:pPr>
            <w:r w:rsidRPr="00805AB4">
              <w:rPr>
                <w:rFonts w:eastAsia="Times New Roman" w:cs="Times New Roman"/>
                <w:sz w:val="24"/>
                <w:szCs w:val="24"/>
              </w:rPr>
              <w:t>Python</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3.91</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3.94</w:t>
            </w:r>
          </w:p>
        </w:tc>
        <w:tc>
          <w:tcPr>
            <w:tcW w:w="0" w:type="auto"/>
            <w:tcBorders>
              <w:top w:val="outset" w:sz="6" w:space="0" w:color="auto"/>
              <w:left w:val="outset" w:sz="6" w:space="0" w:color="auto"/>
              <w:bottom w:val="outset" w:sz="6" w:space="0" w:color="auto"/>
              <w:right w:val="outset" w:sz="6" w:space="0" w:color="auto"/>
            </w:tcBorders>
            <w:hideMark/>
          </w:tcPr>
          <w:p w:rsidR="00690572" w:rsidRPr="00805AB4" w:rsidRDefault="00690572" w:rsidP="00805AB4">
            <w:pPr>
              <w:spacing w:before="100" w:beforeAutospacing="1" w:after="100" w:afterAutospacing="1" w:line="240" w:lineRule="auto"/>
              <w:ind w:firstLine="540"/>
              <w:rPr>
                <w:rFonts w:eastAsia="Times New Roman" w:cs="Times New Roman"/>
                <w:sz w:val="24"/>
                <w:szCs w:val="24"/>
              </w:rPr>
            </w:pPr>
            <w:r w:rsidRPr="00805AB4">
              <w:rPr>
                <w:rFonts w:eastAsia="Times New Roman" w:cs="Times New Roman"/>
                <w:sz w:val="24"/>
                <w:szCs w:val="24"/>
              </w:rPr>
              <w:t>-1%</w:t>
            </w:r>
          </w:p>
        </w:tc>
      </w:tr>
    </w:tbl>
    <w:p w:rsidR="00690572" w:rsidRPr="00805AB4" w:rsidRDefault="00690572" w:rsidP="00805AB4">
      <w:pPr>
        <w:tabs>
          <w:tab w:val="left" w:pos="916"/>
          <w:tab w:val="left" w:pos="1832"/>
          <w:tab w:val="left" w:pos="2748"/>
        </w:tabs>
        <w:spacing w:line="240" w:lineRule="auto"/>
        <w:ind w:firstLine="540"/>
        <w:rPr>
          <w:rFonts w:eastAsia="Times New Roman" w:cs="Times New Roman"/>
          <w:sz w:val="24"/>
          <w:szCs w:val="20"/>
        </w:rPr>
      </w:pPr>
    </w:p>
    <w:p w:rsidR="00690572" w:rsidRDefault="00690572" w:rsidP="0044072C">
      <w:pPr>
        <w:tabs>
          <w:tab w:val="left" w:pos="916"/>
          <w:tab w:val="left" w:pos="1832"/>
          <w:tab w:val="left" w:pos="2748"/>
        </w:tabs>
        <w:spacing w:line="240" w:lineRule="auto"/>
        <w:ind w:firstLine="540"/>
        <w:rPr>
          <w:rFonts w:eastAsia="Times New Roman" w:cs="Times New Roman"/>
          <w:sz w:val="24"/>
          <w:szCs w:val="20"/>
        </w:rPr>
      </w:pPr>
      <w:r w:rsidRPr="00805AB4">
        <w:rPr>
          <w:rFonts w:eastAsia="Times New Roman" w:cs="Times New Roman"/>
          <w:sz w:val="24"/>
          <w:szCs w:val="20"/>
        </w:rPr>
        <w:t>Có vẻ như xuất hiên chương trình Math.pow() là tốn kém và làm lu mờ các khoản tiết kiệm từ loại bỏ biểu thức con. Hoặc biểu thức con đã bị loại bỏ bởi trình biên dịch. Nếu biểu thức con là một phần chi phí lớn của biểu thức, hoặc trình dịch tối ư chưa tôt, cách tối ưu này có thể tác động nhiều hơn</w:t>
      </w:r>
      <w:r w:rsidR="00805AB4">
        <w:rPr>
          <w:rFonts w:eastAsia="Times New Roman" w:cs="Times New Roman"/>
          <w:sz w:val="24"/>
          <w:szCs w:val="20"/>
        </w:rPr>
        <w:t>.</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0"/>
        </w:rPr>
      </w:pPr>
    </w:p>
    <w:p w:rsidR="00690572" w:rsidRPr="00450DEB" w:rsidRDefault="00690572" w:rsidP="00F4253C">
      <w:pPr>
        <w:rPr>
          <w:b/>
          <w:sz w:val="24"/>
          <w:szCs w:val="24"/>
        </w:rPr>
      </w:pPr>
    </w:p>
    <w:p w:rsidR="00F4253C" w:rsidRDefault="0044072C" w:rsidP="000137E2">
      <w:pPr>
        <w:pStyle w:val="ListParagraph"/>
        <w:numPr>
          <w:ilvl w:val="0"/>
          <w:numId w:val="5"/>
        </w:numPr>
        <w:spacing w:before="0" w:after="160" w:line="259" w:lineRule="auto"/>
        <w:contextualSpacing/>
        <w:jc w:val="left"/>
        <w:outlineLvl w:val="1"/>
        <w:rPr>
          <w:b/>
          <w:sz w:val="28"/>
          <w:szCs w:val="28"/>
        </w:rPr>
      </w:pPr>
      <w:bookmarkStart w:id="18" w:name="_Toc4479189"/>
      <w:r>
        <w:rPr>
          <w:b/>
          <w:sz w:val="28"/>
          <w:szCs w:val="28"/>
        </w:rPr>
        <w:t>Hi</w:t>
      </w:r>
      <w:r w:rsidRPr="0044072C">
        <w:rPr>
          <w:b/>
          <w:sz w:val="28"/>
          <w:szCs w:val="28"/>
        </w:rPr>
        <w:t>ệu</w:t>
      </w:r>
      <w:r>
        <w:rPr>
          <w:b/>
          <w:sz w:val="28"/>
          <w:szCs w:val="28"/>
        </w:rPr>
        <w:t xml:space="preserve"> ch</w:t>
      </w:r>
      <w:r w:rsidRPr="0044072C">
        <w:rPr>
          <w:b/>
          <w:sz w:val="28"/>
          <w:szCs w:val="28"/>
        </w:rPr>
        <w:t>ỉnh</w:t>
      </w:r>
      <w:r w:rsidR="00F4253C">
        <w:rPr>
          <w:b/>
          <w:sz w:val="28"/>
          <w:szCs w:val="28"/>
        </w:rPr>
        <w:t>ch</w:t>
      </w:r>
      <w:r w:rsidR="00F4253C" w:rsidRPr="00D72EA0">
        <w:rPr>
          <w:b/>
          <w:sz w:val="28"/>
          <w:szCs w:val="28"/>
        </w:rPr>
        <w:t>ươ</w:t>
      </w:r>
      <w:r w:rsidR="00F4253C">
        <w:rPr>
          <w:b/>
          <w:sz w:val="28"/>
          <w:szCs w:val="28"/>
        </w:rPr>
        <w:t>ng tr</w:t>
      </w:r>
      <w:r w:rsidR="00F4253C" w:rsidRPr="00D72EA0">
        <w:rPr>
          <w:b/>
          <w:sz w:val="28"/>
          <w:szCs w:val="28"/>
        </w:rPr>
        <w:t>ình</w:t>
      </w:r>
      <w:r w:rsidR="00F4253C">
        <w:rPr>
          <w:b/>
          <w:sz w:val="28"/>
          <w:szCs w:val="28"/>
        </w:rPr>
        <w:t xml:space="preserve"> con</w:t>
      </w:r>
      <w:bookmarkEnd w:id="18"/>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 xml:space="preserve">Một trong những công cụ manh mẽ nhất trong hiệu chỉnh code là cách phân tích chương trình con . Một chương trình con nhỏ và tốt sẽ tieets kiệm bộ nhơ vì chúng làm việc ở nhiều </w:t>
      </w:r>
      <w:r w:rsidRPr="0044072C">
        <w:rPr>
          <w:rFonts w:eastAsia="Times New Roman" w:cs="Times New Roman"/>
          <w:sz w:val="24"/>
          <w:szCs w:val="24"/>
        </w:rPr>
        <w:lastRenderedPageBreak/>
        <w:t>nơi. Chúng làm chương trình dễ tối ưu hóa vì bạn có thể cấu trúc lại mã trong một chương trình con và do đó phát triển tất cả các chương trình gọi nó. Chương trình con nhỏ là dễ dàng sửa lại trong một ngôn ngữ cấp thấp. Chương trihf con dài, phức tạp khó có thể tự hiểu,và với ngôn ngữ thấp như hợp ngữ, là không thể</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b/>
          <w:sz w:val="24"/>
          <w:szCs w:val="24"/>
        </w:rPr>
      </w:pPr>
      <w:r w:rsidRPr="0044072C">
        <w:rPr>
          <w:rFonts w:eastAsia="Times New Roman" w:cs="Times New Roman"/>
          <w:b/>
          <w:sz w:val="24"/>
          <w:szCs w:val="24"/>
        </w:rPr>
        <w:t>Viết lại chương trình con inline</w:t>
      </w:r>
    </w:p>
    <w:p w:rsidR="0044072C" w:rsidRPr="0044072C" w:rsidRDefault="0044072C" w:rsidP="0044072C">
      <w:pPr>
        <w:tabs>
          <w:tab w:val="left" w:pos="916"/>
          <w:tab w:val="left" w:pos="1832"/>
          <w:tab w:val="left" w:pos="2748"/>
        </w:tabs>
        <w:spacing w:line="240" w:lineRule="auto"/>
        <w:ind w:firstLine="540"/>
        <w:rPr>
          <w:rFonts w:eastAsia="Times New Roman" w:cs="Times New Roman"/>
          <w:b/>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Trong những buổi đầu lập trình máy tính, vài máy đặt lệnh cấm gọi chương trình con. Một cuộc gọi đến chương trình con làm hệ điều hành phải hóan đổi các chương trình, hoán đổi thư mục các chương trình con, hoán đổi các chương trình con riêng biệt, thưc hiên chương trình, hoán đổi chương trình con và lợi gọi vào vị trí cũ. Tấy cả các hoán đổi này đều tốn tài nguyên và làm chương trình chậm</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Các máy tính hiện đại có cách làm giảm chi phsi gọi chương trình con, đây là kết qảu việc đặt chương trình con bằng inline:</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tbl>
      <w:tblPr>
        <w:tblW w:w="0" w:type="auto"/>
        <w:tblCellSpacing w:w="0" w:type="dxa"/>
        <w:tblInd w:w="1109"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578"/>
        <w:gridCol w:w="1979"/>
        <w:gridCol w:w="1556"/>
      </w:tblGrid>
      <w:tr w:rsidR="0044072C" w:rsidRPr="0044072C" w:rsidTr="0044072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bookmarkStart w:id="19" w:name="_Hlk451075027"/>
            <w:r w:rsidRPr="0044072C">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r w:rsidRPr="0044072C">
              <w:rPr>
                <w:rFonts w:eastAsia="Times New Roman" w:cs="Times New Roman"/>
                <w:b/>
                <w:bCs/>
                <w:sz w:val="24"/>
                <w:szCs w:val="24"/>
              </w:rPr>
              <w:t>Routine Time</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r w:rsidRPr="0044072C">
              <w:rPr>
                <w:rFonts w:eastAsia="Times New Roman" w:cs="Times New Roman"/>
                <w:b/>
                <w:bCs/>
                <w:sz w:val="24"/>
                <w:szCs w:val="24"/>
              </w:rPr>
              <w:t>Inline-Code Time</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r w:rsidRPr="0044072C">
              <w:rPr>
                <w:rFonts w:eastAsia="Times New Roman" w:cs="Times New Roman"/>
                <w:b/>
                <w:bCs/>
                <w:sz w:val="24"/>
                <w:szCs w:val="24"/>
              </w:rPr>
              <w:t>Time Savings</w:t>
            </w:r>
          </w:p>
        </w:tc>
      </w:tr>
      <w:tr w:rsidR="0044072C" w:rsidRPr="0044072C" w:rsidTr="0044072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sz w:val="24"/>
                <w:szCs w:val="24"/>
              </w:rPr>
            </w:pPr>
            <w:r w:rsidRPr="0044072C">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0.471</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0.431</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8%</w:t>
            </w:r>
          </w:p>
        </w:tc>
      </w:tr>
      <w:tr w:rsidR="0044072C" w:rsidRPr="0044072C" w:rsidTr="0044072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sz w:val="24"/>
                <w:szCs w:val="24"/>
              </w:rPr>
            </w:pPr>
            <w:r w:rsidRPr="0044072C">
              <w:rPr>
                <w:rFonts w:eastAsia="Times New Roman" w:cs="Times New Roman"/>
                <w:sz w:val="24"/>
                <w:szCs w:val="24"/>
              </w:rPr>
              <w:t>Java</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13.1</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14.4</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-10%</w:t>
            </w:r>
          </w:p>
        </w:tc>
      </w:tr>
      <w:bookmarkEnd w:id="19"/>
    </w:tbl>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Vài trường hợp, bạn cần tiết kiệm vài nano giây bằng cách đưa trực tiếp chương trình con vào chương trình bằng các sử dugj hàm inline trong C++. Nếu bạn làm việc trên ngôn ngữ không có inline, nhưng có tiền xử lí macro, bạn có thể sử dụng macro để đưa mã vào, chuyển ra vào khi cần thiết. Nhưng với các máy tính hiện đại hầu như không cấm gọi các chương trình con. Như bạn thấy, bạn có thể làm giả hiệu suất bằng các sử dụng inline để tối ưu hóa.</w:t>
      </w:r>
    </w:p>
    <w:p w:rsidR="0044072C" w:rsidRPr="0044072C" w:rsidRDefault="0044072C" w:rsidP="0044072C">
      <w:pPr>
        <w:ind w:firstLine="0"/>
        <w:rPr>
          <w:b/>
          <w:sz w:val="28"/>
          <w:szCs w:val="28"/>
        </w:rPr>
      </w:pPr>
    </w:p>
    <w:p w:rsidR="00F4253C" w:rsidRPr="00F77A50" w:rsidRDefault="00F4253C" w:rsidP="000137E2">
      <w:pPr>
        <w:pStyle w:val="ListParagraph"/>
        <w:numPr>
          <w:ilvl w:val="0"/>
          <w:numId w:val="5"/>
        </w:numPr>
        <w:spacing w:before="0" w:after="160" w:line="259" w:lineRule="auto"/>
        <w:contextualSpacing/>
        <w:jc w:val="left"/>
        <w:outlineLvl w:val="1"/>
        <w:rPr>
          <w:b/>
          <w:sz w:val="28"/>
          <w:szCs w:val="28"/>
        </w:rPr>
      </w:pPr>
      <w:bookmarkStart w:id="20" w:name="_Toc4479190"/>
      <w:r w:rsidRPr="00F77A50">
        <w:rPr>
          <w:b/>
          <w:sz w:val="28"/>
          <w:szCs w:val="28"/>
        </w:rPr>
        <w:t>Chuyển sang hợp ngữ</w:t>
      </w:r>
      <w:bookmarkEnd w:id="20"/>
    </w:p>
    <w:p w:rsidR="0044072C" w:rsidRPr="0044072C" w:rsidRDefault="0044072C" w:rsidP="0044072C">
      <w:pPr>
        <w:tabs>
          <w:tab w:val="left" w:pos="916"/>
          <w:tab w:val="left" w:pos="1832"/>
          <w:tab w:val="left" w:pos="2748"/>
        </w:tabs>
        <w:spacing w:line="240" w:lineRule="auto"/>
        <w:ind w:firstLine="540"/>
        <w:rPr>
          <w:rFonts w:eastAsia="Times New Roman" w:cs="Times New Roman"/>
          <w:kern w:val="0"/>
          <w:sz w:val="24"/>
          <w:szCs w:val="24"/>
          <w:lang w:eastAsia="ja-JP" w:bidi="ar-SA"/>
        </w:rPr>
      </w:pPr>
      <w:r w:rsidRPr="0044072C">
        <w:rPr>
          <w:rFonts w:eastAsia="Times New Roman" w:cs="Times New Roman"/>
          <w:sz w:val="24"/>
          <w:szCs w:val="24"/>
        </w:rPr>
        <w:t>Kiến thức thông thường không nên để lại những thứ không được nhắc đến, là lơi khuyên khi thi hành gặp trở ngai, bạn nên viết lại code theo hợp ngữ. Viết lại mã trong hợp ngữ đồng thời tăng cả tốc độ và kích thước mã. Dưới đây là cách tiếp cận điển hình đẻ tối ưu hóa bằng hợp ngữ:</w:t>
      </w:r>
    </w:p>
    <w:p w:rsidR="0044072C" w:rsidRPr="0044072C" w:rsidRDefault="0044072C" w:rsidP="000137E2">
      <w:pPr>
        <w:pStyle w:val="ListParagraph"/>
        <w:numPr>
          <w:ilvl w:val="0"/>
          <w:numId w:val="9"/>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bookmarkStart w:id="21" w:name="OLE_LINK58"/>
      <w:r w:rsidRPr="0044072C">
        <w:rPr>
          <w:rFonts w:ascii="Times New Roman" w:eastAsia="Times New Roman" w:hAnsi="Times New Roman"/>
          <w:sz w:val="24"/>
          <w:szCs w:val="24"/>
        </w:rPr>
        <w:t>Viết toàn bộ chương trình bằng ngôn ngữ bậc cao</w:t>
      </w:r>
    </w:p>
    <w:p w:rsidR="0044072C" w:rsidRPr="0044072C" w:rsidRDefault="0044072C" w:rsidP="000137E2">
      <w:pPr>
        <w:pStyle w:val="ListParagraph"/>
        <w:numPr>
          <w:ilvl w:val="0"/>
          <w:numId w:val="9"/>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Kiểm thử toàn bộ ứng dụng đảm bảo luôn chạy đúng</w:t>
      </w:r>
    </w:p>
    <w:p w:rsidR="0044072C" w:rsidRPr="0044072C" w:rsidRDefault="0044072C" w:rsidP="000137E2">
      <w:pPr>
        <w:pStyle w:val="ListParagraph"/>
        <w:numPr>
          <w:ilvl w:val="0"/>
          <w:numId w:val="9"/>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Nếu cần tăng hiệu suất sau đó, kiểm tra thông tin ứng dụng để xác định những điêm nóng. Thương thì 5% chương trình thường tốn 50% thời gian chay, bạn có thể xác định những mảnh nhỏ của chương trình là điểm nóng</w:t>
      </w:r>
    </w:p>
    <w:p w:rsidR="0044072C" w:rsidRPr="0044072C" w:rsidRDefault="0044072C" w:rsidP="000137E2">
      <w:pPr>
        <w:pStyle w:val="ListParagraph"/>
        <w:numPr>
          <w:ilvl w:val="0"/>
          <w:numId w:val="9"/>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Viết lại vài mảnh nhỏ thành hợp ngữ</w:t>
      </w:r>
    </w:p>
    <w:bookmarkEnd w:id="21"/>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Cho dù bạn đi theo con đường này hay không dựa vào bạn có thoải mái với hợp ngx hay không, hợp ngữ phù hợp với vấn đề như thế nào và độ tuyệt vọng.</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 xml:space="preserve">Tôi có sự khẳng định này đầu tiên với chương trình DES ở vài chương trước. Tôi cố </w:t>
      </w:r>
      <w:r w:rsidRPr="0044072C">
        <w:rPr>
          <w:rFonts w:eastAsia="Times New Roman" w:cs="Times New Roman"/>
          <w:sz w:val="24"/>
          <w:szCs w:val="24"/>
        </w:rPr>
        <w:lastRenderedPageBreak/>
        <w:t>gắng tối ưu theo mọi cách từng nghe nhưng chươn trnhf vẫn chạy chậm bằng một nửa so với đích. Viết lại một phần chương trình bằng hợp ngữ là lựa chon duy nhất còn lại. Là người mới học hợp n gữ, tât cả nhưng gì tôi có thể làm là chuyển thẳng từ ngôn ngữ bậc cao sang hợp ngữ. Nhưng tôi đã cải thiện được 50%, dù ở mức thô sơ</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Giả sư bạn có đoạn mã chuyển dãy nhị phân thành phần tử trong ASCII, đây là đoạn mã delphi:</w:t>
      </w:r>
    </w:p>
    <w:p w:rsidR="0044072C" w:rsidRDefault="0044072C" w:rsidP="0044072C">
      <w:pPr>
        <w:tabs>
          <w:tab w:val="left" w:pos="916"/>
          <w:tab w:val="left" w:pos="1832"/>
          <w:tab w:val="left" w:pos="2748"/>
        </w:tabs>
        <w:spacing w:line="240" w:lineRule="auto"/>
        <w:ind w:left="720"/>
        <w:rPr>
          <w:rFonts w:asciiTheme="majorHAnsi" w:eastAsia="Times New Roman" w:hAnsiTheme="majorHAnsi" w:cstheme="majorHAnsi"/>
          <w:sz w:val="24"/>
          <w:szCs w:val="24"/>
        </w:rPr>
      </w:pPr>
    </w:p>
    <w:tbl>
      <w:tblPr>
        <w:tblStyle w:val="TableGrid"/>
        <w:tblW w:w="0" w:type="auto"/>
        <w:tblLook w:val="04A0" w:firstRow="1" w:lastRow="0" w:firstColumn="1" w:lastColumn="0" w:noHBand="0" w:noVBand="1"/>
      </w:tblPr>
      <w:tblGrid>
        <w:gridCol w:w="9242"/>
      </w:tblGrid>
      <w:tr w:rsidR="0044072C" w:rsidTr="0044072C">
        <w:tc>
          <w:tcPr>
            <w:tcW w:w="9242" w:type="dxa"/>
            <w:tcBorders>
              <w:top w:val="single" w:sz="4" w:space="0" w:color="auto"/>
              <w:left w:val="single" w:sz="4" w:space="0" w:color="auto"/>
              <w:bottom w:val="single" w:sz="4" w:space="0" w:color="auto"/>
              <w:right w:val="single" w:sz="4" w:space="0" w:color="auto"/>
            </w:tcBorders>
          </w:tcPr>
          <w:p w:rsidR="0044072C" w:rsidRDefault="0044072C" w:rsidP="0044072C">
            <w:pPr>
              <w:spacing w:before="100" w:beforeAutospacing="1" w:after="100" w:afterAutospacing="1" w:line="240" w:lineRule="auto"/>
              <w:jc w:val="left"/>
              <w:outlineLvl w:val="4"/>
              <w:rPr>
                <w:rFonts w:eastAsia="Times New Roman" w:cs="Times New Roman"/>
                <w:b/>
                <w:sz w:val="20"/>
                <w:szCs w:val="20"/>
                <w:lang w:eastAsia="en-US"/>
              </w:rPr>
            </w:pPr>
            <w:r>
              <w:rPr>
                <w:rFonts w:eastAsia="Times New Roman" w:cs="Times New Roman"/>
                <w:b/>
                <w:bCs w:val="0"/>
                <w:sz w:val="20"/>
                <w:szCs w:val="20"/>
                <w:lang w:eastAsia="en-US"/>
              </w:rPr>
              <w:t>Delphi Example of Code That's Better Suited to Assembler</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bCs w:val="0"/>
                <w:sz w:val="20"/>
                <w:szCs w:val="20"/>
                <w:lang w:eastAsia="en-US"/>
              </w:rPr>
            </w:pPr>
            <w:r>
              <w:rPr>
                <w:rFonts w:ascii="Courier New" w:eastAsia="Times New Roman" w:hAnsi="Courier New" w:cs="Courier New"/>
                <w:sz w:val="20"/>
                <w:szCs w:val="20"/>
                <w:lang w:eastAsia="en-US"/>
              </w:rPr>
              <w:t>procedure HexExpand(</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var source: ByteArray;</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var target: WordArray;</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byteCount: word</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var</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index: integer;</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lowerByte: byte;</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upperByte: byte;</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targetIndex: integer;</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begin</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targetIndex := 1;</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for index := 1 to byteCount do begin</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target[ targetIndex ] := ( (source[ index ] and $F0) shr 4 ) + $41;</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target[ targetIndex+1 ] := (source[ index ] and $0f) + $41;</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targetIndex := targetIndex + 2;</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end;</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end;</w:t>
            </w:r>
          </w:p>
          <w:p w:rsid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sz w:val="20"/>
                <w:szCs w:val="20"/>
                <w:lang w:eastAsia="en-US"/>
              </w:rPr>
            </w:pPr>
          </w:p>
        </w:tc>
      </w:tr>
    </w:tbl>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540"/>
        <w:rPr>
          <w:rFonts w:eastAsia="Times New Roman" w:cs="Times New Roman"/>
          <w:sz w:val="20"/>
          <w:szCs w:val="20"/>
          <w:lang w:val="vi-VN" w:eastAsia="ja-JP"/>
        </w:rPr>
      </w:pPr>
    </w:p>
    <w:p w:rsid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163651">
        <w:rPr>
          <w:rFonts w:eastAsia="Times New Roman" w:cs="Times New Roman"/>
          <w:sz w:val="24"/>
          <w:szCs w:val="24"/>
          <w:lang w:val="vi-VN"/>
        </w:rPr>
        <w:t xml:space="preserve">Mặc dù khó thấy những điểm béo trong đoạn mã, nó chưa rất nhiều thao tác bit, vốn không phải điểm mạnh của Delphi. Thao tác bit là sở trường của hợp ngữ, vì vậy dù đây là chương trình tốt, thì vẫn có thể viết lại mã. </w:t>
      </w:r>
      <w:r w:rsidRPr="0044072C">
        <w:rPr>
          <w:rFonts w:eastAsia="Times New Roman" w:cs="Times New Roman"/>
          <w:sz w:val="24"/>
          <w:szCs w:val="24"/>
        </w:rPr>
        <w:t>Dưới đây là mã hợp ngữ:</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tbl>
      <w:tblPr>
        <w:tblStyle w:val="TableGrid"/>
        <w:tblW w:w="0" w:type="auto"/>
        <w:tblInd w:w="288" w:type="dxa"/>
        <w:tblLook w:val="04A0" w:firstRow="1" w:lastRow="0" w:firstColumn="1" w:lastColumn="0" w:noHBand="0" w:noVBand="1"/>
      </w:tblPr>
      <w:tblGrid>
        <w:gridCol w:w="8522"/>
      </w:tblGrid>
      <w:tr w:rsidR="0044072C" w:rsidRPr="0044072C" w:rsidTr="0044072C">
        <w:tc>
          <w:tcPr>
            <w:tcW w:w="8522" w:type="dxa"/>
            <w:tcBorders>
              <w:top w:val="single" w:sz="4" w:space="0" w:color="auto"/>
              <w:left w:val="single" w:sz="4" w:space="0" w:color="auto"/>
              <w:bottom w:val="single" w:sz="4" w:space="0" w:color="auto"/>
              <w:right w:val="single" w:sz="4" w:space="0" w:color="auto"/>
            </w:tcBorders>
          </w:tcPr>
          <w:p w:rsidR="0044072C" w:rsidRPr="0044072C" w:rsidRDefault="0044072C" w:rsidP="0044072C">
            <w:pPr>
              <w:spacing w:before="100" w:beforeAutospacing="1" w:after="100" w:afterAutospacing="1" w:line="240" w:lineRule="auto"/>
              <w:ind w:left="-180" w:firstLine="540"/>
              <w:outlineLvl w:val="4"/>
              <w:rPr>
                <w:rFonts w:eastAsia="Times New Roman" w:cs="Times New Roman"/>
                <w:b/>
                <w:sz w:val="24"/>
                <w:szCs w:val="24"/>
                <w:lang w:eastAsia="en-US"/>
              </w:rPr>
            </w:pPr>
            <w:r w:rsidRPr="0044072C">
              <w:rPr>
                <w:rFonts w:eastAsia="Times New Roman" w:cs="Times New Roman"/>
                <w:b/>
                <w:bCs w:val="0"/>
                <w:sz w:val="24"/>
                <w:szCs w:val="24"/>
                <w:lang w:eastAsia="en-US"/>
              </w:rPr>
              <w:t>Example of a Routine Recoded in Assembler</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bCs w:val="0"/>
                <w:sz w:val="24"/>
                <w:szCs w:val="24"/>
                <w:lang w:eastAsia="en-US"/>
              </w:rPr>
            </w:pPr>
            <w:r w:rsidRPr="0044072C">
              <w:rPr>
                <w:rFonts w:eastAsia="Times New Roman" w:cs="Times New Roman"/>
                <w:sz w:val="24"/>
                <w:szCs w:val="24"/>
                <w:lang w:eastAsia="en-US"/>
              </w:rPr>
              <w:t>procedure HexExpand(</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var source;</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var target;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byteCount : Integer</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lastRenderedPageBreak/>
              <w: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label</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EXPAND;</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asm</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ECX,byteCount      // load number of bytes to expand</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ESI,source         // source offset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EDI,target         // target offset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XOR   EAX,EAX            // zero out array offset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EXPAND:</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EBX,EAX            // array offset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DL,[ESI+EBX]       // get source byte</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DH,DL              // copy source byte</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AND   DH,$F              // get msbs</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ADD   DH,$41             // add 65 to make upper case</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SHR   DL,4               // move lsbs into position</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AND   DL,$F              // get lsbs</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ADD   DL,$41             // add 65 to make upper case</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SHL   BX,1               // double offset for target array offset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MOV   [EDI+EBX],DX       // put target word</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INC   EAX                // increment array offset</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LOOP  EXPAND             // repeat until finished</w:t>
            </w:r>
          </w:p>
          <w:p w:rsidR="0044072C" w:rsidRPr="0044072C" w:rsidRDefault="0044072C" w:rsidP="00440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firstLine="540"/>
              <w:rPr>
                <w:rFonts w:eastAsia="Times New Roman" w:cs="Times New Roman"/>
                <w:sz w:val="24"/>
                <w:szCs w:val="24"/>
                <w:lang w:eastAsia="en-US"/>
              </w:rPr>
            </w:pPr>
            <w:r w:rsidRPr="0044072C">
              <w:rPr>
                <w:rFonts w:eastAsia="Times New Roman" w:cs="Times New Roman"/>
                <w:sz w:val="24"/>
                <w:szCs w:val="24"/>
                <w:lang w:eastAsia="en-US"/>
              </w:rPr>
              <w:t xml:space="preserve">   end;</w:t>
            </w:r>
          </w:p>
          <w:p w:rsidR="0044072C" w:rsidRPr="0044072C" w:rsidRDefault="0044072C" w:rsidP="0044072C">
            <w:pPr>
              <w:tabs>
                <w:tab w:val="left" w:pos="916"/>
                <w:tab w:val="left" w:pos="1832"/>
                <w:tab w:val="left" w:pos="2748"/>
              </w:tabs>
              <w:spacing w:line="240" w:lineRule="auto"/>
              <w:ind w:left="-180" w:firstLine="540"/>
              <w:rPr>
                <w:rFonts w:eastAsia="Times New Roman" w:cs="Times New Roman"/>
                <w:sz w:val="24"/>
                <w:szCs w:val="24"/>
                <w:lang w:eastAsia="en-US"/>
              </w:rPr>
            </w:pPr>
          </w:p>
        </w:tc>
      </w:tr>
    </w:tbl>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lang w:val="vi-VN" w:eastAsia="ja-JP"/>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163651">
        <w:rPr>
          <w:rFonts w:eastAsia="Times New Roman" w:cs="Times New Roman"/>
          <w:sz w:val="24"/>
          <w:szCs w:val="24"/>
          <w:lang w:val="vi-VN"/>
        </w:rPr>
        <w:t xml:space="preserve">Viết lại mã bằng hợp ngữ đen lại lợi, tiết kiệm 41% thời gian, Đó là kết quả để suy ra nhận định: doạn mã với ngôn ngữ thích hợp hơn với thao tác bít- ví dụ C++- sẽ đạt được ít hơn. </w:t>
      </w:r>
      <w:r w:rsidRPr="0044072C">
        <w:rPr>
          <w:rFonts w:eastAsia="Times New Roman" w:cs="Times New Roman"/>
          <w:sz w:val="24"/>
          <w:szCs w:val="24"/>
        </w:rPr>
        <w:t>Dưới đây là kết quả:</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94"/>
        <w:gridCol w:w="1912"/>
        <w:gridCol w:w="1840"/>
        <w:gridCol w:w="1556"/>
      </w:tblGrid>
      <w:tr w:rsidR="0044072C" w:rsidRPr="0044072C" w:rsidTr="0044072C">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lang w:val="vi-VN"/>
              </w:rPr>
            </w:pPr>
            <w:bookmarkStart w:id="22" w:name="_Hlk451075184"/>
            <w:r w:rsidRPr="0044072C">
              <w:rPr>
                <w:rFonts w:eastAsia="Times New Roman" w:cs="Times New Roman"/>
                <w:b/>
                <w:bCs/>
                <w:sz w:val="24"/>
                <w:szCs w:val="24"/>
              </w:rPr>
              <w:t>Language</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r w:rsidRPr="0044072C">
              <w:rPr>
                <w:rFonts w:eastAsia="Times New Roman" w:cs="Times New Roman"/>
                <w:b/>
                <w:bCs/>
                <w:sz w:val="24"/>
                <w:szCs w:val="24"/>
              </w:rPr>
              <w:t>High-Level Time</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r w:rsidRPr="0044072C">
              <w:rPr>
                <w:rFonts w:eastAsia="Times New Roman" w:cs="Times New Roman"/>
                <w:b/>
                <w:bCs/>
                <w:sz w:val="24"/>
                <w:szCs w:val="24"/>
              </w:rPr>
              <w:t>Assembler Time</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b/>
                <w:bCs/>
                <w:sz w:val="24"/>
                <w:szCs w:val="24"/>
              </w:rPr>
            </w:pPr>
            <w:r w:rsidRPr="0044072C">
              <w:rPr>
                <w:rFonts w:eastAsia="Times New Roman" w:cs="Times New Roman"/>
                <w:b/>
                <w:bCs/>
                <w:sz w:val="24"/>
                <w:szCs w:val="24"/>
              </w:rPr>
              <w:t>Time Savings</w:t>
            </w:r>
          </w:p>
        </w:tc>
      </w:tr>
      <w:tr w:rsidR="0044072C" w:rsidRPr="0044072C" w:rsidTr="0044072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sz w:val="24"/>
                <w:szCs w:val="24"/>
              </w:rPr>
            </w:pPr>
            <w:r w:rsidRPr="0044072C">
              <w:rPr>
                <w:rFonts w:eastAsia="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4.25</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3.02</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29%</w:t>
            </w:r>
          </w:p>
        </w:tc>
      </w:tr>
      <w:tr w:rsidR="0044072C" w:rsidRPr="0044072C" w:rsidTr="0044072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0"/>
              <w:rPr>
                <w:rFonts w:eastAsia="Times New Roman" w:cs="Times New Roman"/>
                <w:sz w:val="24"/>
                <w:szCs w:val="24"/>
              </w:rPr>
            </w:pPr>
            <w:r w:rsidRPr="0044072C">
              <w:rPr>
                <w:rFonts w:eastAsia="Times New Roman" w:cs="Times New Roman"/>
                <w:sz w:val="24"/>
                <w:szCs w:val="24"/>
              </w:rPr>
              <w:t>Delphi</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5.18</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3.04</w:t>
            </w:r>
          </w:p>
        </w:tc>
        <w:tc>
          <w:tcPr>
            <w:tcW w:w="0" w:type="auto"/>
            <w:tcBorders>
              <w:top w:val="outset" w:sz="6" w:space="0" w:color="auto"/>
              <w:left w:val="outset" w:sz="6" w:space="0" w:color="auto"/>
              <w:bottom w:val="outset" w:sz="6" w:space="0" w:color="auto"/>
              <w:right w:val="outset" w:sz="6" w:space="0" w:color="auto"/>
            </w:tcBorders>
            <w:hideMark/>
          </w:tcPr>
          <w:p w:rsidR="0044072C" w:rsidRPr="0044072C" w:rsidRDefault="0044072C" w:rsidP="0044072C">
            <w:pPr>
              <w:spacing w:before="100" w:beforeAutospacing="1" w:after="100" w:afterAutospacing="1" w:line="240" w:lineRule="auto"/>
              <w:ind w:firstLine="540"/>
              <w:rPr>
                <w:rFonts w:eastAsia="Times New Roman" w:cs="Times New Roman"/>
                <w:sz w:val="24"/>
                <w:szCs w:val="24"/>
              </w:rPr>
            </w:pPr>
            <w:r w:rsidRPr="0044072C">
              <w:rPr>
                <w:rFonts w:eastAsia="Times New Roman" w:cs="Times New Roman"/>
                <w:sz w:val="24"/>
                <w:szCs w:val="24"/>
              </w:rPr>
              <w:t>41%</w:t>
            </w:r>
          </w:p>
        </w:tc>
      </w:tr>
      <w:bookmarkEnd w:id="22"/>
    </w:tbl>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lang w:eastAsia="ja-JP"/>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Chương trình con hợp ngữ cho thấy, viết lại mã bằng hợp ngữ không tạo ra chương trình con lớn, ngớ ngẩn. Các chương trình này là thường ít, giống như cái vừa rồi. Đôi khi mã hợp ngữ ngỏ gọn như mã ngôn gnwx bậc cao của nó</w:t>
      </w:r>
      <w:r>
        <w:rPr>
          <w:rFonts w:eastAsia="Times New Roman" w:cs="Times New Roman"/>
          <w:sz w:val="24"/>
          <w:szCs w:val="24"/>
        </w:rPr>
        <w:t>.</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lastRenderedPageBreak/>
        <w:t>Môt chiến lược tương đối dễ dàng và hiệu quả cho việc viết lại mã bằng hợp ngữ, là bắt đầu với trình biên dịch mà tạo ra mã hợp ngẽ như một phần phụ của trình biên dich.</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 xml:space="preserve"> Xuất ra mã hợp ngữ cho chương trình con, và lưu trính trong một file mã nguồn riêng. Sử dụng trình biên dich hợp ngữ làm cơ sở, tự tai tối ưu hóa mã, kiểm tra tính dúng đắn và cải tiến ở mỗi bước. ột số trình biên dịch đưa ra câu lệnh cấp cao như câu lênh trong hợp ngữ, nếu có, bạn có thể giữ chúng trong mã hợp ngữ theo tài liệu hướng dẫn.</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36"/>
          <w:szCs w:val="24"/>
        </w:rPr>
      </w:pPr>
    </w:p>
    <w:p w:rsidR="0044072C" w:rsidRPr="0044072C" w:rsidRDefault="0044072C" w:rsidP="0044072C">
      <w:pPr>
        <w:tabs>
          <w:tab w:val="left" w:pos="916"/>
          <w:tab w:val="left" w:pos="1832"/>
          <w:tab w:val="left" w:pos="2748"/>
        </w:tabs>
        <w:spacing w:line="240" w:lineRule="auto"/>
        <w:ind w:firstLine="540"/>
        <w:rPr>
          <w:rFonts w:eastAsiaTheme="minorEastAsia" w:cs="Times New Roman"/>
          <w:b/>
          <w:sz w:val="32"/>
          <w:szCs w:val="22"/>
        </w:rPr>
      </w:pPr>
      <w:r w:rsidRPr="0044072C">
        <w:rPr>
          <w:rFonts w:cs="Times New Roman"/>
          <w:b/>
          <w:sz w:val="32"/>
        </w:rPr>
        <w:t>Checklist: Code-Tuning Techniques</w:t>
      </w:r>
    </w:p>
    <w:p w:rsidR="0044072C" w:rsidRPr="0044072C" w:rsidRDefault="0044072C" w:rsidP="0044072C">
      <w:pPr>
        <w:tabs>
          <w:tab w:val="left" w:pos="916"/>
          <w:tab w:val="left" w:pos="1832"/>
          <w:tab w:val="left" w:pos="2748"/>
        </w:tabs>
        <w:spacing w:line="240" w:lineRule="auto"/>
        <w:ind w:firstLine="540"/>
        <w:rPr>
          <w:rFonts w:cs="Times New Roman"/>
          <w:b/>
          <w:sz w:val="22"/>
        </w:rPr>
      </w:pPr>
    </w:p>
    <w:p w:rsidR="0044072C" w:rsidRPr="0044072C" w:rsidRDefault="0044072C" w:rsidP="0044072C">
      <w:pPr>
        <w:tabs>
          <w:tab w:val="left" w:pos="916"/>
          <w:tab w:val="left" w:pos="1832"/>
          <w:tab w:val="left" w:pos="2748"/>
        </w:tabs>
        <w:spacing w:line="240" w:lineRule="auto"/>
        <w:ind w:firstLine="540"/>
        <w:rPr>
          <w:rFonts w:cs="Times New Roman"/>
        </w:rPr>
      </w:pPr>
      <w:r w:rsidRPr="0044072C">
        <w:rPr>
          <w:rFonts w:cs="Times New Roman"/>
        </w:rPr>
        <w:t>Cải thiện tốc độ và kích cỡ:</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Chú thích bảng tìm kiếm cho vấn đề logic phức tạp</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Vòng lặp Jam</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Sử dụng số nguyên thay cho biến dấu phẩy đông</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Khởi chạy dữ liệu tại thời điểm biên dịch</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Sử dụng hằng số đúng kiểu</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Tính toán trước kết ủa</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Loại bỏ các biểu thức con phổ biến</w:t>
      </w:r>
    </w:p>
    <w:p w:rsidR="0044072C" w:rsidRPr="0044072C" w:rsidRDefault="0044072C" w:rsidP="000137E2">
      <w:pPr>
        <w:pStyle w:val="ListParagraph"/>
        <w:numPr>
          <w:ilvl w:val="0"/>
          <w:numId w:val="10"/>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Dịch các chương trình con quan trọng ra hợp ngữ</w:t>
      </w:r>
    </w:p>
    <w:p w:rsidR="0044072C" w:rsidRPr="0044072C" w:rsidRDefault="0044072C" w:rsidP="0044072C">
      <w:pPr>
        <w:pStyle w:val="ListParagraph"/>
        <w:tabs>
          <w:tab w:val="left" w:pos="916"/>
          <w:tab w:val="left" w:pos="1832"/>
          <w:tab w:val="left" w:pos="2748"/>
        </w:tabs>
        <w:spacing w:after="0" w:line="240" w:lineRule="auto"/>
        <w:ind w:left="0" w:firstLine="540"/>
        <w:rPr>
          <w:rFonts w:ascii="Times New Roman" w:eastAsia="Times New Roman" w:hAnsi="Times New Roman"/>
          <w:sz w:val="24"/>
          <w:szCs w:val="24"/>
        </w:rPr>
      </w:pPr>
    </w:p>
    <w:p w:rsidR="0044072C" w:rsidRPr="0044072C" w:rsidRDefault="0044072C" w:rsidP="0044072C">
      <w:pPr>
        <w:pStyle w:val="ListParagraph"/>
        <w:tabs>
          <w:tab w:val="left" w:pos="916"/>
          <w:tab w:val="left" w:pos="1832"/>
          <w:tab w:val="left" w:pos="2748"/>
        </w:tabs>
        <w:spacing w:after="0" w:line="240" w:lineRule="auto"/>
        <w:ind w:left="0" w:firstLine="540"/>
        <w:rPr>
          <w:rFonts w:ascii="Times New Roman" w:eastAsia="Times New Roman" w:hAnsi="Times New Roman"/>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r w:rsidRPr="0044072C">
        <w:rPr>
          <w:rFonts w:eastAsia="Times New Roman" w:cs="Times New Roman"/>
          <w:sz w:val="24"/>
          <w:szCs w:val="24"/>
        </w:rPr>
        <w:tab/>
        <w:t>Chỉ tăng tốc độ:</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Ngừng kiểm thử nếu biết câu trả lời</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Kiểm thử câu lệnh case và chuỗi if-then-else bằng tần số</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Đối chiếu sự thực hiện của vài cấu trúc logic giống nhau</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Sử dụng đánh giá lười</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Không đổi vòng lặp mà chứa kiểm thử if</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Mở vòng lặp</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Tối thiểu công viecj trong vòng lặp</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Sử dụng lính canh trong tìm kiếm vòng lặp</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Đổi mảng nhiều chiều thành một chiều</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Tối thiểu tham chiếu mảng</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Bổ sung chỉ số cho kiểu dữ liệu</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Cache thường xuyên sử dụng giá trị</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Sử dụng đồng nhất thức đại số</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Giảm khối lươgj biểu thức logic và toán học</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Cẩn thận với chương trình con hệ thống</w:t>
      </w:r>
    </w:p>
    <w:p w:rsidR="0044072C" w:rsidRPr="0044072C" w:rsidRDefault="0044072C" w:rsidP="000137E2">
      <w:pPr>
        <w:pStyle w:val="ListParagraph"/>
        <w:numPr>
          <w:ilvl w:val="0"/>
          <w:numId w:val="11"/>
        </w:numPr>
        <w:tabs>
          <w:tab w:val="left" w:pos="916"/>
          <w:tab w:val="left" w:pos="1832"/>
          <w:tab w:val="left" w:pos="2748"/>
        </w:tabs>
        <w:spacing w:before="0" w:after="0" w:line="240" w:lineRule="auto"/>
        <w:ind w:left="0" w:firstLine="540"/>
        <w:contextualSpacing/>
        <w:jc w:val="left"/>
        <w:rPr>
          <w:rFonts w:ascii="Times New Roman" w:eastAsia="Times New Roman" w:hAnsi="Times New Roman"/>
          <w:sz w:val="24"/>
          <w:szCs w:val="24"/>
        </w:rPr>
      </w:pPr>
      <w:r w:rsidRPr="0044072C">
        <w:rPr>
          <w:rFonts w:ascii="Times New Roman" w:eastAsia="Times New Roman" w:hAnsi="Times New Roman"/>
          <w:sz w:val="24"/>
          <w:szCs w:val="24"/>
        </w:rPr>
        <w:t>Viết lại chương trình con bằng inline</w:t>
      </w: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p w:rsidR="0044072C" w:rsidRPr="0044072C" w:rsidRDefault="0044072C" w:rsidP="0044072C">
      <w:pPr>
        <w:tabs>
          <w:tab w:val="left" w:pos="916"/>
          <w:tab w:val="left" w:pos="1832"/>
          <w:tab w:val="left" w:pos="2748"/>
        </w:tabs>
        <w:spacing w:line="240" w:lineRule="auto"/>
        <w:ind w:firstLine="540"/>
        <w:rPr>
          <w:rFonts w:eastAsia="Times New Roman" w:cs="Times New Roman"/>
          <w:sz w:val="24"/>
          <w:szCs w:val="24"/>
        </w:rPr>
      </w:pPr>
    </w:p>
    <w:p w:rsidR="0044072C" w:rsidRPr="0044072C" w:rsidRDefault="0044072C" w:rsidP="0044072C">
      <w:pPr>
        <w:tabs>
          <w:tab w:val="left" w:pos="916"/>
          <w:tab w:val="left" w:pos="1832"/>
          <w:tab w:val="left" w:pos="2748"/>
        </w:tabs>
        <w:spacing w:line="240" w:lineRule="auto"/>
        <w:ind w:firstLine="540"/>
        <w:jc w:val="center"/>
        <w:rPr>
          <w:rFonts w:eastAsia="Times New Roman" w:cs="Times New Roman"/>
          <w:sz w:val="32"/>
          <w:szCs w:val="24"/>
          <w:u w:val="single"/>
        </w:rPr>
      </w:pPr>
    </w:p>
    <w:p w:rsidR="0044072C" w:rsidRDefault="0044072C" w:rsidP="0044072C">
      <w:pPr>
        <w:tabs>
          <w:tab w:val="left" w:pos="916"/>
          <w:tab w:val="left" w:pos="1832"/>
          <w:tab w:val="left" w:pos="2748"/>
        </w:tabs>
        <w:spacing w:line="240" w:lineRule="auto"/>
        <w:jc w:val="center"/>
        <w:rPr>
          <w:rFonts w:asciiTheme="majorHAnsi" w:eastAsia="Times New Roman" w:hAnsiTheme="majorHAnsi" w:cstheme="majorHAnsi"/>
          <w:sz w:val="32"/>
          <w:szCs w:val="24"/>
          <w:u w:val="single"/>
        </w:rPr>
      </w:pPr>
      <w:r>
        <w:rPr>
          <w:rFonts w:asciiTheme="majorHAnsi" w:eastAsia="Times New Roman" w:hAnsiTheme="majorHAnsi" w:cstheme="majorHAnsi"/>
          <w:sz w:val="32"/>
          <w:szCs w:val="24"/>
          <w:u w:val="single"/>
        </w:rPr>
        <w:t>Từ khóa:</w:t>
      </w:r>
    </w:p>
    <w:p w:rsidR="0044072C" w:rsidRDefault="0044072C" w:rsidP="0044072C">
      <w:pPr>
        <w:tabs>
          <w:tab w:val="left" w:pos="916"/>
          <w:tab w:val="left" w:pos="1832"/>
          <w:tab w:val="left" w:pos="2748"/>
        </w:tabs>
        <w:spacing w:line="240" w:lineRule="auto"/>
        <w:jc w:val="center"/>
        <w:rPr>
          <w:rFonts w:asciiTheme="majorHAnsi" w:eastAsia="Times New Roman" w:hAnsiTheme="majorHAnsi" w:cstheme="majorHAnsi"/>
          <w:sz w:val="32"/>
          <w:szCs w:val="24"/>
        </w:rPr>
      </w:pPr>
    </w:p>
    <w:p w:rsidR="0044072C" w:rsidRDefault="0044072C" w:rsidP="000137E2">
      <w:pPr>
        <w:pStyle w:val="ListParagraph"/>
        <w:numPr>
          <w:ilvl w:val="0"/>
          <w:numId w:val="12"/>
        </w:numPr>
        <w:tabs>
          <w:tab w:val="left" w:pos="916"/>
          <w:tab w:val="left" w:pos="1832"/>
          <w:tab w:val="left" w:pos="2748"/>
        </w:tabs>
        <w:spacing w:before="0" w:after="0" w:line="240" w:lineRule="auto"/>
        <w:contextualSpacing/>
        <w:jc w:val="left"/>
        <w:rPr>
          <w:rFonts w:asciiTheme="majorHAnsi" w:eastAsia="Times New Roman" w:hAnsiTheme="majorHAnsi" w:cstheme="majorHAnsi"/>
          <w:sz w:val="24"/>
          <w:szCs w:val="24"/>
        </w:rPr>
      </w:pPr>
      <w:r>
        <w:rPr>
          <w:rFonts w:asciiTheme="majorHAnsi" w:eastAsia="Times New Roman" w:hAnsiTheme="majorHAnsi" w:cstheme="majorHAnsi"/>
          <w:sz w:val="24"/>
          <w:szCs w:val="24"/>
        </w:rPr>
        <w:t>Kết quả tối ưu hóa là khác nhau với các ngôn ngữ, môi trường, trình biên dich khác nhau. Nếu không có sự đo lường mỗi cách tối ưu hóa, bạn sẽ không có nhận định cho dù nó giúp hoặc làm hỏng chương trình bạn</w:t>
      </w:r>
    </w:p>
    <w:p w:rsidR="0044072C" w:rsidRDefault="0044072C" w:rsidP="000137E2">
      <w:pPr>
        <w:pStyle w:val="ListParagraph"/>
        <w:numPr>
          <w:ilvl w:val="0"/>
          <w:numId w:val="12"/>
        </w:numPr>
        <w:tabs>
          <w:tab w:val="left" w:pos="916"/>
          <w:tab w:val="left" w:pos="1832"/>
          <w:tab w:val="left" w:pos="2748"/>
        </w:tabs>
        <w:spacing w:before="0" w:after="0" w:line="240" w:lineRule="auto"/>
        <w:contextualSpacing/>
        <w:jc w:val="left"/>
        <w:rPr>
          <w:rFonts w:asciiTheme="majorHAnsi" w:eastAsia="Times New Roman" w:hAnsiTheme="majorHAnsi" w:cstheme="majorHAnsi"/>
          <w:sz w:val="24"/>
          <w:szCs w:val="24"/>
        </w:rPr>
      </w:pPr>
      <w:r>
        <w:rPr>
          <w:rFonts w:asciiTheme="majorHAnsi" w:eastAsia="Times New Roman" w:hAnsiTheme="majorHAnsi" w:cstheme="majorHAnsi"/>
          <w:sz w:val="24"/>
          <w:szCs w:val="24"/>
        </w:rPr>
        <w:t>Cách tối ưu hóa đầu tiên chưa phải tốt nhất, dù tìm ra một cách, hay tìm một cách tốt  hơn</w:t>
      </w:r>
    </w:p>
    <w:p w:rsidR="0044072C" w:rsidRDefault="0044072C" w:rsidP="000137E2">
      <w:pPr>
        <w:pStyle w:val="ListParagraph"/>
        <w:numPr>
          <w:ilvl w:val="0"/>
          <w:numId w:val="12"/>
        </w:numPr>
        <w:tabs>
          <w:tab w:val="left" w:pos="916"/>
          <w:tab w:val="left" w:pos="1832"/>
          <w:tab w:val="left" w:pos="2748"/>
        </w:tabs>
        <w:spacing w:before="0" w:after="0" w:line="240" w:lineRule="auto"/>
        <w:contextualSpacing/>
        <w:jc w:val="left"/>
        <w:rPr>
          <w:rFonts w:asciiTheme="majorHAnsi" w:eastAsia="Times New Roman" w:hAnsiTheme="majorHAnsi" w:cstheme="majorHAnsi"/>
          <w:sz w:val="24"/>
          <w:szCs w:val="24"/>
        </w:rPr>
      </w:pPr>
      <w:r>
        <w:rPr>
          <w:rFonts w:asciiTheme="majorHAnsi" w:eastAsia="Times New Roman" w:hAnsiTheme="majorHAnsi" w:cstheme="majorHAnsi"/>
          <w:sz w:val="24"/>
          <w:szCs w:val="24"/>
        </w:rPr>
        <w:t>Hiệu chỉnh code giống như năng lượng hạt nhân, nó giống như một chủ đề gây tranh cãi và cảm tính. Vài  người nghĩ nó có hại cho việc đọc và khả năng duy trì mà họ sẽ không làm tất cả . Những người khác nghĩ với biện phái bảo vệ thích hợp, đó là có lợi. Nếu bạn qyết định áp dụng các ki thuật trong chương này, áp dụng chúng cẩn thận</w:t>
      </w:r>
    </w:p>
    <w:p w:rsidR="0044072C" w:rsidRDefault="0044072C" w:rsidP="0044072C">
      <w:pPr>
        <w:rPr>
          <w:rFonts w:asciiTheme="minorHAnsi" w:eastAsiaTheme="minorEastAsia" w:hAnsiTheme="minorHAnsi" w:cstheme="minorBidi"/>
          <w:sz w:val="22"/>
          <w:szCs w:val="22"/>
        </w:rPr>
      </w:pPr>
    </w:p>
    <w:p w:rsidR="00F4253C" w:rsidRPr="00F4253C" w:rsidRDefault="00F4253C" w:rsidP="00771B0B">
      <w:pPr>
        <w:pStyle w:val="BodyText"/>
        <w:spacing w:after="0"/>
        <w:ind w:firstLine="0"/>
        <w:rPr>
          <w:b/>
          <w:sz w:val="32"/>
          <w:szCs w:val="32"/>
          <w:lang w:eastAsia="ar-SA" w:bidi="ar-SA"/>
        </w:rPr>
      </w:pPr>
    </w:p>
    <w:sectPr w:rsidR="00F4253C" w:rsidRPr="00F4253C" w:rsidSect="00884EB6">
      <w:type w:val="continuous"/>
      <w:pgSz w:w="11906" w:h="16838"/>
      <w:pgMar w:top="1418" w:right="1134" w:bottom="1418" w:left="1701" w:header="720" w:footer="720" w:gutter="0"/>
      <w:pgNumType w:start="1"/>
      <w:cols w:space="720"/>
      <w:formProt w:val="0"/>
      <w:docGrid w:linePitch="360" w:charSpace="-83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5D1" w:rsidRDefault="00BE15D1">
      <w:pPr>
        <w:spacing w:before="0" w:line="240" w:lineRule="auto"/>
      </w:pPr>
      <w:r>
        <w:separator/>
      </w:r>
    </w:p>
  </w:endnote>
  <w:endnote w:type="continuationSeparator" w:id="0">
    <w:p w:rsidR="00BE15D1" w:rsidRDefault="00BE15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jaVu Sans">
    <w:altName w:val="Arial"/>
    <w:panose1 w:val="020B0604020202020204"/>
    <w:charset w:val="00"/>
    <w:family w:val="swiss"/>
    <w:pitch w:val="variable"/>
    <w:sig w:usb0="00000000" w:usb1="D200FDFF" w:usb2="0A24602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ohit Hindi">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20B0604020202020204"/>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B4" w:rsidRDefault="00805AB4" w:rsidP="002544E7">
    <w:pPr>
      <w:pStyle w:val="Footer"/>
    </w:pPr>
  </w:p>
  <w:p w:rsidR="00805AB4" w:rsidRDefault="00805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B4" w:rsidRDefault="00805AB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B4" w:rsidRDefault="00285A19">
    <w:pPr>
      <w:pStyle w:val="Footer"/>
      <w:jc w:val="center"/>
    </w:pPr>
    <w:r>
      <w:fldChar w:fldCharType="begin"/>
    </w:r>
    <w:r w:rsidR="00805AB4">
      <w:instrText xml:space="preserve"> PAGE   \* MERGEFORMAT </w:instrText>
    </w:r>
    <w:r>
      <w:fldChar w:fldCharType="separate"/>
    </w:r>
    <w:r w:rsidR="0033162F">
      <w:rPr>
        <w:noProof/>
      </w:rPr>
      <w:t>39</w:t>
    </w:r>
    <w:r>
      <w:rPr>
        <w:noProof/>
      </w:rPr>
      <w:fldChar w:fldCharType="end"/>
    </w:r>
  </w:p>
  <w:p w:rsidR="00805AB4" w:rsidRDefault="00805AB4" w:rsidP="00884EB6">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B4" w:rsidRDefault="00805A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5D1" w:rsidRDefault="00BE15D1">
      <w:pPr>
        <w:spacing w:before="0" w:line="240" w:lineRule="auto"/>
      </w:pPr>
      <w:r>
        <w:separator/>
      </w:r>
    </w:p>
  </w:footnote>
  <w:footnote w:type="continuationSeparator" w:id="0">
    <w:p w:rsidR="00BE15D1" w:rsidRDefault="00BE15D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601" w:rsidRDefault="00B57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601" w:rsidRDefault="00B57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601" w:rsidRDefault="00B576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B4" w:rsidRDefault="00805A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7601" w:rsidRPr="00B57601" w:rsidRDefault="00805AB4" w:rsidP="003336E4">
    <w:pPr>
      <w:pStyle w:val="Header"/>
      <w:pBdr>
        <w:bottom w:val="single" w:sz="4" w:space="1" w:color="000000"/>
      </w:pBdr>
      <w:ind w:firstLine="0"/>
      <w:rPr>
        <w:rFonts w:ascii="Arial" w:hAnsi="Arial" w:cs="Arial"/>
        <w:lang w:val="vi-VN"/>
      </w:rPr>
    </w:pPr>
    <w:r>
      <w:rPr>
        <w:rFonts w:ascii="Arial" w:hAnsi="Arial" w:cs="Arial"/>
      </w:rPr>
      <w:t>Các kỹ thuật hiệu chỉnh mã nguồn</w:t>
    </w:r>
    <w:r w:rsidR="00B57601">
      <w:rPr>
        <w:rFonts w:ascii="Arial" w:hAnsi="Arial" w:cs="Arial"/>
        <w:lang w:val="vi-VN"/>
      </w:rPr>
      <w:t xml:space="preserve"> – Chương 26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AB4" w:rsidRDefault="00805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5B8A42F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F8A6B628"/>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E76E1C64"/>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000002"/>
    <w:multiLevelType w:val="multilevel"/>
    <w:tmpl w:val="00000002"/>
    <w:name w:val="WW8Num1"/>
    <w:lvl w:ilvl="0">
      <w:start w:val="1"/>
      <w:numFmt w:val="none"/>
      <w:suff w:val="nothing"/>
      <w:lvlText w:val=""/>
      <w:lvlJc w:val="left"/>
      <w:pPr>
        <w:tabs>
          <w:tab w:val="num" w:pos="8712"/>
        </w:tabs>
        <w:ind w:left="9144" w:hanging="432"/>
      </w:pPr>
    </w:lvl>
    <w:lvl w:ilvl="1">
      <w:start w:val="1"/>
      <w:numFmt w:val="none"/>
      <w:suff w:val="nothing"/>
      <w:lvlText w:val=""/>
      <w:lvlJc w:val="left"/>
      <w:pPr>
        <w:tabs>
          <w:tab w:val="num" w:pos="8712"/>
        </w:tabs>
        <w:ind w:left="9288" w:hanging="576"/>
      </w:pPr>
    </w:lvl>
    <w:lvl w:ilvl="2">
      <w:start w:val="1"/>
      <w:numFmt w:val="none"/>
      <w:suff w:val="nothing"/>
      <w:lvlText w:val=""/>
      <w:lvlJc w:val="left"/>
      <w:pPr>
        <w:tabs>
          <w:tab w:val="num" w:pos="8712"/>
        </w:tabs>
        <w:ind w:left="9432" w:hanging="720"/>
      </w:pPr>
    </w:lvl>
    <w:lvl w:ilvl="3">
      <w:start w:val="1"/>
      <w:numFmt w:val="none"/>
      <w:suff w:val="nothing"/>
      <w:lvlText w:val=""/>
      <w:lvlJc w:val="left"/>
      <w:pPr>
        <w:tabs>
          <w:tab w:val="num" w:pos="8712"/>
        </w:tabs>
        <w:ind w:left="9576" w:hanging="864"/>
      </w:pPr>
    </w:lvl>
    <w:lvl w:ilvl="4">
      <w:start w:val="1"/>
      <w:numFmt w:val="none"/>
      <w:suff w:val="nothing"/>
      <w:lvlText w:val=""/>
      <w:lvlJc w:val="left"/>
      <w:pPr>
        <w:tabs>
          <w:tab w:val="num" w:pos="8712"/>
        </w:tabs>
        <w:ind w:left="9720" w:hanging="1008"/>
      </w:pPr>
    </w:lvl>
    <w:lvl w:ilvl="5">
      <w:start w:val="1"/>
      <w:numFmt w:val="none"/>
      <w:suff w:val="nothing"/>
      <w:lvlText w:val=""/>
      <w:lvlJc w:val="left"/>
      <w:pPr>
        <w:tabs>
          <w:tab w:val="num" w:pos="8712"/>
        </w:tabs>
        <w:ind w:left="9864" w:hanging="1152"/>
      </w:pPr>
    </w:lvl>
    <w:lvl w:ilvl="6">
      <w:start w:val="1"/>
      <w:numFmt w:val="none"/>
      <w:suff w:val="nothing"/>
      <w:lvlText w:val=""/>
      <w:lvlJc w:val="left"/>
      <w:pPr>
        <w:tabs>
          <w:tab w:val="num" w:pos="8712"/>
        </w:tabs>
        <w:ind w:left="10008" w:hanging="1296"/>
      </w:pPr>
    </w:lvl>
    <w:lvl w:ilvl="7">
      <w:start w:val="1"/>
      <w:numFmt w:val="none"/>
      <w:suff w:val="nothing"/>
      <w:lvlText w:val=""/>
      <w:lvlJc w:val="left"/>
      <w:pPr>
        <w:tabs>
          <w:tab w:val="num" w:pos="8712"/>
        </w:tabs>
        <w:ind w:left="10152" w:hanging="1440"/>
      </w:pPr>
    </w:lvl>
    <w:lvl w:ilvl="8">
      <w:start w:val="1"/>
      <w:numFmt w:val="none"/>
      <w:suff w:val="nothing"/>
      <w:lvlText w:val=""/>
      <w:lvlJc w:val="left"/>
      <w:pPr>
        <w:tabs>
          <w:tab w:val="num" w:pos="8712"/>
        </w:tabs>
        <w:ind w:left="10296" w:hanging="1584"/>
      </w:pPr>
    </w:lvl>
  </w:abstractNum>
  <w:abstractNum w:abstractNumId="4"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6" w15:restartNumberingAfterBreak="0">
    <w:nsid w:val="00000007"/>
    <w:multiLevelType w:val="multilevel"/>
    <w:tmpl w:val="00000007"/>
    <w:name w:val="WW8Num7"/>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5"/>
      <w:numFmt w:val="decimal"/>
      <w:lvlText w:val="%1."/>
      <w:lvlJc w:val="left"/>
      <w:pPr>
        <w:tabs>
          <w:tab w:val="num" w:pos="1091"/>
        </w:tabs>
        <w:ind w:left="1091" w:hanging="360"/>
      </w:pPr>
    </w:lvl>
    <w:lvl w:ilvl="1">
      <w:start w:val="1"/>
      <w:numFmt w:val="decimal"/>
      <w:lvlText w:val="%2."/>
      <w:lvlJc w:val="left"/>
      <w:pPr>
        <w:tabs>
          <w:tab w:val="num" w:pos="1451"/>
        </w:tabs>
        <w:ind w:left="1451" w:hanging="360"/>
      </w:pPr>
    </w:lvl>
    <w:lvl w:ilvl="2">
      <w:start w:val="1"/>
      <w:numFmt w:val="decimal"/>
      <w:lvlText w:val="%3."/>
      <w:lvlJc w:val="left"/>
      <w:pPr>
        <w:tabs>
          <w:tab w:val="num" w:pos="1811"/>
        </w:tabs>
        <w:ind w:left="1811" w:hanging="360"/>
      </w:pPr>
    </w:lvl>
    <w:lvl w:ilvl="3">
      <w:start w:val="1"/>
      <w:numFmt w:val="decimal"/>
      <w:lvlText w:val="%4."/>
      <w:lvlJc w:val="left"/>
      <w:pPr>
        <w:tabs>
          <w:tab w:val="num" w:pos="2171"/>
        </w:tabs>
        <w:ind w:left="2171" w:hanging="360"/>
      </w:pPr>
    </w:lvl>
    <w:lvl w:ilvl="4">
      <w:start w:val="1"/>
      <w:numFmt w:val="decimal"/>
      <w:lvlText w:val="%5."/>
      <w:lvlJc w:val="left"/>
      <w:pPr>
        <w:tabs>
          <w:tab w:val="num" w:pos="2531"/>
        </w:tabs>
        <w:ind w:left="2531" w:hanging="360"/>
      </w:pPr>
    </w:lvl>
    <w:lvl w:ilvl="5">
      <w:start w:val="1"/>
      <w:numFmt w:val="decimal"/>
      <w:lvlText w:val="%6."/>
      <w:lvlJc w:val="left"/>
      <w:pPr>
        <w:tabs>
          <w:tab w:val="num" w:pos="2891"/>
        </w:tabs>
        <w:ind w:left="2891" w:hanging="360"/>
      </w:pPr>
    </w:lvl>
    <w:lvl w:ilvl="6">
      <w:start w:val="1"/>
      <w:numFmt w:val="decimal"/>
      <w:lvlText w:val="%7."/>
      <w:lvlJc w:val="left"/>
      <w:pPr>
        <w:tabs>
          <w:tab w:val="num" w:pos="3251"/>
        </w:tabs>
        <w:ind w:left="3251" w:hanging="360"/>
      </w:pPr>
    </w:lvl>
    <w:lvl w:ilvl="7">
      <w:start w:val="1"/>
      <w:numFmt w:val="decimal"/>
      <w:lvlText w:val="%8."/>
      <w:lvlJc w:val="left"/>
      <w:pPr>
        <w:tabs>
          <w:tab w:val="num" w:pos="3611"/>
        </w:tabs>
        <w:ind w:left="3611" w:hanging="360"/>
      </w:pPr>
    </w:lvl>
    <w:lvl w:ilvl="8">
      <w:start w:val="1"/>
      <w:numFmt w:val="decimal"/>
      <w:lvlText w:val="%9."/>
      <w:lvlJc w:val="left"/>
      <w:pPr>
        <w:tabs>
          <w:tab w:val="num" w:pos="3971"/>
        </w:tabs>
        <w:ind w:left="3971" w:hanging="360"/>
      </w:p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9" w15:restartNumberingAfterBreak="0">
    <w:nsid w:val="0000000A"/>
    <w:multiLevelType w:val="multilevel"/>
    <w:tmpl w:val="0000000A"/>
    <w:name w:val="WW8Num1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Symbol" w:hAnsi="Symbol" w:cs="Symbol"/>
      </w:r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2" w15:restartNumberingAfterBreak="0">
    <w:nsid w:val="0000000D"/>
    <w:multiLevelType w:val="multilevel"/>
    <w:tmpl w:val="127A1B68"/>
    <w:name w:val="WW8Num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rPr>
        <w:rFonts w:ascii="Times New Roman" w:eastAsia="DejaVu Sans" w:hAnsi="Times New Roman" w:cs="Times New Roman"/>
      </w:r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F"/>
    <w:multiLevelType w:val="multilevel"/>
    <w:tmpl w:val="0000000F"/>
    <w:name w:val="WW8Num15"/>
    <w:lvl w:ilvl="0">
      <w:start w:val="2"/>
      <w:numFmt w:val="bullet"/>
      <w:lvlText w:val="-"/>
      <w:lvlJc w:val="left"/>
      <w:pPr>
        <w:tabs>
          <w:tab w:val="num" w:pos="0"/>
        </w:tabs>
        <w:ind w:left="1800" w:hanging="360"/>
      </w:pPr>
      <w:rPr>
        <w:rFonts w:ascii="Times New Roman" w:hAnsi="Times New Roman" w:cs="Symbol"/>
      </w:rPr>
    </w:lvl>
    <w:lvl w:ilvl="1">
      <w:start w:val="1"/>
      <w:numFmt w:val="bullet"/>
      <w:lvlText w:val="o"/>
      <w:lvlJc w:val="left"/>
      <w:pPr>
        <w:tabs>
          <w:tab w:val="num" w:pos="0"/>
        </w:tabs>
        <w:ind w:left="2520" w:hanging="360"/>
      </w:pPr>
      <w:rPr>
        <w:rFonts w:ascii="Courier New" w:hAnsi="Courier New" w:cs="Courier New"/>
      </w:rPr>
    </w:lvl>
    <w:lvl w:ilvl="2">
      <w:start w:val="1"/>
      <w:numFmt w:val="bullet"/>
      <w:lvlText w:val=""/>
      <w:lvlJc w:val="left"/>
      <w:pPr>
        <w:tabs>
          <w:tab w:val="num" w:pos="0"/>
        </w:tabs>
        <w:ind w:left="3240" w:hanging="360"/>
      </w:pPr>
      <w:rPr>
        <w:rFonts w:ascii="Wingdings" w:hAnsi="Wingdings" w:cs="Wingdings"/>
      </w:rPr>
    </w:lvl>
    <w:lvl w:ilvl="3">
      <w:start w:val="1"/>
      <w:numFmt w:val="bullet"/>
      <w:lvlText w:val=""/>
      <w:lvlJc w:val="left"/>
      <w:pPr>
        <w:tabs>
          <w:tab w:val="num" w:pos="0"/>
        </w:tabs>
        <w:ind w:left="3960" w:hanging="360"/>
      </w:pPr>
      <w:rPr>
        <w:rFonts w:ascii="Symbol" w:hAnsi="Symbol" w:cs="Symbol"/>
      </w:rPr>
    </w:lvl>
    <w:lvl w:ilvl="4">
      <w:start w:val="1"/>
      <w:numFmt w:val="bullet"/>
      <w:lvlText w:val="o"/>
      <w:lvlJc w:val="left"/>
      <w:pPr>
        <w:tabs>
          <w:tab w:val="num" w:pos="0"/>
        </w:tabs>
        <w:ind w:left="4680" w:hanging="360"/>
      </w:pPr>
      <w:rPr>
        <w:rFonts w:ascii="Courier New" w:hAnsi="Courier New" w:cs="Courier New"/>
      </w:rPr>
    </w:lvl>
    <w:lvl w:ilvl="5">
      <w:start w:val="1"/>
      <w:numFmt w:val="bullet"/>
      <w:lvlText w:val=""/>
      <w:lvlJc w:val="left"/>
      <w:pPr>
        <w:tabs>
          <w:tab w:val="num" w:pos="0"/>
        </w:tabs>
        <w:ind w:left="5400" w:hanging="360"/>
      </w:pPr>
      <w:rPr>
        <w:rFonts w:ascii="Wingdings" w:hAnsi="Wingdings" w:cs="Wingdings"/>
      </w:rPr>
    </w:lvl>
    <w:lvl w:ilvl="6">
      <w:start w:val="1"/>
      <w:numFmt w:val="bullet"/>
      <w:lvlText w:val=""/>
      <w:lvlJc w:val="left"/>
      <w:pPr>
        <w:tabs>
          <w:tab w:val="num" w:pos="0"/>
        </w:tabs>
        <w:ind w:left="6120" w:hanging="360"/>
      </w:pPr>
      <w:rPr>
        <w:rFonts w:ascii="Symbol" w:hAnsi="Symbol" w:cs="Symbol"/>
      </w:rPr>
    </w:lvl>
    <w:lvl w:ilvl="7">
      <w:start w:val="1"/>
      <w:numFmt w:val="bullet"/>
      <w:lvlText w:val="o"/>
      <w:lvlJc w:val="left"/>
      <w:pPr>
        <w:tabs>
          <w:tab w:val="num" w:pos="0"/>
        </w:tabs>
        <w:ind w:left="6840" w:hanging="360"/>
      </w:pPr>
      <w:rPr>
        <w:rFonts w:ascii="Courier New" w:hAnsi="Courier New" w:cs="Courier New"/>
      </w:rPr>
    </w:lvl>
    <w:lvl w:ilvl="8">
      <w:start w:val="1"/>
      <w:numFmt w:val="bullet"/>
      <w:lvlText w:val=""/>
      <w:lvlJc w:val="left"/>
      <w:pPr>
        <w:tabs>
          <w:tab w:val="num" w:pos="0"/>
        </w:tabs>
        <w:ind w:left="7560" w:hanging="360"/>
      </w:pPr>
      <w:rPr>
        <w:rFonts w:ascii="Wingdings" w:hAnsi="Wingdings" w:cs="Wingdings"/>
      </w:rPr>
    </w:lvl>
  </w:abstractNum>
  <w:abstractNum w:abstractNumId="14" w15:restartNumberingAfterBreak="0">
    <w:nsid w:val="00000010"/>
    <w:multiLevelType w:val="multilevel"/>
    <w:tmpl w:val="00000010"/>
    <w:name w:val="WW8Num1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1"/>
    <w:multiLevelType w:val="multilevel"/>
    <w:tmpl w:val="0000001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alibri"/>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alibri"/>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alibri"/>
      </w:rPr>
    </w:lvl>
    <w:lvl w:ilvl="8">
      <w:start w:val="1"/>
      <w:numFmt w:val="bullet"/>
      <w:lvlText w:val=""/>
      <w:lvlJc w:val="left"/>
      <w:pPr>
        <w:tabs>
          <w:tab w:val="num" w:pos="0"/>
        </w:tabs>
        <w:ind w:left="6480" w:hanging="360"/>
      </w:pPr>
      <w:rPr>
        <w:rFonts w:ascii="Wingdings" w:hAnsi="Wingdings"/>
      </w:rPr>
    </w:lvl>
  </w:abstractNum>
  <w:abstractNum w:abstractNumId="16" w15:restartNumberingAfterBreak="0">
    <w:nsid w:val="03143301"/>
    <w:multiLevelType w:val="hybridMultilevel"/>
    <w:tmpl w:val="F124A054"/>
    <w:lvl w:ilvl="0" w:tplc="042A0001">
      <w:start w:val="1"/>
      <w:numFmt w:val="bullet"/>
      <w:lvlText w:val=""/>
      <w:lvlJc w:val="left"/>
      <w:pPr>
        <w:ind w:left="1740" w:hanging="360"/>
      </w:pPr>
      <w:rPr>
        <w:rFonts w:ascii="Symbol" w:hAnsi="Symbol" w:hint="default"/>
      </w:rPr>
    </w:lvl>
    <w:lvl w:ilvl="1" w:tplc="042A0003">
      <w:start w:val="1"/>
      <w:numFmt w:val="bullet"/>
      <w:lvlText w:val="o"/>
      <w:lvlJc w:val="left"/>
      <w:pPr>
        <w:ind w:left="2460" w:hanging="360"/>
      </w:pPr>
      <w:rPr>
        <w:rFonts w:ascii="Courier New" w:hAnsi="Courier New" w:cs="Courier New" w:hint="default"/>
      </w:rPr>
    </w:lvl>
    <w:lvl w:ilvl="2" w:tplc="042A0005">
      <w:start w:val="1"/>
      <w:numFmt w:val="bullet"/>
      <w:lvlText w:val=""/>
      <w:lvlJc w:val="left"/>
      <w:pPr>
        <w:ind w:left="3180" w:hanging="360"/>
      </w:pPr>
      <w:rPr>
        <w:rFonts w:ascii="Wingdings" w:hAnsi="Wingdings" w:hint="default"/>
      </w:rPr>
    </w:lvl>
    <w:lvl w:ilvl="3" w:tplc="042A0001">
      <w:start w:val="1"/>
      <w:numFmt w:val="bullet"/>
      <w:lvlText w:val=""/>
      <w:lvlJc w:val="left"/>
      <w:pPr>
        <w:ind w:left="3900" w:hanging="360"/>
      </w:pPr>
      <w:rPr>
        <w:rFonts w:ascii="Symbol" w:hAnsi="Symbol" w:hint="default"/>
      </w:rPr>
    </w:lvl>
    <w:lvl w:ilvl="4" w:tplc="042A0003">
      <w:start w:val="1"/>
      <w:numFmt w:val="bullet"/>
      <w:lvlText w:val="o"/>
      <w:lvlJc w:val="left"/>
      <w:pPr>
        <w:ind w:left="4620" w:hanging="360"/>
      </w:pPr>
      <w:rPr>
        <w:rFonts w:ascii="Courier New" w:hAnsi="Courier New" w:cs="Courier New" w:hint="default"/>
      </w:rPr>
    </w:lvl>
    <w:lvl w:ilvl="5" w:tplc="042A0005">
      <w:start w:val="1"/>
      <w:numFmt w:val="bullet"/>
      <w:lvlText w:val=""/>
      <w:lvlJc w:val="left"/>
      <w:pPr>
        <w:ind w:left="5340" w:hanging="360"/>
      </w:pPr>
      <w:rPr>
        <w:rFonts w:ascii="Wingdings" w:hAnsi="Wingdings" w:hint="default"/>
      </w:rPr>
    </w:lvl>
    <w:lvl w:ilvl="6" w:tplc="042A0001">
      <w:start w:val="1"/>
      <w:numFmt w:val="bullet"/>
      <w:lvlText w:val=""/>
      <w:lvlJc w:val="left"/>
      <w:pPr>
        <w:ind w:left="6060" w:hanging="360"/>
      </w:pPr>
      <w:rPr>
        <w:rFonts w:ascii="Symbol" w:hAnsi="Symbol" w:hint="default"/>
      </w:rPr>
    </w:lvl>
    <w:lvl w:ilvl="7" w:tplc="042A0003">
      <w:start w:val="1"/>
      <w:numFmt w:val="bullet"/>
      <w:lvlText w:val="o"/>
      <w:lvlJc w:val="left"/>
      <w:pPr>
        <w:ind w:left="6780" w:hanging="360"/>
      </w:pPr>
      <w:rPr>
        <w:rFonts w:ascii="Courier New" w:hAnsi="Courier New" w:cs="Courier New" w:hint="default"/>
      </w:rPr>
    </w:lvl>
    <w:lvl w:ilvl="8" w:tplc="042A0005">
      <w:start w:val="1"/>
      <w:numFmt w:val="bullet"/>
      <w:lvlText w:val=""/>
      <w:lvlJc w:val="left"/>
      <w:pPr>
        <w:ind w:left="7500" w:hanging="360"/>
      </w:pPr>
      <w:rPr>
        <w:rFonts w:ascii="Wingdings" w:hAnsi="Wingdings" w:hint="default"/>
      </w:rPr>
    </w:lvl>
  </w:abstractNum>
  <w:abstractNum w:abstractNumId="17" w15:restartNumberingAfterBreak="0">
    <w:nsid w:val="0A1E4ECD"/>
    <w:multiLevelType w:val="hybridMultilevel"/>
    <w:tmpl w:val="8D520DA6"/>
    <w:lvl w:ilvl="0" w:tplc="3FE6B8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887C4C"/>
    <w:multiLevelType w:val="hybridMultilevel"/>
    <w:tmpl w:val="D6F2A7F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9" w15:restartNumberingAfterBreak="0">
    <w:nsid w:val="262B0AEF"/>
    <w:multiLevelType w:val="hybridMultilevel"/>
    <w:tmpl w:val="28B6360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267164B8"/>
    <w:multiLevelType w:val="hybridMultilevel"/>
    <w:tmpl w:val="5DBC6E7E"/>
    <w:lvl w:ilvl="0" w:tplc="3FE6B8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202FF4"/>
    <w:multiLevelType w:val="hybridMultilevel"/>
    <w:tmpl w:val="3E4C399A"/>
    <w:lvl w:ilvl="0" w:tplc="EC08AA9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2D584A22"/>
    <w:multiLevelType w:val="hybridMultilevel"/>
    <w:tmpl w:val="945E6C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2D734E92"/>
    <w:multiLevelType w:val="hybridMultilevel"/>
    <w:tmpl w:val="B8145B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07243FB"/>
    <w:multiLevelType w:val="hybridMultilevel"/>
    <w:tmpl w:val="7C6EF792"/>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4927DCB"/>
    <w:multiLevelType w:val="hybridMultilevel"/>
    <w:tmpl w:val="7518B2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26" w15:restartNumberingAfterBreak="0">
    <w:nsid w:val="36E373A9"/>
    <w:multiLevelType w:val="hybridMultilevel"/>
    <w:tmpl w:val="BA8E80DC"/>
    <w:lvl w:ilvl="0" w:tplc="29308A0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3D714B9B"/>
    <w:multiLevelType w:val="hybridMultilevel"/>
    <w:tmpl w:val="D40082E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54FA50A6"/>
    <w:multiLevelType w:val="hybridMultilevel"/>
    <w:tmpl w:val="170C91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5F957EF"/>
    <w:multiLevelType w:val="hybridMultilevel"/>
    <w:tmpl w:val="7E84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EF0C36"/>
    <w:multiLevelType w:val="hybridMultilevel"/>
    <w:tmpl w:val="269CAA56"/>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7"/>
  </w:num>
  <w:num w:numId="5">
    <w:abstractNumId w:val="26"/>
  </w:num>
  <w:num w:numId="6">
    <w:abstractNumId w:val="20"/>
  </w:num>
  <w:num w:numId="7">
    <w:abstractNumId w:val="22"/>
  </w:num>
  <w:num w:numId="8">
    <w:abstractNumId w:val="23"/>
  </w:num>
  <w:num w:numId="9">
    <w:abstractNumId w:val="25"/>
  </w:num>
  <w:num w:numId="10">
    <w:abstractNumId w:val="30"/>
  </w:num>
  <w:num w:numId="11">
    <w:abstractNumId w:val="16"/>
  </w:num>
  <w:num w:numId="12">
    <w:abstractNumId w:val="19"/>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28"/>
  </w:num>
  <w:num w:numId="16">
    <w:abstractNumId w:val="21"/>
  </w:num>
  <w:num w:numId="17">
    <w:abstractNumId w:val="24"/>
  </w:num>
  <w:num w:numId="18">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isplayBackgroundShape/>
  <w:embedSystemFonts/>
  <w:hideSpelling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601F64"/>
    <w:rsid w:val="00006B49"/>
    <w:rsid w:val="00011372"/>
    <w:rsid w:val="00011733"/>
    <w:rsid w:val="000130B0"/>
    <w:rsid w:val="000137E2"/>
    <w:rsid w:val="00022EE9"/>
    <w:rsid w:val="000525C8"/>
    <w:rsid w:val="00052F19"/>
    <w:rsid w:val="00056CE4"/>
    <w:rsid w:val="000735C3"/>
    <w:rsid w:val="00086077"/>
    <w:rsid w:val="00091F4E"/>
    <w:rsid w:val="000A4B37"/>
    <w:rsid w:val="000B01C4"/>
    <w:rsid w:val="000C51E7"/>
    <w:rsid w:val="000C6FFD"/>
    <w:rsid w:val="000E5DF5"/>
    <w:rsid w:val="00122B19"/>
    <w:rsid w:val="0013785D"/>
    <w:rsid w:val="001428FB"/>
    <w:rsid w:val="00155EEF"/>
    <w:rsid w:val="00157137"/>
    <w:rsid w:val="00163651"/>
    <w:rsid w:val="00180C87"/>
    <w:rsid w:val="0019307E"/>
    <w:rsid w:val="001A2D56"/>
    <w:rsid w:val="001A6043"/>
    <w:rsid w:val="001B465A"/>
    <w:rsid w:val="001B716B"/>
    <w:rsid w:val="001B78C7"/>
    <w:rsid w:val="00201898"/>
    <w:rsid w:val="00204586"/>
    <w:rsid w:val="002210B5"/>
    <w:rsid w:val="00236186"/>
    <w:rsid w:val="00237249"/>
    <w:rsid w:val="002544E7"/>
    <w:rsid w:val="0025755A"/>
    <w:rsid w:val="00271868"/>
    <w:rsid w:val="002758BA"/>
    <w:rsid w:val="00275CBE"/>
    <w:rsid w:val="00285A19"/>
    <w:rsid w:val="002A6B9D"/>
    <w:rsid w:val="002B532F"/>
    <w:rsid w:val="002D7750"/>
    <w:rsid w:val="002E0903"/>
    <w:rsid w:val="002F49ED"/>
    <w:rsid w:val="002F577B"/>
    <w:rsid w:val="003119A1"/>
    <w:rsid w:val="00314A0F"/>
    <w:rsid w:val="0031669A"/>
    <w:rsid w:val="003228F1"/>
    <w:rsid w:val="003229EB"/>
    <w:rsid w:val="00324460"/>
    <w:rsid w:val="0033162F"/>
    <w:rsid w:val="00332004"/>
    <w:rsid w:val="00332F1B"/>
    <w:rsid w:val="003336E4"/>
    <w:rsid w:val="00343F41"/>
    <w:rsid w:val="00346088"/>
    <w:rsid w:val="003659A1"/>
    <w:rsid w:val="00366BA5"/>
    <w:rsid w:val="00372941"/>
    <w:rsid w:val="00377ADA"/>
    <w:rsid w:val="00377D18"/>
    <w:rsid w:val="0039019F"/>
    <w:rsid w:val="00390709"/>
    <w:rsid w:val="003A5457"/>
    <w:rsid w:val="003A7558"/>
    <w:rsid w:val="003B1354"/>
    <w:rsid w:val="003D354C"/>
    <w:rsid w:val="003D5D40"/>
    <w:rsid w:val="003F4665"/>
    <w:rsid w:val="003F6B8D"/>
    <w:rsid w:val="00420415"/>
    <w:rsid w:val="004402DF"/>
    <w:rsid w:val="0044072C"/>
    <w:rsid w:val="00441032"/>
    <w:rsid w:val="004562F0"/>
    <w:rsid w:val="00460CD9"/>
    <w:rsid w:val="004621D0"/>
    <w:rsid w:val="004627AD"/>
    <w:rsid w:val="004775CE"/>
    <w:rsid w:val="00481DEC"/>
    <w:rsid w:val="004A2AFF"/>
    <w:rsid w:val="004C74F7"/>
    <w:rsid w:val="004D47DA"/>
    <w:rsid w:val="004D49D4"/>
    <w:rsid w:val="004F652E"/>
    <w:rsid w:val="004F6643"/>
    <w:rsid w:val="005046CF"/>
    <w:rsid w:val="00513FBE"/>
    <w:rsid w:val="00516E64"/>
    <w:rsid w:val="0052077E"/>
    <w:rsid w:val="0052129A"/>
    <w:rsid w:val="005330BE"/>
    <w:rsid w:val="00536910"/>
    <w:rsid w:val="00553C2F"/>
    <w:rsid w:val="00555FCB"/>
    <w:rsid w:val="00564A71"/>
    <w:rsid w:val="00583511"/>
    <w:rsid w:val="0059115C"/>
    <w:rsid w:val="005A34FA"/>
    <w:rsid w:val="005B2F86"/>
    <w:rsid w:val="005C2131"/>
    <w:rsid w:val="005C66A9"/>
    <w:rsid w:val="005C7EC7"/>
    <w:rsid w:val="005D6094"/>
    <w:rsid w:val="005E3928"/>
    <w:rsid w:val="006010DC"/>
    <w:rsid w:val="00601F64"/>
    <w:rsid w:val="006131BC"/>
    <w:rsid w:val="006239E3"/>
    <w:rsid w:val="00653ED2"/>
    <w:rsid w:val="00656B44"/>
    <w:rsid w:val="006813EA"/>
    <w:rsid w:val="00690572"/>
    <w:rsid w:val="0069335B"/>
    <w:rsid w:val="006955D9"/>
    <w:rsid w:val="006A534D"/>
    <w:rsid w:val="006A71C9"/>
    <w:rsid w:val="006B19DE"/>
    <w:rsid w:val="006B2D9C"/>
    <w:rsid w:val="006D5EE1"/>
    <w:rsid w:val="006D62BE"/>
    <w:rsid w:val="006D755E"/>
    <w:rsid w:val="00712D8E"/>
    <w:rsid w:val="00735C09"/>
    <w:rsid w:val="0075724C"/>
    <w:rsid w:val="00771B0B"/>
    <w:rsid w:val="00774AB4"/>
    <w:rsid w:val="007776C1"/>
    <w:rsid w:val="00777B55"/>
    <w:rsid w:val="007932DF"/>
    <w:rsid w:val="007A5E37"/>
    <w:rsid w:val="007A76BC"/>
    <w:rsid w:val="007D7986"/>
    <w:rsid w:val="007E595B"/>
    <w:rsid w:val="008050EE"/>
    <w:rsid w:val="00805AB4"/>
    <w:rsid w:val="008135F7"/>
    <w:rsid w:val="008273DB"/>
    <w:rsid w:val="008463CD"/>
    <w:rsid w:val="008474DE"/>
    <w:rsid w:val="00853F35"/>
    <w:rsid w:val="0086160E"/>
    <w:rsid w:val="0086259B"/>
    <w:rsid w:val="00884EB6"/>
    <w:rsid w:val="008A0804"/>
    <w:rsid w:val="008A67D2"/>
    <w:rsid w:val="008A78E5"/>
    <w:rsid w:val="008B6297"/>
    <w:rsid w:val="008B63B3"/>
    <w:rsid w:val="008C3D5A"/>
    <w:rsid w:val="008E6F1A"/>
    <w:rsid w:val="00902983"/>
    <w:rsid w:val="00912922"/>
    <w:rsid w:val="00934BB8"/>
    <w:rsid w:val="00941BA6"/>
    <w:rsid w:val="00955CA7"/>
    <w:rsid w:val="009747B4"/>
    <w:rsid w:val="00976361"/>
    <w:rsid w:val="00990615"/>
    <w:rsid w:val="00996F9B"/>
    <w:rsid w:val="009D146B"/>
    <w:rsid w:val="009D46B4"/>
    <w:rsid w:val="009E3CD3"/>
    <w:rsid w:val="009F0194"/>
    <w:rsid w:val="00A02502"/>
    <w:rsid w:val="00A20D16"/>
    <w:rsid w:val="00A2280A"/>
    <w:rsid w:val="00A22B58"/>
    <w:rsid w:val="00A3568B"/>
    <w:rsid w:val="00A54986"/>
    <w:rsid w:val="00A5762A"/>
    <w:rsid w:val="00A74A52"/>
    <w:rsid w:val="00A77C1E"/>
    <w:rsid w:val="00A93652"/>
    <w:rsid w:val="00AA0E3C"/>
    <w:rsid w:val="00AA3CC1"/>
    <w:rsid w:val="00AA7167"/>
    <w:rsid w:val="00AB1EC9"/>
    <w:rsid w:val="00AB78CA"/>
    <w:rsid w:val="00AC244D"/>
    <w:rsid w:val="00AC39A5"/>
    <w:rsid w:val="00AD081A"/>
    <w:rsid w:val="00AD7EEA"/>
    <w:rsid w:val="00AE2784"/>
    <w:rsid w:val="00AE7162"/>
    <w:rsid w:val="00B34658"/>
    <w:rsid w:val="00B3484A"/>
    <w:rsid w:val="00B36878"/>
    <w:rsid w:val="00B57601"/>
    <w:rsid w:val="00B627CA"/>
    <w:rsid w:val="00B6746D"/>
    <w:rsid w:val="00B67CD5"/>
    <w:rsid w:val="00B850DD"/>
    <w:rsid w:val="00B9473D"/>
    <w:rsid w:val="00B95301"/>
    <w:rsid w:val="00B9651E"/>
    <w:rsid w:val="00BA2CC5"/>
    <w:rsid w:val="00BC0F4E"/>
    <w:rsid w:val="00BC29C8"/>
    <w:rsid w:val="00BD00A2"/>
    <w:rsid w:val="00BD1D3D"/>
    <w:rsid w:val="00BD5B55"/>
    <w:rsid w:val="00BE0B60"/>
    <w:rsid w:val="00BE15D1"/>
    <w:rsid w:val="00BE592F"/>
    <w:rsid w:val="00C04966"/>
    <w:rsid w:val="00C23BBA"/>
    <w:rsid w:val="00C473E1"/>
    <w:rsid w:val="00C6270A"/>
    <w:rsid w:val="00C753DF"/>
    <w:rsid w:val="00CC3A10"/>
    <w:rsid w:val="00CE3F28"/>
    <w:rsid w:val="00CF4D09"/>
    <w:rsid w:val="00D22169"/>
    <w:rsid w:val="00D2633D"/>
    <w:rsid w:val="00D27DBA"/>
    <w:rsid w:val="00D47C01"/>
    <w:rsid w:val="00D809BA"/>
    <w:rsid w:val="00D951FE"/>
    <w:rsid w:val="00D954F2"/>
    <w:rsid w:val="00D95D76"/>
    <w:rsid w:val="00DC4700"/>
    <w:rsid w:val="00DD2C85"/>
    <w:rsid w:val="00DD660F"/>
    <w:rsid w:val="00DE065F"/>
    <w:rsid w:val="00DE0AAD"/>
    <w:rsid w:val="00DE3DBB"/>
    <w:rsid w:val="00DF7BFB"/>
    <w:rsid w:val="00E02BE6"/>
    <w:rsid w:val="00E1028E"/>
    <w:rsid w:val="00E21853"/>
    <w:rsid w:val="00E41F76"/>
    <w:rsid w:val="00E425B3"/>
    <w:rsid w:val="00E44FC0"/>
    <w:rsid w:val="00E969D2"/>
    <w:rsid w:val="00EA442D"/>
    <w:rsid w:val="00EB1D94"/>
    <w:rsid w:val="00EB5F00"/>
    <w:rsid w:val="00ED53C5"/>
    <w:rsid w:val="00EF6B15"/>
    <w:rsid w:val="00F00ABA"/>
    <w:rsid w:val="00F01016"/>
    <w:rsid w:val="00F02399"/>
    <w:rsid w:val="00F115C3"/>
    <w:rsid w:val="00F16882"/>
    <w:rsid w:val="00F4253C"/>
    <w:rsid w:val="00F446FE"/>
    <w:rsid w:val="00FA0549"/>
    <w:rsid w:val="00FA1576"/>
    <w:rsid w:val="00FD1E8F"/>
    <w:rsid w:val="00FE1EBB"/>
    <w:rsid w:val="00FF198B"/>
    <w:rsid w:val="00FF6436"/>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16AFB26"/>
  <w15:docId w15:val="{C6109EF7-2904-664B-991A-1264C337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C8"/>
    <w:pPr>
      <w:widowControl w:val="0"/>
      <w:suppressAutoHyphens/>
      <w:spacing w:before="120" w:line="288" w:lineRule="auto"/>
      <w:ind w:firstLine="709"/>
      <w:jc w:val="both"/>
    </w:pPr>
    <w:rPr>
      <w:rFonts w:eastAsia="DejaVu Sans" w:cs="Lohit Hindi"/>
      <w:kern w:val="1"/>
      <w:sz w:val="26"/>
      <w:szCs w:val="26"/>
      <w:lang w:eastAsia="hi-IN" w:bidi="hi-IN"/>
    </w:rPr>
  </w:style>
  <w:style w:type="paragraph" w:styleId="Heading1">
    <w:name w:val="heading 1"/>
    <w:basedOn w:val="Normal"/>
    <w:next w:val="BodyText"/>
    <w:qFormat/>
    <w:rsid w:val="000525C8"/>
    <w:pPr>
      <w:widowControl/>
      <w:tabs>
        <w:tab w:val="num" w:pos="0"/>
      </w:tabs>
      <w:suppressAutoHyphens w:val="0"/>
      <w:spacing w:before="100" w:after="100"/>
      <w:ind w:left="432" w:hanging="432"/>
      <w:outlineLvl w:val="0"/>
    </w:pPr>
    <w:rPr>
      <w:rFonts w:eastAsia="Times New Roman" w:cs="Times New Roman"/>
      <w:b/>
      <w:bCs/>
      <w:sz w:val="48"/>
      <w:szCs w:val="48"/>
      <w:lang w:eastAsia="ar-SA" w:bidi="ar-SA"/>
    </w:rPr>
  </w:style>
  <w:style w:type="paragraph" w:styleId="Heading2">
    <w:name w:val="heading 2"/>
    <w:basedOn w:val="Normal"/>
    <w:next w:val="Normal"/>
    <w:qFormat/>
    <w:rsid w:val="000525C8"/>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0525C8"/>
    <w:pPr>
      <w:keepNext/>
      <w:tabs>
        <w:tab w:val="num" w:pos="0"/>
      </w:tabs>
      <w:spacing w:before="240" w:after="60"/>
      <w:ind w:left="720" w:hanging="720"/>
      <w:outlineLvl w:val="2"/>
    </w:pPr>
    <w:rPr>
      <w:rFonts w:ascii="Arial" w:hAnsi="Arial" w:cs="Arial"/>
      <w:b/>
      <w:bCs/>
    </w:rPr>
  </w:style>
  <w:style w:type="paragraph" w:styleId="Heading4">
    <w:name w:val="heading 4"/>
    <w:basedOn w:val="Normal"/>
    <w:next w:val="Normal"/>
    <w:link w:val="Heading4Char"/>
    <w:unhideWhenUsed/>
    <w:qFormat/>
    <w:rsid w:val="00DC4700"/>
    <w:pPr>
      <w:keepNext/>
      <w:keepLines/>
      <w:spacing w:before="40"/>
      <w:outlineLvl w:val="3"/>
    </w:pPr>
    <w:rPr>
      <w:rFonts w:asciiTheme="majorHAnsi" w:eastAsiaTheme="majorEastAsia" w:hAnsiTheme="majorHAnsi" w:cs="Mangal"/>
      <w:i/>
      <w:iCs/>
      <w:color w:val="365F91" w:themeColor="accent1" w:themeShade="BF"/>
      <w:szCs w:val="23"/>
    </w:rPr>
  </w:style>
  <w:style w:type="paragraph" w:styleId="Heading5">
    <w:name w:val="heading 5"/>
    <w:basedOn w:val="Heading"/>
    <w:next w:val="BodyText"/>
    <w:qFormat/>
    <w:rsid w:val="000525C8"/>
    <w:pPr>
      <w:tabs>
        <w:tab w:val="num" w:pos="0"/>
      </w:tabs>
      <w:ind w:left="1008" w:hanging="1008"/>
      <w:outlineLvl w:val="4"/>
    </w:pPr>
    <w:rPr>
      <w:rFonts w:ascii="Times New Roman" w:eastAsia="SimSun" w:hAnsi="Times New Roman" w:cs="Mangal"/>
      <w:b/>
      <w:bCs/>
      <w:sz w:val="20"/>
      <w:szCs w:val="20"/>
    </w:rPr>
  </w:style>
  <w:style w:type="paragraph" w:styleId="Heading9">
    <w:name w:val="heading 9"/>
    <w:basedOn w:val="Normal"/>
    <w:next w:val="Normal"/>
    <w:link w:val="Heading9Char"/>
    <w:unhideWhenUsed/>
    <w:qFormat/>
    <w:rsid w:val="00DC4700"/>
    <w:pPr>
      <w:keepNext/>
      <w:keepLines/>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0525C8"/>
    <w:rPr>
      <w:rFonts w:ascii="Symbol" w:hAnsi="Symbol" w:cs="Symbol"/>
    </w:rPr>
  </w:style>
  <w:style w:type="character" w:customStyle="1" w:styleId="WW8Num6z0">
    <w:name w:val="WW8Num6z0"/>
    <w:rsid w:val="000525C8"/>
    <w:rPr>
      <w:rFonts w:ascii="Symbol" w:hAnsi="Symbol" w:cs="Symbol"/>
    </w:rPr>
  </w:style>
  <w:style w:type="character" w:customStyle="1" w:styleId="WW8Num9z0">
    <w:name w:val="WW8Num9z0"/>
    <w:rsid w:val="000525C8"/>
    <w:rPr>
      <w:rFonts w:ascii="Symbol" w:hAnsi="Symbol" w:cs="Symbol"/>
    </w:rPr>
  </w:style>
  <w:style w:type="character" w:customStyle="1" w:styleId="WW8Num12z0">
    <w:name w:val="WW8Num12z0"/>
    <w:rsid w:val="000525C8"/>
    <w:rPr>
      <w:rFonts w:ascii="Symbol" w:hAnsi="Symbol" w:cs="Symbol"/>
    </w:rPr>
  </w:style>
  <w:style w:type="character" w:customStyle="1" w:styleId="WW8Num15z0">
    <w:name w:val="WW8Num15z0"/>
    <w:rsid w:val="000525C8"/>
    <w:rPr>
      <w:rFonts w:ascii="Times New Roman" w:hAnsi="Times New Roman" w:cs="Symbol"/>
    </w:rPr>
  </w:style>
  <w:style w:type="character" w:customStyle="1" w:styleId="WW8Num15z1">
    <w:name w:val="WW8Num15z1"/>
    <w:rsid w:val="000525C8"/>
    <w:rPr>
      <w:rFonts w:ascii="Courier New" w:hAnsi="Courier New" w:cs="Courier New"/>
    </w:rPr>
  </w:style>
  <w:style w:type="character" w:customStyle="1" w:styleId="WW8Num15z2">
    <w:name w:val="WW8Num15z2"/>
    <w:rsid w:val="000525C8"/>
    <w:rPr>
      <w:rFonts w:ascii="Wingdings" w:hAnsi="Wingdings" w:cs="Wingdings"/>
    </w:rPr>
  </w:style>
  <w:style w:type="character" w:customStyle="1" w:styleId="WW8Num15z3">
    <w:name w:val="WW8Num15z3"/>
    <w:rsid w:val="000525C8"/>
    <w:rPr>
      <w:rFonts w:ascii="Symbol" w:hAnsi="Symbol" w:cs="Symbol"/>
    </w:rPr>
  </w:style>
  <w:style w:type="character" w:customStyle="1" w:styleId="WW8Num10z0">
    <w:name w:val="WW8Num10z0"/>
    <w:rsid w:val="000525C8"/>
    <w:rPr>
      <w:rFonts w:ascii="Symbol" w:hAnsi="Symbol" w:cs="Symbol"/>
    </w:rPr>
  </w:style>
  <w:style w:type="character" w:customStyle="1" w:styleId="WW8Num13z0">
    <w:name w:val="WW8Num13z0"/>
    <w:rsid w:val="000525C8"/>
    <w:rPr>
      <w:rFonts w:ascii="Symbol" w:hAnsi="Symbol" w:cs="OpenSymbol"/>
    </w:rPr>
  </w:style>
  <w:style w:type="character" w:customStyle="1" w:styleId="WW8Num16z0">
    <w:name w:val="WW8Num16z0"/>
    <w:rsid w:val="000525C8"/>
    <w:rPr>
      <w:rFonts w:ascii="Symbol" w:hAnsi="Symbol" w:cs="Symbol"/>
    </w:rPr>
  </w:style>
  <w:style w:type="character" w:customStyle="1" w:styleId="WW8Num16z1">
    <w:name w:val="WW8Num16z1"/>
    <w:rsid w:val="000525C8"/>
    <w:rPr>
      <w:rFonts w:ascii="Courier New" w:hAnsi="Courier New" w:cs="Courier New"/>
    </w:rPr>
  </w:style>
  <w:style w:type="character" w:customStyle="1" w:styleId="WW8Num16z2">
    <w:name w:val="WW8Num16z2"/>
    <w:rsid w:val="000525C8"/>
    <w:rPr>
      <w:rFonts w:ascii="Wingdings" w:hAnsi="Wingdings" w:cs="Wingdings"/>
    </w:rPr>
  </w:style>
  <w:style w:type="character" w:customStyle="1" w:styleId="WW8Num16z3">
    <w:name w:val="WW8Num16z3"/>
    <w:rsid w:val="000525C8"/>
    <w:rPr>
      <w:rFonts w:ascii="Symbol" w:hAnsi="Symbol" w:cs="Symbol"/>
    </w:rPr>
  </w:style>
  <w:style w:type="character" w:customStyle="1" w:styleId="WW8Num5z0">
    <w:name w:val="WW8Num5z0"/>
    <w:rsid w:val="000525C8"/>
    <w:rPr>
      <w:rFonts w:ascii="Symbol" w:hAnsi="Symbol" w:cs="Symbol"/>
    </w:rPr>
  </w:style>
  <w:style w:type="character" w:customStyle="1" w:styleId="WW8Num7z0">
    <w:name w:val="WW8Num7z0"/>
    <w:rsid w:val="000525C8"/>
    <w:rPr>
      <w:rFonts w:ascii="Symbol" w:hAnsi="Symbol" w:cs="Symbol"/>
    </w:rPr>
  </w:style>
  <w:style w:type="character" w:customStyle="1" w:styleId="WW8Num11z0">
    <w:name w:val="WW8Num11z0"/>
    <w:rsid w:val="000525C8"/>
    <w:rPr>
      <w:rFonts w:ascii="Symbol" w:hAnsi="Symbol" w:cs="OpenSymbol"/>
    </w:rPr>
  </w:style>
  <w:style w:type="character" w:customStyle="1" w:styleId="WW8Num14z0">
    <w:name w:val="WW8Num14z0"/>
    <w:rsid w:val="000525C8"/>
    <w:rPr>
      <w:rFonts w:ascii="Symbol" w:hAnsi="Symbol" w:cs="OpenSymbol"/>
    </w:rPr>
  </w:style>
  <w:style w:type="character" w:customStyle="1" w:styleId="WW8Num17z0">
    <w:name w:val="WW8Num17z0"/>
    <w:rsid w:val="000525C8"/>
    <w:rPr>
      <w:rFonts w:ascii="Symbol" w:hAnsi="Symbol" w:cs="Symbol"/>
    </w:rPr>
  </w:style>
  <w:style w:type="character" w:customStyle="1" w:styleId="WW8Num17z1">
    <w:name w:val="WW8Num17z1"/>
    <w:rsid w:val="000525C8"/>
    <w:rPr>
      <w:rFonts w:ascii="Courier New" w:hAnsi="Courier New" w:cs="Courier New"/>
    </w:rPr>
  </w:style>
  <w:style w:type="character" w:customStyle="1" w:styleId="WW8Num17z2">
    <w:name w:val="WW8Num17z2"/>
    <w:rsid w:val="000525C8"/>
    <w:rPr>
      <w:rFonts w:ascii="Wingdings" w:hAnsi="Wingdings" w:cs="Wingdings"/>
    </w:rPr>
  </w:style>
  <w:style w:type="character" w:customStyle="1" w:styleId="WW8Num17z3">
    <w:name w:val="WW8Num17z3"/>
    <w:rsid w:val="000525C8"/>
    <w:rPr>
      <w:rFonts w:ascii="Symbol" w:hAnsi="Symbol" w:cs="Symbol"/>
    </w:rPr>
  </w:style>
  <w:style w:type="character" w:customStyle="1" w:styleId="WW8Num8z0">
    <w:name w:val="WW8Num8z0"/>
    <w:rsid w:val="000525C8"/>
    <w:rPr>
      <w:rFonts w:ascii="Symbol" w:hAnsi="Symbol" w:cs="Symbol"/>
    </w:rPr>
  </w:style>
  <w:style w:type="character" w:customStyle="1" w:styleId="WW8Num13z1">
    <w:name w:val="WW8Num13z1"/>
    <w:rsid w:val="000525C8"/>
    <w:rPr>
      <w:rFonts w:ascii="Symbol" w:hAnsi="Symbol" w:cs="Symbol"/>
    </w:rPr>
  </w:style>
  <w:style w:type="character" w:customStyle="1" w:styleId="WW8Num22z0">
    <w:name w:val="WW8Num22z0"/>
    <w:rsid w:val="000525C8"/>
    <w:rPr>
      <w:rFonts w:ascii="Times New Roman" w:eastAsia="Calibri" w:hAnsi="Times New Roman" w:cs="Times New Roman"/>
    </w:rPr>
  </w:style>
  <w:style w:type="character" w:customStyle="1" w:styleId="WW8Num22z1">
    <w:name w:val="WW8Num22z1"/>
    <w:rsid w:val="000525C8"/>
    <w:rPr>
      <w:rFonts w:ascii="Courier New" w:hAnsi="Courier New" w:cs="Courier New"/>
    </w:rPr>
  </w:style>
  <w:style w:type="character" w:customStyle="1" w:styleId="WW8Num22z2">
    <w:name w:val="WW8Num22z2"/>
    <w:rsid w:val="000525C8"/>
    <w:rPr>
      <w:rFonts w:ascii="Wingdings" w:hAnsi="Wingdings" w:cs="Wingdings"/>
    </w:rPr>
  </w:style>
  <w:style w:type="character" w:customStyle="1" w:styleId="WW8Num22z3">
    <w:name w:val="WW8Num22z3"/>
    <w:rsid w:val="000525C8"/>
    <w:rPr>
      <w:rFonts w:ascii="Symbol" w:hAnsi="Symbol" w:cs="Symbol"/>
    </w:rPr>
  </w:style>
  <w:style w:type="character" w:customStyle="1" w:styleId="WW8Num23z0">
    <w:name w:val="WW8Num23z0"/>
    <w:rsid w:val="000525C8"/>
    <w:rPr>
      <w:rFonts w:ascii="Symbol" w:hAnsi="Symbol" w:cs="Symbol"/>
    </w:rPr>
  </w:style>
  <w:style w:type="character" w:customStyle="1" w:styleId="WW8Num23z1">
    <w:name w:val="WW8Num23z1"/>
    <w:rsid w:val="000525C8"/>
    <w:rPr>
      <w:rFonts w:ascii="Courier New" w:hAnsi="Courier New" w:cs="Courier New"/>
    </w:rPr>
  </w:style>
  <w:style w:type="character" w:customStyle="1" w:styleId="WW8Num23z2">
    <w:name w:val="WW8Num23z2"/>
    <w:rsid w:val="000525C8"/>
    <w:rPr>
      <w:rFonts w:ascii="Wingdings" w:hAnsi="Wingdings" w:cs="Wingdings"/>
    </w:rPr>
  </w:style>
  <w:style w:type="character" w:customStyle="1" w:styleId="WW8Num24z0">
    <w:name w:val="WW8Num24z0"/>
    <w:rsid w:val="000525C8"/>
    <w:rPr>
      <w:rFonts w:ascii="Symbol" w:hAnsi="Symbol" w:cs="Symbol"/>
    </w:rPr>
  </w:style>
  <w:style w:type="character" w:customStyle="1" w:styleId="WW8Num24z1">
    <w:name w:val="WW8Num24z1"/>
    <w:rsid w:val="000525C8"/>
    <w:rPr>
      <w:rFonts w:ascii="Courier New" w:hAnsi="Courier New" w:cs="Courier New"/>
    </w:rPr>
  </w:style>
  <w:style w:type="character" w:customStyle="1" w:styleId="WW8Num24z2">
    <w:name w:val="WW8Num24z2"/>
    <w:rsid w:val="000525C8"/>
    <w:rPr>
      <w:rFonts w:ascii="Wingdings" w:hAnsi="Wingdings" w:cs="Wingdings"/>
    </w:rPr>
  </w:style>
  <w:style w:type="character" w:customStyle="1" w:styleId="WW8Num25z0">
    <w:name w:val="WW8Num25z0"/>
    <w:rsid w:val="000525C8"/>
    <w:rPr>
      <w:rFonts w:ascii="Times New Roman" w:hAnsi="Times New Roman" w:cs="Times New Roman"/>
    </w:rPr>
  </w:style>
  <w:style w:type="character" w:customStyle="1" w:styleId="WW8Num27z0">
    <w:name w:val="WW8Num27z0"/>
    <w:rsid w:val="000525C8"/>
    <w:rPr>
      <w:rFonts w:ascii="Symbol" w:hAnsi="Symbol" w:cs="Symbol"/>
    </w:rPr>
  </w:style>
  <w:style w:type="character" w:customStyle="1" w:styleId="WW8Num27z1">
    <w:name w:val="WW8Num27z1"/>
    <w:rsid w:val="000525C8"/>
    <w:rPr>
      <w:rFonts w:ascii="Courier New" w:hAnsi="Courier New" w:cs="Courier New"/>
    </w:rPr>
  </w:style>
  <w:style w:type="character" w:customStyle="1" w:styleId="WW8Num27z2">
    <w:name w:val="WW8Num27z2"/>
    <w:rsid w:val="000525C8"/>
    <w:rPr>
      <w:rFonts w:ascii="Wingdings" w:hAnsi="Wingdings" w:cs="Wingdings"/>
    </w:rPr>
  </w:style>
  <w:style w:type="character" w:customStyle="1" w:styleId="WW8Num28z0">
    <w:name w:val="WW8Num28z0"/>
    <w:rsid w:val="000525C8"/>
    <w:rPr>
      <w:rFonts w:ascii="Symbol" w:hAnsi="Symbol" w:cs="Symbol"/>
    </w:rPr>
  </w:style>
  <w:style w:type="character" w:customStyle="1" w:styleId="WW8Num28z1">
    <w:name w:val="WW8Num28z1"/>
    <w:rsid w:val="000525C8"/>
    <w:rPr>
      <w:rFonts w:ascii="Courier New" w:hAnsi="Courier New" w:cs="Courier New"/>
    </w:rPr>
  </w:style>
  <w:style w:type="character" w:customStyle="1" w:styleId="WW8Num28z2">
    <w:name w:val="WW8Num28z2"/>
    <w:rsid w:val="000525C8"/>
    <w:rPr>
      <w:rFonts w:ascii="Wingdings" w:hAnsi="Wingdings" w:cs="Wingdings"/>
    </w:rPr>
  </w:style>
  <w:style w:type="character" w:customStyle="1" w:styleId="WW8Num29z0">
    <w:name w:val="WW8Num29z0"/>
    <w:rsid w:val="000525C8"/>
    <w:rPr>
      <w:rFonts w:ascii="Symbol" w:hAnsi="Symbol" w:cs="Symbol"/>
    </w:rPr>
  </w:style>
  <w:style w:type="character" w:customStyle="1" w:styleId="WW8Num29z1">
    <w:name w:val="WW8Num29z1"/>
    <w:rsid w:val="000525C8"/>
    <w:rPr>
      <w:rFonts w:ascii="Courier New" w:hAnsi="Courier New" w:cs="Courier New"/>
    </w:rPr>
  </w:style>
  <w:style w:type="character" w:customStyle="1" w:styleId="WW8Num29z2">
    <w:name w:val="WW8Num29z2"/>
    <w:rsid w:val="000525C8"/>
    <w:rPr>
      <w:rFonts w:ascii="Wingdings" w:hAnsi="Wingdings" w:cs="Wingdings"/>
    </w:rPr>
  </w:style>
  <w:style w:type="character" w:customStyle="1" w:styleId="WW8Num31z0">
    <w:name w:val="WW8Num31z0"/>
    <w:rsid w:val="000525C8"/>
    <w:rPr>
      <w:rFonts w:ascii="Times New Roman" w:hAnsi="Times New Roman" w:cs="Times New Roman"/>
    </w:rPr>
  </w:style>
  <w:style w:type="character" w:customStyle="1" w:styleId="WW8Num32z0">
    <w:name w:val="WW8Num32z0"/>
    <w:rsid w:val="000525C8"/>
    <w:rPr>
      <w:rFonts w:ascii="Symbol" w:hAnsi="Symbol" w:cs="Symbol"/>
    </w:rPr>
  </w:style>
  <w:style w:type="character" w:customStyle="1" w:styleId="WW8Num32z1">
    <w:name w:val="WW8Num32z1"/>
    <w:rsid w:val="000525C8"/>
    <w:rPr>
      <w:rFonts w:ascii="Courier New" w:hAnsi="Courier New" w:cs="Courier New"/>
    </w:rPr>
  </w:style>
  <w:style w:type="character" w:customStyle="1" w:styleId="WW8Num32z2">
    <w:name w:val="WW8Num32z2"/>
    <w:rsid w:val="000525C8"/>
    <w:rPr>
      <w:rFonts w:ascii="Wingdings" w:hAnsi="Wingdings" w:cs="Wingdings"/>
    </w:rPr>
  </w:style>
  <w:style w:type="character" w:customStyle="1" w:styleId="WW8Num33z0">
    <w:name w:val="WW8Num33z0"/>
    <w:rsid w:val="000525C8"/>
    <w:rPr>
      <w:rFonts w:ascii="Symbol" w:hAnsi="Symbol" w:cs="Symbol"/>
    </w:rPr>
  </w:style>
  <w:style w:type="character" w:customStyle="1" w:styleId="WW8Num33z1">
    <w:name w:val="WW8Num33z1"/>
    <w:rsid w:val="000525C8"/>
    <w:rPr>
      <w:rFonts w:ascii="Courier New" w:hAnsi="Courier New" w:cs="Courier New"/>
    </w:rPr>
  </w:style>
  <w:style w:type="character" w:customStyle="1" w:styleId="WW8Num33z2">
    <w:name w:val="WW8Num33z2"/>
    <w:rsid w:val="000525C8"/>
    <w:rPr>
      <w:rFonts w:ascii="Wingdings" w:hAnsi="Wingdings" w:cs="Wingdings"/>
    </w:rPr>
  </w:style>
  <w:style w:type="character" w:customStyle="1" w:styleId="WW8Num34z0">
    <w:name w:val="WW8Num34z0"/>
    <w:rsid w:val="000525C8"/>
    <w:rPr>
      <w:rFonts w:ascii="Times New Roman" w:eastAsia="Times New Roman" w:hAnsi="Times New Roman" w:cs="Times New Roman"/>
    </w:rPr>
  </w:style>
  <w:style w:type="character" w:customStyle="1" w:styleId="WW8Num34z1">
    <w:name w:val="WW8Num34z1"/>
    <w:rsid w:val="000525C8"/>
    <w:rPr>
      <w:rFonts w:ascii="Courier New" w:hAnsi="Courier New" w:cs="Courier New"/>
    </w:rPr>
  </w:style>
  <w:style w:type="character" w:customStyle="1" w:styleId="WW8Num34z2">
    <w:name w:val="WW8Num34z2"/>
    <w:rsid w:val="000525C8"/>
    <w:rPr>
      <w:rFonts w:ascii="Wingdings" w:hAnsi="Wingdings" w:cs="Wingdings"/>
    </w:rPr>
  </w:style>
  <w:style w:type="character" w:customStyle="1" w:styleId="WW8Num34z3">
    <w:name w:val="WW8Num34z3"/>
    <w:rsid w:val="000525C8"/>
    <w:rPr>
      <w:rFonts w:ascii="Symbol" w:hAnsi="Symbol" w:cs="Symbol"/>
    </w:rPr>
  </w:style>
  <w:style w:type="character" w:customStyle="1" w:styleId="WW8Num35z0">
    <w:name w:val="WW8Num35z0"/>
    <w:rsid w:val="000525C8"/>
    <w:rPr>
      <w:rFonts w:ascii="Symbol" w:hAnsi="Symbol" w:cs="Symbol"/>
    </w:rPr>
  </w:style>
  <w:style w:type="character" w:customStyle="1" w:styleId="WW8Num35z1">
    <w:name w:val="WW8Num35z1"/>
    <w:rsid w:val="000525C8"/>
    <w:rPr>
      <w:rFonts w:ascii="Courier New" w:hAnsi="Courier New" w:cs="Courier New"/>
    </w:rPr>
  </w:style>
  <w:style w:type="character" w:customStyle="1" w:styleId="WW8Num35z2">
    <w:name w:val="WW8Num35z2"/>
    <w:rsid w:val="000525C8"/>
    <w:rPr>
      <w:rFonts w:ascii="Wingdings" w:hAnsi="Wingdings" w:cs="Wingdings"/>
    </w:rPr>
  </w:style>
  <w:style w:type="character" w:customStyle="1" w:styleId="WW8Num36z0">
    <w:name w:val="WW8Num36z0"/>
    <w:rsid w:val="000525C8"/>
    <w:rPr>
      <w:rFonts w:ascii="Symbol" w:hAnsi="Symbol" w:cs="Symbol"/>
    </w:rPr>
  </w:style>
  <w:style w:type="character" w:customStyle="1" w:styleId="WW8Num36z1">
    <w:name w:val="WW8Num36z1"/>
    <w:rsid w:val="000525C8"/>
    <w:rPr>
      <w:rFonts w:ascii="Courier New" w:hAnsi="Courier New" w:cs="Courier New"/>
    </w:rPr>
  </w:style>
  <w:style w:type="character" w:customStyle="1" w:styleId="WW8Num36z2">
    <w:name w:val="WW8Num36z2"/>
    <w:rsid w:val="000525C8"/>
    <w:rPr>
      <w:rFonts w:ascii="Wingdings" w:hAnsi="Wingdings" w:cs="Wingdings"/>
    </w:rPr>
  </w:style>
  <w:style w:type="character" w:customStyle="1" w:styleId="WW8Num37z0">
    <w:name w:val="WW8Num37z0"/>
    <w:rsid w:val="000525C8"/>
    <w:rPr>
      <w:rFonts w:eastAsia="MS Mincho"/>
      <w:sz w:val="26"/>
    </w:rPr>
  </w:style>
  <w:style w:type="character" w:customStyle="1" w:styleId="WW8Num38z0">
    <w:name w:val="WW8Num38z0"/>
    <w:rsid w:val="000525C8"/>
    <w:rPr>
      <w:rFonts w:ascii="Symbol" w:hAnsi="Symbol" w:cs="Symbol"/>
    </w:rPr>
  </w:style>
  <w:style w:type="character" w:customStyle="1" w:styleId="WW8Num38z1">
    <w:name w:val="WW8Num38z1"/>
    <w:rsid w:val="000525C8"/>
    <w:rPr>
      <w:rFonts w:ascii="Courier New" w:hAnsi="Courier New" w:cs="Courier New"/>
    </w:rPr>
  </w:style>
  <w:style w:type="character" w:customStyle="1" w:styleId="WW8Num38z2">
    <w:name w:val="WW8Num38z2"/>
    <w:rsid w:val="000525C8"/>
    <w:rPr>
      <w:rFonts w:ascii="Wingdings" w:hAnsi="Wingdings" w:cs="Wingdings"/>
    </w:rPr>
  </w:style>
  <w:style w:type="character" w:customStyle="1" w:styleId="WW8Num39z0">
    <w:name w:val="WW8Num39z0"/>
    <w:rsid w:val="000525C8"/>
    <w:rPr>
      <w:rFonts w:ascii="Symbol" w:hAnsi="Symbol" w:cs="Symbol"/>
    </w:rPr>
  </w:style>
  <w:style w:type="character" w:customStyle="1" w:styleId="WW8Num39z1">
    <w:name w:val="WW8Num39z1"/>
    <w:rsid w:val="000525C8"/>
    <w:rPr>
      <w:rFonts w:ascii="Courier New" w:hAnsi="Courier New" w:cs="Courier New"/>
    </w:rPr>
  </w:style>
  <w:style w:type="character" w:customStyle="1" w:styleId="WW8Num39z2">
    <w:name w:val="WW8Num39z2"/>
    <w:rsid w:val="000525C8"/>
    <w:rPr>
      <w:rFonts w:ascii="Wingdings" w:hAnsi="Wingdings" w:cs="Wingdings"/>
    </w:rPr>
  </w:style>
  <w:style w:type="character" w:customStyle="1" w:styleId="WW8Num40z0">
    <w:name w:val="WW8Num40z0"/>
    <w:rsid w:val="000525C8"/>
    <w:rPr>
      <w:rFonts w:eastAsia="MS Mincho"/>
      <w:sz w:val="26"/>
    </w:rPr>
  </w:style>
  <w:style w:type="character" w:customStyle="1" w:styleId="WW8NumSt38z0">
    <w:name w:val="WW8NumSt38z0"/>
    <w:rsid w:val="000525C8"/>
    <w:rPr>
      <w:rFonts w:ascii="Times New Roman" w:hAnsi="Times New Roman" w:cs="Times New Roman"/>
    </w:rPr>
  </w:style>
  <w:style w:type="character" w:customStyle="1" w:styleId="WW8NumSt39z0">
    <w:name w:val="WW8NumSt39z0"/>
    <w:rsid w:val="000525C8"/>
    <w:rPr>
      <w:rFonts w:ascii="Times New Roman" w:hAnsi="Times New Roman" w:cs="Times New Roman"/>
    </w:rPr>
  </w:style>
  <w:style w:type="character" w:customStyle="1" w:styleId="WW8NumSt40z0">
    <w:name w:val="WW8NumSt40z0"/>
    <w:rsid w:val="000525C8"/>
    <w:rPr>
      <w:rFonts w:ascii="Times New Roman" w:hAnsi="Times New Roman" w:cs="Times New Roman"/>
    </w:rPr>
  </w:style>
  <w:style w:type="character" w:customStyle="1" w:styleId="WW8NumSt42z0">
    <w:name w:val="WW8NumSt42z0"/>
    <w:rsid w:val="000525C8"/>
    <w:rPr>
      <w:rFonts w:ascii="Times New Roman" w:hAnsi="Times New Roman" w:cs="Times New Roman"/>
    </w:rPr>
  </w:style>
  <w:style w:type="character" w:customStyle="1" w:styleId="WW8NumSt43z0">
    <w:name w:val="WW8NumSt43z0"/>
    <w:rsid w:val="000525C8"/>
    <w:rPr>
      <w:rFonts w:ascii="Times New Roman" w:hAnsi="Times New Roman" w:cs="Times New Roman"/>
    </w:rPr>
  </w:style>
  <w:style w:type="character" w:customStyle="1" w:styleId="Heading1Char">
    <w:name w:val="Heading 1 Char"/>
    <w:rsid w:val="000525C8"/>
    <w:rPr>
      <w:b/>
      <w:bCs/>
      <w:kern w:val="1"/>
      <w:sz w:val="48"/>
      <w:szCs w:val="48"/>
      <w:lang w:val="en-US" w:eastAsia="ar-SA" w:bidi="ar-SA"/>
    </w:rPr>
  </w:style>
  <w:style w:type="character" w:customStyle="1" w:styleId="WW8Num8z1">
    <w:name w:val="WW8Num8z1"/>
    <w:rsid w:val="000525C8"/>
    <w:rPr>
      <w:rFonts w:ascii="Courier New" w:hAnsi="Courier New" w:cs="Courier New"/>
    </w:rPr>
  </w:style>
  <w:style w:type="character" w:customStyle="1" w:styleId="WW8Num8z2">
    <w:name w:val="WW8Num8z2"/>
    <w:rsid w:val="000525C8"/>
    <w:rPr>
      <w:rFonts w:ascii="Wingdings" w:hAnsi="Wingdings" w:cs="Wingdings"/>
    </w:rPr>
  </w:style>
  <w:style w:type="character" w:customStyle="1" w:styleId="WW8Num3z1">
    <w:name w:val="WW8Num3z1"/>
    <w:rsid w:val="000525C8"/>
    <w:rPr>
      <w:rFonts w:ascii="Symbol" w:hAnsi="Symbol" w:cs="Symbol"/>
    </w:rPr>
  </w:style>
  <w:style w:type="character" w:customStyle="1" w:styleId="WW8Num9z1">
    <w:name w:val="WW8Num9z1"/>
    <w:rsid w:val="000525C8"/>
    <w:rPr>
      <w:rFonts w:ascii="Courier New" w:hAnsi="Courier New" w:cs="Courier New"/>
    </w:rPr>
  </w:style>
  <w:style w:type="character" w:customStyle="1" w:styleId="WW8Num9z2">
    <w:name w:val="WW8Num9z2"/>
    <w:rsid w:val="000525C8"/>
    <w:rPr>
      <w:rFonts w:ascii="Wingdings" w:hAnsi="Wingdings" w:cs="Wingdings"/>
    </w:rPr>
  </w:style>
  <w:style w:type="character" w:customStyle="1" w:styleId="WW8Num2z0">
    <w:name w:val="WW8Num2z0"/>
    <w:rsid w:val="000525C8"/>
    <w:rPr>
      <w:rFonts w:ascii="Symbol" w:hAnsi="Symbol" w:cs="Symbol"/>
    </w:rPr>
  </w:style>
  <w:style w:type="character" w:customStyle="1" w:styleId="WW8Num2z1">
    <w:name w:val="WW8Num2z1"/>
    <w:rsid w:val="000525C8"/>
    <w:rPr>
      <w:rFonts w:ascii="Courier New" w:hAnsi="Courier New" w:cs="Courier New"/>
    </w:rPr>
  </w:style>
  <w:style w:type="character" w:customStyle="1" w:styleId="WW8Num2z2">
    <w:name w:val="WW8Num2z2"/>
    <w:rsid w:val="000525C8"/>
    <w:rPr>
      <w:rFonts w:ascii="Wingdings" w:hAnsi="Wingdings" w:cs="Wingdings"/>
    </w:rPr>
  </w:style>
  <w:style w:type="character" w:customStyle="1" w:styleId="BalloonTextChar">
    <w:name w:val="Balloon Text Char"/>
    <w:rsid w:val="000525C8"/>
    <w:rPr>
      <w:rFonts w:ascii="Tahoma" w:eastAsia="MS Mincho" w:hAnsi="Tahoma" w:cs="Tahoma"/>
      <w:sz w:val="16"/>
      <w:szCs w:val="16"/>
      <w:lang w:val="en-US" w:eastAsia="ar-SA" w:bidi="ar-SA"/>
    </w:rPr>
  </w:style>
  <w:style w:type="character" w:customStyle="1" w:styleId="HeaderChar">
    <w:name w:val="Header Char"/>
    <w:rsid w:val="000525C8"/>
    <w:rPr>
      <w:rFonts w:ascii="Calibri" w:eastAsia="MS Mincho" w:hAnsi="Calibri" w:cs="Calibri"/>
      <w:sz w:val="22"/>
      <w:szCs w:val="22"/>
      <w:lang w:val="en-US" w:eastAsia="ar-SA" w:bidi="ar-SA"/>
    </w:rPr>
  </w:style>
  <w:style w:type="character" w:customStyle="1" w:styleId="FooterChar">
    <w:name w:val="Footer Char"/>
    <w:rsid w:val="000525C8"/>
    <w:rPr>
      <w:rFonts w:ascii="Calibri" w:eastAsia="MS Mincho" w:hAnsi="Calibri" w:cs="Calibri"/>
      <w:sz w:val="22"/>
      <w:szCs w:val="22"/>
      <w:lang w:val="en-US" w:eastAsia="ar-SA" w:bidi="ar-SA"/>
    </w:rPr>
  </w:style>
  <w:style w:type="character" w:customStyle="1" w:styleId="arrow">
    <w:name w:val="arrow"/>
    <w:basedOn w:val="DefaultParagraphFont"/>
    <w:rsid w:val="000525C8"/>
  </w:style>
  <w:style w:type="character" w:styleId="Hyperlink">
    <w:name w:val="Hyperlink"/>
    <w:uiPriority w:val="99"/>
    <w:rsid w:val="000525C8"/>
    <w:rPr>
      <w:color w:val="0000FF"/>
      <w:u w:val="single"/>
    </w:rPr>
  </w:style>
  <w:style w:type="character" w:customStyle="1" w:styleId="z-TopofFormChar">
    <w:name w:val="z-Top of Form Char"/>
    <w:rsid w:val="000525C8"/>
    <w:rPr>
      <w:rFonts w:ascii="Arial" w:eastAsia="MS Mincho" w:hAnsi="Arial" w:cs="Arial"/>
      <w:vanish/>
      <w:sz w:val="16"/>
      <w:szCs w:val="16"/>
      <w:lang w:val="en-US" w:eastAsia="ar-SA" w:bidi="ar-SA"/>
    </w:rPr>
  </w:style>
  <w:style w:type="character" w:customStyle="1" w:styleId="z-BottomofFormChar">
    <w:name w:val="z-Bottom of Form Char"/>
    <w:rsid w:val="000525C8"/>
    <w:rPr>
      <w:rFonts w:ascii="Arial" w:eastAsia="MS Mincho" w:hAnsi="Arial" w:cs="Arial"/>
      <w:vanish/>
      <w:sz w:val="16"/>
      <w:szCs w:val="16"/>
      <w:lang w:val="en-US" w:eastAsia="ar-SA" w:bidi="ar-SA"/>
    </w:rPr>
  </w:style>
  <w:style w:type="character" w:styleId="PageNumber">
    <w:name w:val="page number"/>
    <w:basedOn w:val="DefaultParagraphFont"/>
    <w:rsid w:val="000525C8"/>
  </w:style>
  <w:style w:type="character" w:customStyle="1" w:styleId="Heading2Char">
    <w:name w:val="Heading 2 Char"/>
    <w:rsid w:val="000525C8"/>
    <w:rPr>
      <w:rFonts w:ascii="Arial" w:eastAsia="DejaVu Sans" w:hAnsi="Arial" w:cs="Arial"/>
      <w:b/>
      <w:bCs/>
      <w:i/>
      <w:iCs/>
      <w:kern w:val="1"/>
      <w:sz w:val="28"/>
      <w:szCs w:val="28"/>
      <w:lang w:eastAsia="hi-IN" w:bidi="hi-IN"/>
    </w:rPr>
  </w:style>
  <w:style w:type="character" w:customStyle="1" w:styleId="NumberingSymbols">
    <w:name w:val="Numbering Symbols"/>
    <w:rsid w:val="000525C8"/>
  </w:style>
  <w:style w:type="character" w:customStyle="1" w:styleId="Bullets">
    <w:name w:val="Bullets"/>
    <w:rsid w:val="000525C8"/>
    <w:rPr>
      <w:rFonts w:ascii="OpenSymbol" w:eastAsia="OpenSymbol" w:hAnsi="OpenSymbol" w:cs="OpenSymbol"/>
    </w:rPr>
  </w:style>
  <w:style w:type="character" w:customStyle="1" w:styleId="ListLabel1">
    <w:name w:val="ListLabel 1"/>
    <w:rsid w:val="000525C8"/>
    <w:rPr>
      <w:rFonts w:cs="Calibri"/>
    </w:rPr>
  </w:style>
  <w:style w:type="character" w:customStyle="1" w:styleId="ListLabel2">
    <w:name w:val="ListLabel 2"/>
    <w:rsid w:val="000525C8"/>
    <w:rPr>
      <w:rFonts w:cs="Courier New"/>
    </w:rPr>
  </w:style>
  <w:style w:type="character" w:styleId="LineNumber">
    <w:name w:val="line number"/>
    <w:rsid w:val="000525C8"/>
  </w:style>
  <w:style w:type="paragraph" w:customStyle="1" w:styleId="Heading">
    <w:name w:val="Heading"/>
    <w:basedOn w:val="Normal"/>
    <w:next w:val="BodyText"/>
    <w:rsid w:val="000525C8"/>
    <w:pPr>
      <w:keepNext/>
      <w:spacing w:before="240" w:after="120"/>
    </w:pPr>
    <w:rPr>
      <w:rFonts w:ascii="Arial" w:hAnsi="Arial"/>
      <w:sz w:val="28"/>
      <w:szCs w:val="28"/>
    </w:rPr>
  </w:style>
  <w:style w:type="paragraph" w:styleId="BodyText">
    <w:name w:val="Body Text"/>
    <w:basedOn w:val="Normal"/>
    <w:link w:val="BodyTextChar"/>
    <w:rsid w:val="000525C8"/>
    <w:pPr>
      <w:spacing w:before="0" w:after="120"/>
    </w:pPr>
  </w:style>
  <w:style w:type="paragraph" w:styleId="List">
    <w:name w:val="List"/>
    <w:basedOn w:val="BodyText"/>
    <w:rsid w:val="000525C8"/>
  </w:style>
  <w:style w:type="paragraph" w:styleId="Caption">
    <w:name w:val="caption"/>
    <w:basedOn w:val="Normal"/>
    <w:qFormat/>
    <w:rsid w:val="000525C8"/>
    <w:pPr>
      <w:suppressLineNumbers/>
      <w:spacing w:after="120"/>
    </w:pPr>
    <w:rPr>
      <w:i/>
      <w:iCs/>
      <w:sz w:val="24"/>
      <w:szCs w:val="24"/>
    </w:rPr>
  </w:style>
  <w:style w:type="paragraph" w:customStyle="1" w:styleId="Index">
    <w:name w:val="Index"/>
    <w:basedOn w:val="Normal"/>
    <w:rsid w:val="000525C8"/>
    <w:pPr>
      <w:suppressLineNumbers/>
    </w:pPr>
  </w:style>
  <w:style w:type="paragraph" w:customStyle="1" w:styleId="aaathandoanvanban">
    <w:name w:val="aaa than doan van ban"/>
    <w:basedOn w:val="Normal"/>
    <w:rsid w:val="000525C8"/>
    <w:pPr>
      <w:spacing w:after="120" w:line="264" w:lineRule="auto"/>
      <w:ind w:firstLine="360"/>
    </w:pPr>
  </w:style>
  <w:style w:type="paragraph" w:styleId="NormalWeb">
    <w:name w:val="Normal (Web)"/>
    <w:basedOn w:val="Normal"/>
    <w:rsid w:val="000525C8"/>
    <w:pPr>
      <w:widowControl/>
      <w:suppressAutoHyphens w:val="0"/>
      <w:spacing w:before="100" w:after="100"/>
    </w:pPr>
    <w:rPr>
      <w:rFonts w:eastAsia="Times New Roman" w:cs="Times New Roman"/>
      <w:lang w:eastAsia="ar-SA" w:bidi="ar-SA"/>
    </w:rPr>
  </w:style>
  <w:style w:type="paragraph" w:styleId="ListParagraph">
    <w:name w:val="List Paragraph"/>
    <w:basedOn w:val="Normal"/>
    <w:uiPriority w:val="34"/>
    <w:qFormat/>
    <w:rsid w:val="000525C8"/>
    <w:pPr>
      <w:widowControl/>
      <w:suppressAutoHyphens w:val="0"/>
      <w:spacing w:after="200" w:line="276" w:lineRule="auto"/>
      <w:ind w:left="720"/>
    </w:pPr>
    <w:rPr>
      <w:rFonts w:ascii="Calibri" w:eastAsia="Calibri" w:hAnsi="Calibri" w:cs="Times New Roman"/>
      <w:sz w:val="22"/>
      <w:szCs w:val="22"/>
      <w:lang w:eastAsia="ar-SA" w:bidi="ar-SA"/>
    </w:rPr>
  </w:style>
  <w:style w:type="paragraph" w:styleId="BalloonText">
    <w:name w:val="Balloon Text"/>
    <w:basedOn w:val="Normal"/>
    <w:rsid w:val="000525C8"/>
    <w:pPr>
      <w:widowControl/>
      <w:suppressAutoHyphens w:val="0"/>
    </w:pPr>
    <w:rPr>
      <w:rFonts w:ascii="Tahoma" w:eastAsia="MS Mincho" w:hAnsi="Tahoma" w:cs="Tahoma"/>
      <w:sz w:val="16"/>
      <w:szCs w:val="16"/>
      <w:lang w:eastAsia="ar-SA" w:bidi="ar-SA"/>
    </w:rPr>
  </w:style>
  <w:style w:type="paragraph" w:styleId="Header">
    <w:name w:val="header"/>
    <w:basedOn w:val="Normal"/>
    <w:rsid w:val="000525C8"/>
    <w:pPr>
      <w:widowControl/>
      <w:tabs>
        <w:tab w:val="center" w:pos="4680"/>
        <w:tab w:val="right" w:pos="9360"/>
      </w:tabs>
      <w:suppressAutoHyphens w:val="0"/>
    </w:pPr>
    <w:rPr>
      <w:rFonts w:ascii="Calibri" w:eastAsia="MS Mincho" w:hAnsi="Calibri" w:cs="Times New Roman"/>
      <w:sz w:val="22"/>
      <w:szCs w:val="22"/>
      <w:lang w:eastAsia="ar-SA" w:bidi="ar-SA"/>
    </w:rPr>
  </w:style>
  <w:style w:type="paragraph" w:styleId="Footer">
    <w:name w:val="footer"/>
    <w:basedOn w:val="Normal"/>
    <w:rsid w:val="000525C8"/>
    <w:pPr>
      <w:widowControl/>
      <w:tabs>
        <w:tab w:val="center" w:pos="4680"/>
        <w:tab w:val="right" w:pos="9360"/>
      </w:tabs>
      <w:suppressAutoHyphens w:val="0"/>
    </w:pPr>
    <w:rPr>
      <w:rFonts w:ascii="Calibri" w:eastAsia="MS Mincho" w:hAnsi="Calibri" w:cs="Times New Roman"/>
      <w:sz w:val="22"/>
      <w:szCs w:val="22"/>
      <w:lang w:eastAsia="ar-SA" w:bidi="ar-SA"/>
    </w:rPr>
  </w:style>
  <w:style w:type="paragraph" w:styleId="z-TopofForm">
    <w:name w:val="HTML Top of Form"/>
    <w:basedOn w:val="Normal"/>
    <w:next w:val="Normal"/>
    <w:rsid w:val="000525C8"/>
    <w:pPr>
      <w:widowControl/>
      <w:pBdr>
        <w:bottom w:val="single" w:sz="4" w:space="1" w:color="000000"/>
      </w:pBdr>
      <w:suppressAutoHyphens w:val="0"/>
      <w:spacing w:line="276" w:lineRule="auto"/>
      <w:jc w:val="center"/>
    </w:pPr>
    <w:rPr>
      <w:rFonts w:ascii="Arial" w:eastAsia="MS Mincho" w:hAnsi="Arial" w:cs="Arial"/>
      <w:vanish/>
      <w:sz w:val="16"/>
      <w:szCs w:val="16"/>
      <w:lang w:eastAsia="ar-SA" w:bidi="ar-SA"/>
    </w:rPr>
  </w:style>
  <w:style w:type="paragraph" w:styleId="z-BottomofForm">
    <w:name w:val="HTML Bottom of Form"/>
    <w:basedOn w:val="Normal"/>
    <w:next w:val="Normal"/>
    <w:rsid w:val="000525C8"/>
    <w:pPr>
      <w:widowControl/>
      <w:pBdr>
        <w:top w:val="single" w:sz="4" w:space="1" w:color="000000"/>
      </w:pBdr>
      <w:suppressAutoHyphens w:val="0"/>
      <w:spacing w:line="276" w:lineRule="auto"/>
      <w:jc w:val="center"/>
    </w:pPr>
    <w:rPr>
      <w:rFonts w:ascii="Arial" w:eastAsia="MS Mincho" w:hAnsi="Arial" w:cs="Arial"/>
      <w:vanish/>
      <w:sz w:val="16"/>
      <w:szCs w:val="16"/>
      <w:lang w:eastAsia="ar-SA" w:bidi="ar-SA"/>
    </w:rPr>
  </w:style>
  <w:style w:type="paragraph" w:styleId="TOC1">
    <w:name w:val="toc 1"/>
    <w:basedOn w:val="Normal"/>
    <w:next w:val="Normal"/>
    <w:uiPriority w:val="39"/>
    <w:rsid w:val="000525C8"/>
    <w:rPr>
      <w:rFonts w:cs="Times New Roman"/>
      <w:b/>
      <w:bCs/>
      <w:i/>
      <w:iCs/>
    </w:rPr>
  </w:style>
  <w:style w:type="paragraph" w:styleId="TOC2">
    <w:name w:val="toc 2"/>
    <w:basedOn w:val="Normal"/>
    <w:next w:val="Normal"/>
    <w:uiPriority w:val="39"/>
    <w:rsid w:val="000525C8"/>
    <w:pPr>
      <w:ind w:left="240"/>
    </w:pPr>
    <w:rPr>
      <w:rFonts w:cs="Times New Roman"/>
      <w:b/>
      <w:bCs/>
      <w:sz w:val="22"/>
      <w:szCs w:val="22"/>
    </w:rPr>
  </w:style>
  <w:style w:type="paragraph" w:styleId="TOC3">
    <w:name w:val="toc 3"/>
    <w:basedOn w:val="Normal"/>
    <w:next w:val="Normal"/>
    <w:uiPriority w:val="39"/>
    <w:rsid w:val="000525C8"/>
    <w:pPr>
      <w:tabs>
        <w:tab w:val="right" w:leader="dot" w:pos="9260"/>
      </w:tabs>
      <w:ind w:left="480"/>
    </w:pPr>
    <w:rPr>
      <w:rFonts w:cs="Times New Roman"/>
      <w:sz w:val="20"/>
      <w:szCs w:val="20"/>
    </w:rPr>
  </w:style>
  <w:style w:type="paragraph" w:styleId="TOC4">
    <w:name w:val="toc 4"/>
    <w:basedOn w:val="Normal"/>
    <w:next w:val="Normal"/>
    <w:rsid w:val="000525C8"/>
    <w:pPr>
      <w:ind w:left="720"/>
    </w:pPr>
    <w:rPr>
      <w:rFonts w:cs="Times New Roman"/>
      <w:sz w:val="20"/>
      <w:szCs w:val="20"/>
    </w:rPr>
  </w:style>
  <w:style w:type="paragraph" w:styleId="TOC5">
    <w:name w:val="toc 5"/>
    <w:basedOn w:val="Normal"/>
    <w:next w:val="Normal"/>
    <w:rsid w:val="000525C8"/>
    <w:pPr>
      <w:ind w:left="960"/>
    </w:pPr>
    <w:rPr>
      <w:rFonts w:cs="Times New Roman"/>
      <w:sz w:val="20"/>
      <w:szCs w:val="20"/>
    </w:rPr>
  </w:style>
  <w:style w:type="paragraph" w:styleId="TOC6">
    <w:name w:val="toc 6"/>
    <w:basedOn w:val="Normal"/>
    <w:next w:val="Normal"/>
    <w:rsid w:val="000525C8"/>
    <w:pPr>
      <w:ind w:left="1200"/>
    </w:pPr>
    <w:rPr>
      <w:rFonts w:cs="Times New Roman"/>
      <w:sz w:val="20"/>
      <w:szCs w:val="20"/>
    </w:rPr>
  </w:style>
  <w:style w:type="paragraph" w:styleId="TOC7">
    <w:name w:val="toc 7"/>
    <w:basedOn w:val="Normal"/>
    <w:next w:val="Normal"/>
    <w:rsid w:val="000525C8"/>
    <w:pPr>
      <w:ind w:left="1440"/>
    </w:pPr>
    <w:rPr>
      <w:rFonts w:cs="Times New Roman"/>
      <w:sz w:val="20"/>
      <w:szCs w:val="20"/>
    </w:rPr>
  </w:style>
  <w:style w:type="paragraph" w:styleId="TOC8">
    <w:name w:val="toc 8"/>
    <w:basedOn w:val="Normal"/>
    <w:next w:val="Normal"/>
    <w:rsid w:val="000525C8"/>
    <w:pPr>
      <w:ind w:left="1680"/>
    </w:pPr>
    <w:rPr>
      <w:rFonts w:cs="Times New Roman"/>
      <w:sz w:val="20"/>
      <w:szCs w:val="20"/>
    </w:rPr>
  </w:style>
  <w:style w:type="paragraph" w:styleId="TOC9">
    <w:name w:val="toc 9"/>
    <w:basedOn w:val="Normal"/>
    <w:next w:val="Normal"/>
    <w:rsid w:val="000525C8"/>
    <w:pPr>
      <w:ind w:left="1920"/>
    </w:pPr>
    <w:rPr>
      <w:rFonts w:cs="Times New Roman"/>
      <w:sz w:val="20"/>
      <w:szCs w:val="20"/>
    </w:rPr>
  </w:style>
  <w:style w:type="paragraph" w:customStyle="1" w:styleId="Framecontents">
    <w:name w:val="Frame contents"/>
    <w:basedOn w:val="BodyText"/>
    <w:rsid w:val="000525C8"/>
  </w:style>
  <w:style w:type="paragraph" w:customStyle="1" w:styleId="Contents10">
    <w:name w:val="Contents 10"/>
    <w:basedOn w:val="Index"/>
    <w:rsid w:val="000525C8"/>
    <w:pPr>
      <w:tabs>
        <w:tab w:val="right" w:leader="dot" w:pos="7091"/>
      </w:tabs>
      <w:ind w:left="2547" w:firstLine="0"/>
    </w:pPr>
  </w:style>
  <w:style w:type="table" w:styleId="TableGrid">
    <w:name w:val="Table Grid"/>
    <w:basedOn w:val="TableNormal"/>
    <w:uiPriority w:val="59"/>
    <w:rsid w:val="004D47DA"/>
    <w:rPr>
      <w:rFonts w:eastAsia="Calibri"/>
      <w:bCs/>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544E7"/>
    <w:pPr>
      <w:keepNext/>
      <w:keepLines/>
      <w:tabs>
        <w:tab w:val="clear" w:pos="0"/>
      </w:tabs>
      <w:spacing w:before="480" w:after="0" w:line="276" w:lineRule="auto"/>
      <w:ind w:left="0" w:firstLine="0"/>
      <w:jc w:val="left"/>
      <w:outlineLvl w:val="9"/>
    </w:pPr>
    <w:rPr>
      <w:rFonts w:ascii="Cambria" w:eastAsia="MS Gothic" w:hAnsi="Cambria"/>
      <w:color w:val="365F91"/>
      <w:kern w:val="0"/>
      <w:sz w:val="28"/>
      <w:szCs w:val="28"/>
      <w:lang w:eastAsia="ja-JP"/>
    </w:rPr>
  </w:style>
  <w:style w:type="character" w:customStyle="1" w:styleId="Heading4Char">
    <w:name w:val="Heading 4 Char"/>
    <w:basedOn w:val="DefaultParagraphFont"/>
    <w:link w:val="Heading4"/>
    <w:rsid w:val="00DC4700"/>
    <w:rPr>
      <w:rFonts w:asciiTheme="majorHAnsi" w:eastAsiaTheme="majorEastAsia" w:hAnsiTheme="majorHAnsi" w:cs="Mangal"/>
      <w:i/>
      <w:iCs/>
      <w:color w:val="365F91" w:themeColor="accent1" w:themeShade="BF"/>
      <w:kern w:val="1"/>
      <w:sz w:val="26"/>
      <w:szCs w:val="23"/>
      <w:lang w:eastAsia="hi-IN" w:bidi="hi-IN"/>
    </w:rPr>
  </w:style>
  <w:style w:type="character" w:customStyle="1" w:styleId="Heading9Char">
    <w:name w:val="Heading 9 Char"/>
    <w:basedOn w:val="DefaultParagraphFont"/>
    <w:link w:val="Heading9"/>
    <w:rsid w:val="00DC4700"/>
    <w:rPr>
      <w:rFonts w:asciiTheme="majorHAnsi" w:eastAsiaTheme="majorEastAsia" w:hAnsiTheme="majorHAnsi" w:cs="Mangal"/>
      <w:i/>
      <w:iCs/>
      <w:color w:val="272727" w:themeColor="text1" w:themeTint="D8"/>
      <w:kern w:val="1"/>
      <w:sz w:val="21"/>
      <w:szCs w:val="19"/>
      <w:lang w:eastAsia="hi-IN" w:bidi="hi-IN"/>
    </w:rPr>
  </w:style>
  <w:style w:type="paragraph" w:styleId="List2">
    <w:name w:val="List 2"/>
    <w:basedOn w:val="Normal"/>
    <w:unhideWhenUsed/>
    <w:rsid w:val="00DC4700"/>
    <w:pPr>
      <w:ind w:left="720" w:hanging="360"/>
      <w:contextualSpacing/>
    </w:pPr>
    <w:rPr>
      <w:rFonts w:cs="Mangal"/>
      <w:szCs w:val="23"/>
    </w:rPr>
  </w:style>
  <w:style w:type="paragraph" w:styleId="List3">
    <w:name w:val="List 3"/>
    <w:basedOn w:val="Normal"/>
    <w:unhideWhenUsed/>
    <w:rsid w:val="00DC4700"/>
    <w:pPr>
      <w:ind w:left="1080" w:hanging="360"/>
      <w:contextualSpacing/>
    </w:pPr>
    <w:rPr>
      <w:rFonts w:cs="Mangal"/>
      <w:szCs w:val="23"/>
    </w:rPr>
  </w:style>
  <w:style w:type="paragraph" w:styleId="List4">
    <w:name w:val="List 4"/>
    <w:basedOn w:val="Normal"/>
    <w:unhideWhenUsed/>
    <w:rsid w:val="00DC4700"/>
    <w:pPr>
      <w:ind w:left="1440" w:hanging="360"/>
      <w:contextualSpacing/>
    </w:pPr>
    <w:rPr>
      <w:rFonts w:cs="Mangal"/>
      <w:szCs w:val="23"/>
    </w:rPr>
  </w:style>
  <w:style w:type="paragraph" w:styleId="List5">
    <w:name w:val="List 5"/>
    <w:basedOn w:val="Normal"/>
    <w:unhideWhenUsed/>
    <w:rsid w:val="00DC4700"/>
    <w:pPr>
      <w:ind w:left="1800" w:hanging="360"/>
      <w:contextualSpacing/>
    </w:pPr>
    <w:rPr>
      <w:rFonts w:cs="Mangal"/>
      <w:szCs w:val="23"/>
    </w:rPr>
  </w:style>
  <w:style w:type="paragraph" w:styleId="ListBullet2">
    <w:name w:val="List Bullet 2"/>
    <w:basedOn w:val="Normal"/>
    <w:unhideWhenUsed/>
    <w:rsid w:val="00DC4700"/>
    <w:pPr>
      <w:numPr>
        <w:numId w:val="1"/>
      </w:numPr>
      <w:contextualSpacing/>
    </w:pPr>
    <w:rPr>
      <w:rFonts w:cs="Mangal"/>
      <w:szCs w:val="23"/>
    </w:rPr>
  </w:style>
  <w:style w:type="paragraph" w:styleId="ListBullet3">
    <w:name w:val="List Bullet 3"/>
    <w:basedOn w:val="Normal"/>
    <w:unhideWhenUsed/>
    <w:rsid w:val="00DC4700"/>
    <w:pPr>
      <w:numPr>
        <w:numId w:val="2"/>
      </w:numPr>
      <w:contextualSpacing/>
    </w:pPr>
    <w:rPr>
      <w:rFonts w:cs="Mangal"/>
      <w:szCs w:val="23"/>
    </w:rPr>
  </w:style>
  <w:style w:type="paragraph" w:styleId="ListBullet4">
    <w:name w:val="List Bullet 4"/>
    <w:basedOn w:val="Normal"/>
    <w:unhideWhenUsed/>
    <w:rsid w:val="00DC4700"/>
    <w:pPr>
      <w:numPr>
        <w:numId w:val="3"/>
      </w:numPr>
      <w:contextualSpacing/>
    </w:pPr>
    <w:rPr>
      <w:rFonts w:cs="Mangal"/>
      <w:szCs w:val="23"/>
    </w:rPr>
  </w:style>
  <w:style w:type="paragraph" w:styleId="ListContinue2">
    <w:name w:val="List Continue 2"/>
    <w:basedOn w:val="Normal"/>
    <w:unhideWhenUsed/>
    <w:rsid w:val="00DC4700"/>
    <w:pPr>
      <w:spacing w:after="120"/>
      <w:ind w:left="720"/>
      <w:contextualSpacing/>
    </w:pPr>
    <w:rPr>
      <w:rFonts w:cs="Mangal"/>
      <w:szCs w:val="23"/>
    </w:rPr>
  </w:style>
  <w:style w:type="paragraph" w:styleId="ListContinue3">
    <w:name w:val="List Continue 3"/>
    <w:basedOn w:val="Normal"/>
    <w:unhideWhenUsed/>
    <w:rsid w:val="00DC4700"/>
    <w:pPr>
      <w:spacing w:after="120"/>
      <w:ind w:left="1080"/>
      <w:contextualSpacing/>
    </w:pPr>
    <w:rPr>
      <w:rFonts w:cs="Mangal"/>
      <w:szCs w:val="23"/>
    </w:rPr>
  </w:style>
  <w:style w:type="paragraph" w:styleId="BodyTextIndent">
    <w:name w:val="Body Text Indent"/>
    <w:basedOn w:val="Normal"/>
    <w:link w:val="BodyTextIndentChar"/>
    <w:uiPriority w:val="99"/>
    <w:unhideWhenUsed/>
    <w:rsid w:val="00DC4700"/>
    <w:pPr>
      <w:spacing w:after="120"/>
      <w:ind w:left="360"/>
    </w:pPr>
    <w:rPr>
      <w:rFonts w:cs="Mangal"/>
      <w:szCs w:val="23"/>
    </w:rPr>
  </w:style>
  <w:style w:type="character" w:customStyle="1" w:styleId="BodyTextIndentChar">
    <w:name w:val="Body Text Indent Char"/>
    <w:basedOn w:val="DefaultParagraphFont"/>
    <w:link w:val="BodyTextIndent"/>
    <w:rsid w:val="00DC4700"/>
    <w:rPr>
      <w:rFonts w:eastAsia="DejaVu Sans" w:cs="Mangal"/>
      <w:kern w:val="1"/>
      <w:sz w:val="26"/>
      <w:szCs w:val="23"/>
      <w:lang w:eastAsia="hi-IN" w:bidi="hi-IN"/>
    </w:rPr>
  </w:style>
  <w:style w:type="paragraph" w:styleId="BodyTextFirstIndent">
    <w:name w:val="Body Text First Indent"/>
    <w:basedOn w:val="BodyText"/>
    <w:link w:val="BodyTextFirstIndentChar"/>
    <w:uiPriority w:val="99"/>
    <w:unhideWhenUsed/>
    <w:rsid w:val="00DC4700"/>
    <w:pPr>
      <w:spacing w:before="120" w:after="0"/>
      <w:ind w:firstLine="360"/>
    </w:pPr>
    <w:rPr>
      <w:rFonts w:cs="Mangal"/>
      <w:szCs w:val="23"/>
    </w:rPr>
  </w:style>
  <w:style w:type="character" w:customStyle="1" w:styleId="BodyTextChar">
    <w:name w:val="Body Text Char"/>
    <w:basedOn w:val="DefaultParagraphFont"/>
    <w:link w:val="BodyText"/>
    <w:rsid w:val="00DC4700"/>
    <w:rPr>
      <w:rFonts w:eastAsia="DejaVu Sans" w:cs="Lohit Hindi"/>
      <w:kern w:val="1"/>
      <w:sz w:val="26"/>
      <w:szCs w:val="26"/>
      <w:lang w:eastAsia="hi-IN" w:bidi="hi-IN"/>
    </w:rPr>
  </w:style>
  <w:style w:type="character" w:customStyle="1" w:styleId="BodyTextFirstIndentChar">
    <w:name w:val="Body Text First Indent Char"/>
    <w:basedOn w:val="BodyTextChar"/>
    <w:link w:val="BodyTextFirstIndent"/>
    <w:rsid w:val="00DC4700"/>
    <w:rPr>
      <w:rFonts w:eastAsia="DejaVu Sans" w:cs="Mangal"/>
      <w:kern w:val="1"/>
      <w:sz w:val="26"/>
      <w:szCs w:val="23"/>
      <w:lang w:eastAsia="hi-IN" w:bidi="hi-IN"/>
    </w:rPr>
  </w:style>
  <w:style w:type="paragraph" w:styleId="BodyTextFirstIndent2">
    <w:name w:val="Body Text First Indent 2"/>
    <w:basedOn w:val="BodyTextIndent"/>
    <w:link w:val="BodyTextFirstIndent2Char"/>
    <w:unhideWhenUsed/>
    <w:rsid w:val="00DC4700"/>
    <w:pPr>
      <w:spacing w:after="0"/>
      <w:ind w:firstLine="360"/>
    </w:pPr>
  </w:style>
  <w:style w:type="character" w:customStyle="1" w:styleId="BodyTextFirstIndent2Char">
    <w:name w:val="Body Text First Indent 2 Char"/>
    <w:basedOn w:val="BodyTextIndentChar"/>
    <w:link w:val="BodyTextFirstIndent2"/>
    <w:rsid w:val="00DC4700"/>
    <w:rPr>
      <w:rFonts w:eastAsia="DejaVu Sans" w:cs="Mangal"/>
      <w:kern w:val="1"/>
      <w:sz w:val="26"/>
      <w:szCs w:val="23"/>
      <w:lang w:eastAsia="hi-IN" w:bidi="hi-IN"/>
    </w:rPr>
  </w:style>
  <w:style w:type="paragraph" w:styleId="FootnoteText">
    <w:name w:val="footnote text"/>
    <w:basedOn w:val="Normal"/>
    <w:link w:val="FootnoteTextChar"/>
    <w:unhideWhenUsed/>
    <w:rsid w:val="003228F1"/>
    <w:pPr>
      <w:spacing w:before="0" w:line="240" w:lineRule="auto"/>
    </w:pPr>
    <w:rPr>
      <w:rFonts w:cs="Mangal"/>
      <w:sz w:val="20"/>
      <w:szCs w:val="18"/>
    </w:rPr>
  </w:style>
  <w:style w:type="character" w:customStyle="1" w:styleId="FootnoteTextChar">
    <w:name w:val="Footnote Text Char"/>
    <w:basedOn w:val="DefaultParagraphFont"/>
    <w:link w:val="FootnoteText"/>
    <w:rsid w:val="003228F1"/>
    <w:rPr>
      <w:rFonts w:eastAsia="DejaVu Sans" w:cs="Mangal"/>
      <w:kern w:val="1"/>
      <w:szCs w:val="18"/>
      <w:lang w:eastAsia="hi-IN" w:bidi="hi-IN"/>
    </w:rPr>
  </w:style>
  <w:style w:type="character" w:styleId="FootnoteReference">
    <w:name w:val="footnote reference"/>
    <w:basedOn w:val="DefaultParagraphFont"/>
    <w:unhideWhenUsed/>
    <w:rsid w:val="003228F1"/>
    <w:rPr>
      <w:vertAlign w:val="superscript"/>
    </w:rPr>
  </w:style>
  <w:style w:type="paragraph" w:styleId="HTMLPreformatted">
    <w:name w:val="HTML Preformatted"/>
    <w:basedOn w:val="Normal"/>
    <w:link w:val="HTMLPreformattedChar"/>
    <w:uiPriority w:val="99"/>
    <w:unhideWhenUsed/>
    <w:rsid w:val="000735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line="240" w:lineRule="auto"/>
      <w:ind w:firstLine="0"/>
      <w:jc w:val="left"/>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0735C3"/>
    <w:rPr>
      <w:rFonts w:ascii="Courier New" w:hAnsi="Courier New" w:cs="Courier New"/>
    </w:rPr>
  </w:style>
  <w:style w:type="character" w:customStyle="1" w:styleId="docemphstrong">
    <w:name w:val="docemphstrong"/>
    <w:basedOn w:val="DefaultParagraphFont"/>
    <w:rsid w:val="000735C3"/>
  </w:style>
  <w:style w:type="character" w:customStyle="1" w:styleId="InternetLink">
    <w:name w:val="Internet Link"/>
    <w:rsid w:val="0069335B"/>
    <w:rPr>
      <w:color w:val="0000FF"/>
      <w:u w:val="single"/>
    </w:rPr>
  </w:style>
  <w:style w:type="character" w:customStyle="1" w:styleId="ListLabel11">
    <w:name w:val="ListLabel 11"/>
    <w:rsid w:val="0069335B"/>
    <w:rPr>
      <w:rFonts w:eastAsia="Times New Roman" w:cs="Times New Roman"/>
    </w:rPr>
  </w:style>
  <w:style w:type="character" w:customStyle="1" w:styleId="ListLabel4">
    <w:name w:val="ListLabel 4"/>
    <w:rsid w:val="0069335B"/>
    <w:rPr>
      <w:rFonts w:cs="Courier New"/>
    </w:rPr>
  </w:style>
  <w:style w:type="character" w:customStyle="1" w:styleId="SourceText">
    <w:name w:val="Source Text"/>
    <w:rsid w:val="0069335B"/>
    <w:rPr>
      <w:rFonts w:ascii="Courier New" w:eastAsia="NSimSun" w:hAnsi="Courier New" w:cs="Courier New"/>
    </w:rPr>
  </w:style>
  <w:style w:type="character" w:customStyle="1" w:styleId="ListLabel12">
    <w:name w:val="ListLabel 12"/>
    <w:rsid w:val="0069335B"/>
    <w:rPr>
      <w:rFonts w:cs="Symbol"/>
    </w:rPr>
  </w:style>
  <w:style w:type="character" w:customStyle="1" w:styleId="ListLabel13">
    <w:name w:val="ListLabel 13"/>
    <w:rsid w:val="0069335B"/>
    <w:rPr>
      <w:rFonts w:cs="Courier New"/>
    </w:rPr>
  </w:style>
  <w:style w:type="character" w:customStyle="1" w:styleId="ListLabel14">
    <w:name w:val="ListLabel 14"/>
    <w:rsid w:val="0069335B"/>
    <w:rPr>
      <w:rFonts w:cs="Wingdings"/>
    </w:rPr>
  </w:style>
  <w:style w:type="character" w:customStyle="1" w:styleId="ListLabel15">
    <w:name w:val="ListLabel 15"/>
    <w:rsid w:val="0069335B"/>
    <w:rPr>
      <w:rFonts w:cs="Calibri"/>
    </w:rPr>
  </w:style>
  <w:style w:type="character" w:customStyle="1" w:styleId="ListLabel16">
    <w:name w:val="ListLabel 16"/>
    <w:rsid w:val="0069335B"/>
    <w:rPr>
      <w:rFonts w:eastAsia="Calibri" w:cs="Times New Roman"/>
    </w:rPr>
  </w:style>
  <w:style w:type="character" w:customStyle="1" w:styleId="ListLabel17">
    <w:name w:val="ListLabel 17"/>
    <w:rsid w:val="0069335B"/>
    <w:rPr>
      <w:b/>
    </w:rPr>
  </w:style>
  <w:style w:type="character" w:customStyle="1" w:styleId="ListLabel18">
    <w:name w:val="ListLabel 18"/>
    <w:rsid w:val="0069335B"/>
    <w:rPr>
      <w:b w:val="0"/>
    </w:rPr>
  </w:style>
  <w:style w:type="character" w:customStyle="1" w:styleId="ListLabel19">
    <w:name w:val="ListLabel 19"/>
    <w:rsid w:val="0069335B"/>
    <w:rPr>
      <w:rFonts w:cs="Times New Roman"/>
    </w:rPr>
  </w:style>
  <w:style w:type="character" w:customStyle="1" w:styleId="ListLabel20">
    <w:name w:val="ListLabel 20"/>
    <w:rsid w:val="0069335B"/>
    <w:rPr>
      <w:rFonts w:eastAsia="Times New Roman" w:cs="Times New Roman"/>
    </w:rPr>
  </w:style>
  <w:style w:type="character" w:customStyle="1" w:styleId="FootnoteAnchor">
    <w:name w:val="Footnote Anchor"/>
    <w:rsid w:val="0069335B"/>
    <w:rPr>
      <w:vertAlign w:val="superscript"/>
    </w:rPr>
  </w:style>
  <w:style w:type="character" w:customStyle="1" w:styleId="EndnoteAnchor">
    <w:name w:val="Endnote Anchor"/>
    <w:rsid w:val="0069335B"/>
    <w:rPr>
      <w:vertAlign w:val="superscript"/>
    </w:rPr>
  </w:style>
  <w:style w:type="character" w:customStyle="1" w:styleId="ListLabel21">
    <w:name w:val="ListLabel 21"/>
    <w:rsid w:val="0069335B"/>
    <w:rPr>
      <w:rFonts w:cs="Times New Roman"/>
    </w:rPr>
  </w:style>
  <w:style w:type="character" w:customStyle="1" w:styleId="ListLabel22">
    <w:name w:val="ListLabel 22"/>
    <w:rsid w:val="0069335B"/>
    <w:rPr>
      <w:rFonts w:cs="Courier New"/>
    </w:rPr>
  </w:style>
  <w:style w:type="character" w:customStyle="1" w:styleId="ListLabel23">
    <w:name w:val="ListLabel 23"/>
    <w:rsid w:val="0069335B"/>
    <w:rPr>
      <w:rFonts w:cs="Wingdings"/>
    </w:rPr>
  </w:style>
  <w:style w:type="character" w:customStyle="1" w:styleId="ListLabel24">
    <w:name w:val="ListLabel 24"/>
    <w:rsid w:val="0069335B"/>
    <w:rPr>
      <w:rFonts w:cs="Symbol"/>
    </w:rPr>
  </w:style>
  <w:style w:type="character" w:customStyle="1" w:styleId="ListLabel25">
    <w:name w:val="ListLabel 25"/>
    <w:rsid w:val="0069335B"/>
    <w:rPr>
      <w:b/>
    </w:rPr>
  </w:style>
  <w:style w:type="character" w:customStyle="1" w:styleId="ListLabel26">
    <w:name w:val="ListLabel 26"/>
    <w:rsid w:val="0069335B"/>
    <w:rPr>
      <w:b w:val="0"/>
    </w:rPr>
  </w:style>
  <w:style w:type="character" w:customStyle="1" w:styleId="IndexLink">
    <w:name w:val="Index Link"/>
    <w:rsid w:val="0069335B"/>
  </w:style>
  <w:style w:type="character" w:customStyle="1" w:styleId="FootnoteCharacters">
    <w:name w:val="Footnote Characters"/>
    <w:rsid w:val="0069335B"/>
  </w:style>
  <w:style w:type="character" w:customStyle="1" w:styleId="EndnoteCharacters">
    <w:name w:val="Endnote Characters"/>
    <w:rsid w:val="0069335B"/>
  </w:style>
  <w:style w:type="paragraph" w:customStyle="1" w:styleId="TextBody">
    <w:name w:val="Text Body"/>
    <w:basedOn w:val="Normal"/>
    <w:rsid w:val="0069335B"/>
    <w:pPr>
      <w:spacing w:before="0" w:after="120" w:line="276" w:lineRule="auto"/>
      <w:ind w:firstLine="0"/>
      <w:jc w:val="left"/>
    </w:pPr>
    <w:rPr>
      <w:rFonts w:eastAsia="SimSun" w:cs="Mangal"/>
      <w:color w:val="00000A"/>
      <w:kern w:val="0"/>
      <w:sz w:val="24"/>
      <w:szCs w:val="24"/>
      <w:lang w:eastAsia="zh-CN"/>
    </w:rPr>
  </w:style>
  <w:style w:type="paragraph" w:customStyle="1" w:styleId="Contents1">
    <w:name w:val="Contents 1"/>
    <w:basedOn w:val="Normal"/>
    <w:rsid w:val="0069335B"/>
    <w:rPr>
      <w:rFonts w:cs="Times New Roman"/>
      <w:b/>
      <w:bCs/>
      <w:i/>
      <w:iCs/>
      <w:color w:val="00000A"/>
      <w:kern w:val="0"/>
    </w:rPr>
  </w:style>
  <w:style w:type="paragraph" w:customStyle="1" w:styleId="Contents2">
    <w:name w:val="Contents 2"/>
    <w:basedOn w:val="Normal"/>
    <w:rsid w:val="0069335B"/>
    <w:pPr>
      <w:ind w:left="240"/>
    </w:pPr>
    <w:rPr>
      <w:rFonts w:cs="Times New Roman"/>
      <w:b/>
      <w:bCs/>
      <w:color w:val="00000A"/>
      <w:kern w:val="0"/>
      <w:sz w:val="22"/>
      <w:szCs w:val="22"/>
    </w:rPr>
  </w:style>
  <w:style w:type="paragraph" w:customStyle="1" w:styleId="Contents3">
    <w:name w:val="Contents 3"/>
    <w:basedOn w:val="Normal"/>
    <w:rsid w:val="0069335B"/>
    <w:pPr>
      <w:tabs>
        <w:tab w:val="right" w:leader="dot" w:pos="9260"/>
      </w:tabs>
      <w:ind w:left="480"/>
    </w:pPr>
    <w:rPr>
      <w:rFonts w:cs="Times New Roman"/>
      <w:color w:val="00000A"/>
      <w:kern w:val="0"/>
      <w:sz w:val="20"/>
      <w:szCs w:val="20"/>
    </w:rPr>
  </w:style>
  <w:style w:type="paragraph" w:customStyle="1" w:styleId="Contents4">
    <w:name w:val="Contents 4"/>
    <w:basedOn w:val="Normal"/>
    <w:rsid w:val="0069335B"/>
    <w:pPr>
      <w:ind w:left="720"/>
    </w:pPr>
    <w:rPr>
      <w:rFonts w:cs="Times New Roman"/>
      <w:color w:val="00000A"/>
      <w:kern w:val="0"/>
      <w:sz w:val="20"/>
      <w:szCs w:val="20"/>
    </w:rPr>
  </w:style>
  <w:style w:type="paragraph" w:customStyle="1" w:styleId="Contents5">
    <w:name w:val="Contents 5"/>
    <w:basedOn w:val="Normal"/>
    <w:rsid w:val="0069335B"/>
    <w:pPr>
      <w:ind w:left="960"/>
    </w:pPr>
    <w:rPr>
      <w:rFonts w:cs="Times New Roman"/>
      <w:color w:val="00000A"/>
      <w:kern w:val="0"/>
      <w:sz w:val="20"/>
      <w:szCs w:val="20"/>
    </w:rPr>
  </w:style>
  <w:style w:type="paragraph" w:customStyle="1" w:styleId="Contents6">
    <w:name w:val="Contents 6"/>
    <w:basedOn w:val="Normal"/>
    <w:rsid w:val="0069335B"/>
    <w:pPr>
      <w:ind w:left="1200"/>
    </w:pPr>
    <w:rPr>
      <w:rFonts w:cs="Times New Roman"/>
      <w:color w:val="00000A"/>
      <w:kern w:val="0"/>
      <w:sz w:val="20"/>
      <w:szCs w:val="20"/>
    </w:rPr>
  </w:style>
  <w:style w:type="paragraph" w:customStyle="1" w:styleId="Contents7">
    <w:name w:val="Contents 7"/>
    <w:basedOn w:val="Normal"/>
    <w:rsid w:val="0069335B"/>
    <w:pPr>
      <w:ind w:left="1440"/>
    </w:pPr>
    <w:rPr>
      <w:rFonts w:cs="Times New Roman"/>
      <w:color w:val="00000A"/>
      <w:kern w:val="0"/>
      <w:sz w:val="20"/>
      <w:szCs w:val="20"/>
    </w:rPr>
  </w:style>
  <w:style w:type="paragraph" w:customStyle="1" w:styleId="Contents8">
    <w:name w:val="Contents 8"/>
    <w:basedOn w:val="Normal"/>
    <w:rsid w:val="0069335B"/>
    <w:pPr>
      <w:ind w:left="1680"/>
    </w:pPr>
    <w:rPr>
      <w:rFonts w:cs="Times New Roman"/>
      <w:color w:val="00000A"/>
      <w:kern w:val="0"/>
      <w:sz w:val="20"/>
      <w:szCs w:val="20"/>
    </w:rPr>
  </w:style>
  <w:style w:type="paragraph" w:customStyle="1" w:styleId="Contents9">
    <w:name w:val="Contents 9"/>
    <w:basedOn w:val="Normal"/>
    <w:rsid w:val="0069335B"/>
    <w:pPr>
      <w:ind w:left="1920"/>
    </w:pPr>
    <w:rPr>
      <w:rFonts w:cs="Times New Roman"/>
      <w:color w:val="00000A"/>
      <w:kern w:val="0"/>
      <w:sz w:val="20"/>
      <w:szCs w:val="20"/>
    </w:rPr>
  </w:style>
  <w:style w:type="paragraph" w:customStyle="1" w:styleId="FrameContents0">
    <w:name w:val="Frame Contents"/>
    <w:basedOn w:val="TextBody"/>
    <w:rsid w:val="0069335B"/>
  </w:style>
  <w:style w:type="paragraph" w:customStyle="1" w:styleId="ContentsHeading">
    <w:name w:val="Contents Heading"/>
    <w:basedOn w:val="Heading1"/>
    <w:rsid w:val="0069335B"/>
    <w:pPr>
      <w:keepNext/>
      <w:keepLines/>
      <w:tabs>
        <w:tab w:val="left" w:pos="0"/>
      </w:tabs>
      <w:spacing w:before="480" w:after="0" w:line="276" w:lineRule="auto"/>
      <w:ind w:left="0" w:firstLine="0"/>
      <w:jc w:val="left"/>
    </w:pPr>
    <w:rPr>
      <w:rFonts w:ascii="Cambria" w:eastAsia="MS Gothic" w:hAnsi="Cambria"/>
      <w:color w:val="365F91"/>
      <w:kern w:val="0"/>
      <w:sz w:val="28"/>
      <w:szCs w:val="28"/>
      <w:lang w:eastAsia="ja-JP"/>
    </w:rPr>
  </w:style>
  <w:style w:type="paragraph" w:customStyle="1" w:styleId="TextBodyIndent">
    <w:name w:val="Text Body Indent"/>
    <w:basedOn w:val="TextBody"/>
    <w:rsid w:val="0069335B"/>
    <w:pPr>
      <w:spacing w:before="120" w:after="0"/>
      <w:ind w:firstLine="360"/>
    </w:pPr>
    <w:rPr>
      <w:szCs w:val="23"/>
    </w:rPr>
  </w:style>
  <w:style w:type="paragraph" w:customStyle="1" w:styleId="PreformattedText">
    <w:name w:val="Preformatted Text"/>
    <w:basedOn w:val="Normal"/>
    <w:rsid w:val="0069335B"/>
    <w:pPr>
      <w:spacing w:before="0" w:after="200" w:line="276" w:lineRule="auto"/>
      <w:ind w:firstLine="0"/>
      <w:jc w:val="left"/>
    </w:pPr>
    <w:rPr>
      <w:rFonts w:eastAsia="SimSun" w:cs="Mangal"/>
      <w:color w:val="00000A"/>
      <w:kern w:val="0"/>
      <w:sz w:val="24"/>
      <w:szCs w:val="24"/>
      <w:lang w:eastAsia="zh-CN"/>
    </w:rPr>
  </w:style>
  <w:style w:type="paragraph" w:customStyle="1" w:styleId="Footnote">
    <w:name w:val="Footnote"/>
    <w:basedOn w:val="Normal"/>
    <w:rsid w:val="0069335B"/>
    <w:rPr>
      <w:color w:val="00000A"/>
      <w:kern w:val="0"/>
    </w:rPr>
  </w:style>
  <w:style w:type="character" w:customStyle="1" w:styleId="notranslate">
    <w:name w:val="notranslate"/>
    <w:basedOn w:val="DefaultParagraphFont"/>
    <w:rsid w:val="00F4253C"/>
  </w:style>
  <w:style w:type="paragraph" w:styleId="NoSpacing">
    <w:name w:val="No Spacing"/>
    <w:uiPriority w:val="1"/>
    <w:qFormat/>
    <w:rsid w:val="00F4253C"/>
    <w:rPr>
      <w:rFonts w:asciiTheme="minorHAnsi" w:eastAsiaTheme="minorHAnsi" w:hAnsiTheme="minorHAnsi" w:cstheme="minorBidi"/>
      <w:sz w:val="22"/>
      <w:szCs w:val="22"/>
    </w:rPr>
  </w:style>
  <w:style w:type="character" w:customStyle="1" w:styleId="alt-edited">
    <w:name w:val="alt-edited"/>
    <w:basedOn w:val="DefaultParagraphFont"/>
    <w:rsid w:val="00F4253C"/>
  </w:style>
  <w:style w:type="paragraph" w:customStyle="1" w:styleId="doctext">
    <w:name w:val="doctext"/>
    <w:basedOn w:val="Normal"/>
    <w:rsid w:val="00F4253C"/>
    <w:pPr>
      <w:widowControl/>
      <w:suppressAutoHyphens w:val="0"/>
      <w:spacing w:before="100" w:beforeAutospacing="1" w:after="100" w:afterAutospacing="1" w:line="240" w:lineRule="auto"/>
      <w:ind w:firstLine="0"/>
      <w:jc w:val="left"/>
    </w:pPr>
    <w:rPr>
      <w:rFonts w:eastAsia="Times New Roman" w:cs="Times New Roman"/>
      <w:kern w:val="0"/>
      <w:sz w:val="24"/>
      <w:szCs w:val="24"/>
      <w:lang w:eastAsia="en-US" w:bidi="ar-SA"/>
    </w:rPr>
  </w:style>
  <w:style w:type="character" w:customStyle="1" w:styleId="shorttext">
    <w:name w:val="short_text"/>
    <w:basedOn w:val="DefaultParagraphFont"/>
    <w:rsid w:val="00F4253C"/>
  </w:style>
  <w:style w:type="character" w:customStyle="1" w:styleId="docemphasis">
    <w:name w:val="docemphasis"/>
    <w:basedOn w:val="DefaultParagraphFont"/>
    <w:rsid w:val="00F42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356055">
      <w:bodyDiv w:val="1"/>
      <w:marLeft w:val="0"/>
      <w:marRight w:val="0"/>
      <w:marTop w:val="0"/>
      <w:marBottom w:val="0"/>
      <w:divBdr>
        <w:top w:val="none" w:sz="0" w:space="0" w:color="auto"/>
        <w:left w:val="none" w:sz="0" w:space="0" w:color="auto"/>
        <w:bottom w:val="none" w:sz="0" w:space="0" w:color="auto"/>
        <w:right w:val="none" w:sz="0" w:space="0" w:color="auto"/>
      </w:divBdr>
    </w:div>
    <w:div w:id="821895660">
      <w:bodyDiv w:val="1"/>
      <w:marLeft w:val="0"/>
      <w:marRight w:val="0"/>
      <w:marTop w:val="0"/>
      <w:marBottom w:val="0"/>
      <w:divBdr>
        <w:top w:val="none" w:sz="0" w:space="0" w:color="auto"/>
        <w:left w:val="none" w:sz="0" w:space="0" w:color="auto"/>
        <w:bottom w:val="none" w:sz="0" w:space="0" w:color="auto"/>
        <w:right w:val="none" w:sz="0" w:space="0" w:color="auto"/>
      </w:divBdr>
    </w:div>
    <w:div w:id="1607812775">
      <w:bodyDiv w:val="1"/>
      <w:marLeft w:val="0"/>
      <w:marRight w:val="0"/>
      <w:marTop w:val="0"/>
      <w:marBottom w:val="0"/>
      <w:divBdr>
        <w:top w:val="none" w:sz="0" w:space="0" w:color="auto"/>
        <w:left w:val="none" w:sz="0" w:space="0" w:color="auto"/>
        <w:bottom w:val="none" w:sz="0" w:space="0" w:color="auto"/>
        <w:right w:val="none" w:sz="0" w:space="0" w:color="auto"/>
      </w:divBdr>
    </w:div>
    <w:div w:id="1976250364">
      <w:bodyDiv w:val="1"/>
      <w:marLeft w:val="0"/>
      <w:marRight w:val="0"/>
      <w:marTop w:val="0"/>
      <w:marBottom w:val="0"/>
      <w:divBdr>
        <w:top w:val="none" w:sz="0" w:space="0" w:color="auto"/>
        <w:left w:val="none" w:sz="0" w:space="0" w:color="auto"/>
        <w:bottom w:val="none" w:sz="0" w:space="0" w:color="auto"/>
        <w:right w:val="none" w:sz="0" w:space="0" w:color="auto"/>
      </w:divBdr>
    </w:div>
    <w:div w:id="213884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CEBCF-C6EE-2D49-93A5-3D548B8B6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36</Pages>
  <Words>7716</Words>
  <Characters>43982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51595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Nguyen Minh</dc:creator>
  <cp:lastModifiedBy>Huynh Quyet Thang</cp:lastModifiedBy>
  <cp:revision>7</cp:revision>
  <cp:lastPrinted>1900-12-31T16:59:20Z</cp:lastPrinted>
  <dcterms:created xsi:type="dcterms:W3CDTF">2016-05-15T07:17:00Z</dcterms:created>
  <dcterms:modified xsi:type="dcterms:W3CDTF">2019-03-26T00:52:00Z</dcterms:modified>
</cp:coreProperties>
</file>